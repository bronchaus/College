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6BE" w:rsidRDefault="00FF004F">
      <w:pPr>
        <w:jc w:val="center"/>
        <w:rPr>
          <w:rFonts w:ascii="Palatino" w:hAnsi="Palatino"/>
        </w:rPr>
      </w:pPr>
      <w:r>
        <w:rPr>
          <w:rFonts w:ascii="Palatino" w:hAnsi="Palatino"/>
          <w:noProof/>
          <w:lang w:val="en-IE" w:eastAsia="en-IE"/>
        </w:rPr>
        <w:drawing>
          <wp:anchor distT="0" distB="0" distL="114300" distR="114300" simplePos="0" relativeHeight="251658240" behindDoc="1" locked="0" layoutInCell="1" allowOverlap="1">
            <wp:simplePos x="0" y="0"/>
            <wp:positionH relativeFrom="column">
              <wp:posOffset>1104900</wp:posOffset>
            </wp:positionH>
            <wp:positionV relativeFrom="paragraph">
              <wp:posOffset>-332740</wp:posOffset>
            </wp:positionV>
            <wp:extent cx="4568400" cy="2286000"/>
            <wp:effectExtent l="0" t="0" r="381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8400" cy="22860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rsidR="00BA282D" w:rsidRDefault="00BA282D" w:rsidP="005F59B4">
      <w:pPr>
        <w:jc w:val="center"/>
        <w:rPr>
          <w:b/>
          <w:bCs/>
          <w:sz w:val="40"/>
        </w:rPr>
      </w:pPr>
    </w:p>
    <w:p w:rsidR="00BA282D" w:rsidRDefault="00BA282D" w:rsidP="005F59B4">
      <w:pPr>
        <w:jc w:val="center"/>
        <w:rPr>
          <w:b/>
          <w:bCs/>
          <w:sz w:val="40"/>
        </w:rPr>
      </w:pPr>
    </w:p>
    <w:p w:rsidR="00BA282D" w:rsidRDefault="00BA282D" w:rsidP="005F59B4">
      <w:pPr>
        <w:jc w:val="center"/>
        <w:rPr>
          <w:b/>
          <w:bCs/>
          <w:sz w:val="40"/>
        </w:rPr>
      </w:pPr>
    </w:p>
    <w:p w:rsidR="00BA282D" w:rsidRDefault="00BA282D" w:rsidP="005F59B4">
      <w:pPr>
        <w:jc w:val="center"/>
        <w:rPr>
          <w:b/>
          <w:bCs/>
          <w:sz w:val="40"/>
        </w:rPr>
      </w:pPr>
    </w:p>
    <w:p w:rsidR="002F26BE" w:rsidRDefault="002F26BE" w:rsidP="005F59B4">
      <w:pPr>
        <w:jc w:val="center"/>
        <w:rPr>
          <w:b/>
          <w:bCs/>
          <w:sz w:val="40"/>
        </w:rPr>
      </w:pPr>
      <w:bookmarkStart w:id="0" w:name="_GoBack"/>
      <w:bookmarkEnd w:id="0"/>
      <w:r>
        <w:rPr>
          <w:b/>
          <w:bCs/>
          <w:sz w:val="40"/>
        </w:rPr>
        <w:t>Web Development 1</w:t>
      </w:r>
    </w:p>
    <w:p w:rsidR="002F26BE" w:rsidRDefault="002F26BE" w:rsidP="002F26BE">
      <w:pPr>
        <w:jc w:val="center"/>
        <w:rPr>
          <w:b/>
          <w:bCs/>
          <w:sz w:val="32"/>
        </w:rPr>
      </w:pPr>
      <w:r>
        <w:rPr>
          <w:b/>
          <w:bCs/>
          <w:sz w:val="32"/>
        </w:rPr>
        <w:t>Module leader: Dr Matt Smith</w:t>
      </w:r>
    </w:p>
    <w:p w:rsidR="002F26BE" w:rsidRDefault="002F26BE" w:rsidP="002F26BE">
      <w:pPr>
        <w:jc w:val="center"/>
        <w:rPr>
          <w:b/>
          <w:bCs/>
          <w:sz w:val="32"/>
        </w:rPr>
      </w:pPr>
    </w:p>
    <w:p w:rsidR="002F26BE" w:rsidRDefault="002F26BE" w:rsidP="00BA282D">
      <w:pPr>
        <w:pBdr>
          <w:top w:val="single" w:sz="4" w:space="1" w:color="auto"/>
          <w:left w:val="single" w:sz="4" w:space="4" w:color="auto"/>
          <w:bottom w:val="single" w:sz="4" w:space="1" w:color="auto"/>
          <w:right w:val="single" w:sz="4" w:space="4" w:color="auto"/>
        </w:pBdr>
        <w:jc w:val="center"/>
        <w:rPr>
          <w:b/>
          <w:bCs/>
          <w:sz w:val="40"/>
        </w:rPr>
      </w:pPr>
      <w:r>
        <w:rPr>
          <w:b/>
          <w:bCs/>
          <w:sz w:val="40"/>
        </w:rPr>
        <w:t>Web site project</w:t>
      </w:r>
      <w:r w:rsidR="009A3D45">
        <w:rPr>
          <w:b/>
          <w:bCs/>
          <w:sz w:val="40"/>
        </w:rPr>
        <w:t xml:space="preserve"> – semester 1 – 2012</w:t>
      </w:r>
    </w:p>
    <w:p w:rsidR="002F26BE" w:rsidRDefault="002F26BE">
      <w:pPr>
        <w:jc w:val="both"/>
      </w:pPr>
    </w:p>
    <w:p w:rsidR="00BA282D" w:rsidRDefault="00BA282D" w:rsidP="00BA282D">
      <w:pPr>
        <w:pStyle w:val="BodyText"/>
        <w:ind w:left="432"/>
        <w:jc w:val="both"/>
      </w:pPr>
      <w:r>
        <w:t>By submitting your project for assessment you agree to the following:</w:t>
      </w:r>
    </w:p>
    <w:p w:rsidR="00BA282D" w:rsidRDefault="00BA282D" w:rsidP="00BA282D">
      <w:pPr>
        <w:pStyle w:val="BodyText"/>
        <w:ind w:left="432"/>
        <w:jc w:val="both"/>
      </w:pPr>
      <w:r>
        <w:t>“The material contained in this assignment is my own original work, except where work is clearly identified and duly acknowledged. No aspect of this assignment has been previously submitted for assessment in any other unit or course.”</w:t>
      </w:r>
    </w:p>
    <w:p w:rsidR="00BA282D" w:rsidRDefault="00BA282D" w:rsidP="00BA282D"/>
    <w:p w:rsidR="007E3203" w:rsidRDefault="007E3203" w:rsidP="00BA282D"/>
    <w:p w:rsidR="007E3203" w:rsidRDefault="007E3203" w:rsidP="00BA282D"/>
    <w:p w:rsidR="007E3203" w:rsidRDefault="007E3203" w:rsidP="007E3203">
      <w:pPr>
        <w:pBdr>
          <w:top w:val="single" w:sz="4" w:space="1" w:color="auto"/>
        </w:pBdr>
      </w:pPr>
    </w:p>
    <w:p w:rsidR="007E3203" w:rsidRDefault="007E3203" w:rsidP="007E3203">
      <w:pPr>
        <w:pBdr>
          <w:top w:val="single" w:sz="4" w:space="1" w:color="auto"/>
        </w:pBdr>
      </w:pPr>
    </w:p>
    <w:p w:rsidR="007E3203" w:rsidRPr="002946E8" w:rsidRDefault="007E3203" w:rsidP="007E3203">
      <w:pPr>
        <w:pBdr>
          <w:top w:val="single" w:sz="4" w:space="1" w:color="auto"/>
        </w:pBdr>
      </w:pPr>
    </w:p>
    <w:p w:rsidR="00BA282D" w:rsidRDefault="00BA282D" w:rsidP="00CF7346">
      <w:pPr>
        <w:pStyle w:val="Heading1"/>
        <w:numPr>
          <w:ilvl w:val="0"/>
          <w:numId w:val="2"/>
        </w:numPr>
        <w:pBdr>
          <w:top w:val="none" w:sz="0" w:space="0" w:color="auto"/>
        </w:pBdr>
        <w:tabs>
          <w:tab w:val="left" w:pos="432"/>
        </w:tabs>
        <w:ind w:left="0" w:hanging="432"/>
        <w:jc w:val="center"/>
      </w:pPr>
      <w:r>
        <w:t>IMPORTANT: Academic Honesty</w:t>
      </w:r>
    </w:p>
    <w:p w:rsidR="007E3203" w:rsidRPr="007E3203" w:rsidRDefault="007E3203" w:rsidP="007E3203"/>
    <w:p w:rsidR="00CF7346" w:rsidRDefault="00BA282D" w:rsidP="00CF7346">
      <w:pPr>
        <w:jc w:val="both"/>
      </w:pPr>
      <w:r>
        <w:t xml:space="preserve">This assignment is an </w:t>
      </w:r>
      <w:r>
        <w:rPr>
          <w:b/>
        </w:rPr>
        <w:t>individual project</w:t>
      </w:r>
      <w:r>
        <w:t>. The work you submit must be your own. It is fine for you to ask a lecturer or fellow student for assistance with the project, but the actual work created and submitted must be your own. Plagiarism and academic dishonesty can lead to failure of the module and other penalties outlined in the Institute’s rules and regulations.</w:t>
      </w:r>
      <w:r w:rsidR="00CF7346">
        <w:t xml:space="preserve"> For any project or coursework, y</w:t>
      </w:r>
      <w:r w:rsidR="00CF7346">
        <w:t>ou should discuss how to best declare the use of work from other sources with your lec</w:t>
      </w:r>
      <w:r w:rsidR="00CF7346">
        <w:t>turers.</w:t>
      </w:r>
    </w:p>
    <w:p w:rsidR="00CF7346" w:rsidRDefault="00CF7346" w:rsidP="00CF7346">
      <w:pPr>
        <w:pStyle w:val="PlainText"/>
        <w:jc w:val="both"/>
        <w:rPr>
          <w:rFonts w:ascii="Times New Roman" w:hAnsi="Times New Roman"/>
          <w:sz w:val="24"/>
        </w:rPr>
      </w:pPr>
    </w:p>
    <w:p w:rsidR="00CF7346" w:rsidRDefault="00CF7346" w:rsidP="00CF7346">
      <w:pPr>
        <w:pStyle w:val="Heading1"/>
        <w:numPr>
          <w:ilvl w:val="0"/>
          <w:numId w:val="2"/>
        </w:numPr>
        <w:pBdr>
          <w:top w:val="none" w:sz="0" w:space="0" w:color="auto"/>
        </w:pBdr>
        <w:tabs>
          <w:tab w:val="left" w:pos="432"/>
        </w:tabs>
        <w:ind w:left="0" w:hanging="432"/>
        <w:jc w:val="both"/>
      </w:pPr>
      <w:r>
        <w:t>Important points about this project: List image sources in file: sources.txt</w:t>
      </w:r>
    </w:p>
    <w:p w:rsidR="00CF7346" w:rsidRDefault="00BA282D" w:rsidP="00CF7346">
      <w:pPr>
        <w:pStyle w:val="PlainText"/>
        <w:jc w:val="both"/>
        <w:rPr>
          <w:rFonts w:ascii="Times New Roman" w:hAnsi="Times New Roman"/>
          <w:sz w:val="24"/>
        </w:rPr>
      </w:pPr>
      <w:r>
        <w:rPr>
          <w:rFonts w:ascii="Times New Roman" w:hAnsi="Times New Roman"/>
          <w:sz w:val="24"/>
        </w:rPr>
        <w:t xml:space="preserve">The </w:t>
      </w:r>
      <w:r w:rsidRPr="00CF7346">
        <w:rPr>
          <w:rFonts w:ascii="Times New Roman" w:hAnsi="Times New Roman"/>
          <w:b/>
          <w:sz w:val="24"/>
        </w:rPr>
        <w:t>design</w:t>
      </w:r>
      <w:r>
        <w:rPr>
          <w:rFonts w:ascii="Times New Roman" w:hAnsi="Times New Roman"/>
          <w:sz w:val="24"/>
        </w:rPr>
        <w:t xml:space="preserve"> of your </w:t>
      </w:r>
      <w:r w:rsidR="00CF7346">
        <w:rPr>
          <w:rFonts w:ascii="Times New Roman" w:hAnsi="Times New Roman"/>
          <w:sz w:val="24"/>
        </w:rPr>
        <w:t>web pages</w:t>
      </w:r>
      <w:r>
        <w:rPr>
          <w:rFonts w:ascii="Times New Roman" w:hAnsi="Times New Roman"/>
          <w:sz w:val="24"/>
        </w:rPr>
        <w:t xml:space="preserve"> and the </w:t>
      </w:r>
      <w:r w:rsidRPr="00CF7346">
        <w:rPr>
          <w:rFonts w:ascii="Times New Roman" w:hAnsi="Times New Roman"/>
          <w:b/>
          <w:sz w:val="24"/>
        </w:rPr>
        <w:t>coding</w:t>
      </w:r>
      <w:r>
        <w:rPr>
          <w:rFonts w:ascii="Times New Roman" w:hAnsi="Times New Roman"/>
          <w:sz w:val="24"/>
        </w:rPr>
        <w:t xml:space="preserve"> of the individual components must be your own</w:t>
      </w:r>
      <w:r w:rsidR="00CF7346">
        <w:rPr>
          <w:rFonts w:ascii="Times New Roman" w:hAnsi="Times New Roman"/>
          <w:sz w:val="24"/>
        </w:rPr>
        <w:t xml:space="preserve"> original work</w:t>
      </w:r>
      <w:r>
        <w:rPr>
          <w:rFonts w:ascii="Times New Roman" w:hAnsi="Times New Roman"/>
          <w:sz w:val="24"/>
        </w:rPr>
        <w:t xml:space="preserve">. </w:t>
      </w:r>
      <w:r w:rsidR="00CF7346">
        <w:rPr>
          <w:rFonts w:ascii="Times New Roman" w:hAnsi="Times New Roman"/>
          <w:sz w:val="24"/>
        </w:rPr>
        <w:t>However, you may use and adapt examples from the module materials/</w:t>
      </w:r>
      <w:proofErr w:type="spellStart"/>
      <w:r w:rsidR="00CF7346">
        <w:rPr>
          <w:rFonts w:ascii="Times New Roman" w:hAnsi="Times New Roman"/>
          <w:sz w:val="24"/>
        </w:rPr>
        <w:t>moodle</w:t>
      </w:r>
      <w:proofErr w:type="spellEnd"/>
      <w:r w:rsidR="00CF7346">
        <w:rPr>
          <w:rFonts w:ascii="Times New Roman" w:hAnsi="Times New Roman"/>
          <w:sz w:val="24"/>
        </w:rPr>
        <w:t xml:space="preserve"> without having to declare them.</w:t>
      </w:r>
    </w:p>
    <w:p w:rsidR="00CF7346" w:rsidRDefault="00CF7346" w:rsidP="00BA282D">
      <w:pPr>
        <w:pStyle w:val="PlainText"/>
        <w:jc w:val="both"/>
        <w:rPr>
          <w:rFonts w:ascii="Times New Roman" w:hAnsi="Times New Roman"/>
          <w:sz w:val="24"/>
        </w:rPr>
      </w:pPr>
    </w:p>
    <w:p w:rsidR="00CF7346" w:rsidRPr="00CF7346" w:rsidRDefault="00CF7346" w:rsidP="00BA282D">
      <w:pPr>
        <w:pStyle w:val="PlainText"/>
        <w:jc w:val="both"/>
      </w:pPr>
      <w:r>
        <w:rPr>
          <w:rFonts w:ascii="Times New Roman" w:hAnsi="Times New Roman"/>
          <w:sz w:val="24"/>
        </w:rPr>
        <w:t xml:space="preserve">For this project the </w:t>
      </w:r>
      <w:r>
        <w:rPr>
          <w:rFonts w:ascii="Times New Roman" w:hAnsi="Times New Roman"/>
          <w:b/>
          <w:sz w:val="24"/>
        </w:rPr>
        <w:t xml:space="preserve">only </w:t>
      </w:r>
      <w:r>
        <w:rPr>
          <w:rFonts w:ascii="Times New Roman" w:hAnsi="Times New Roman"/>
          <w:sz w:val="24"/>
        </w:rPr>
        <w:t xml:space="preserve">content you may use from other sources are images. For each image you must declare where it came from, by providing the URL and original filename. Do this in a separate files named: </w:t>
      </w:r>
      <w:r w:rsidRPr="00CF7346">
        <w:rPr>
          <w:rFonts w:ascii="Times New Roman" w:hAnsi="Times New Roman"/>
          <w:b/>
          <w:sz w:val="24"/>
        </w:rPr>
        <w:t>sources.txt</w:t>
      </w:r>
    </w:p>
    <w:p w:rsidR="00CF7346" w:rsidRDefault="00CF7346" w:rsidP="00BA282D">
      <w:pPr>
        <w:pStyle w:val="PlainText"/>
        <w:jc w:val="both"/>
        <w:rPr>
          <w:rFonts w:ascii="Times New Roman" w:hAnsi="Times New Roman"/>
          <w:sz w:val="24"/>
        </w:rPr>
      </w:pPr>
    </w:p>
    <w:p w:rsidR="00BA282D" w:rsidRDefault="009A3D45" w:rsidP="00BA282D">
      <w:pPr>
        <w:suppressAutoHyphens/>
      </w:pPr>
      <w:r>
        <w:t xml:space="preserve">Just as you would have to specify the book and page for a text quotation, you have to specify the website for images (saying Google Images is NOT sufficient!) – </w:t>
      </w:r>
      <w:proofErr w:type="gramStart"/>
      <w:r>
        <w:t>you</w:t>
      </w:r>
      <w:proofErr w:type="gramEnd"/>
      <w:r>
        <w:t xml:space="preserve"> must provide the URL from which the image can be found, and if necessary, the copyright author could be contacted to request commercial use of the image.</w:t>
      </w:r>
    </w:p>
    <w:p w:rsidR="00CF7346" w:rsidRDefault="00CF7346" w:rsidP="00BA282D">
      <w:pPr>
        <w:suppressAutoHyphens/>
      </w:pPr>
    </w:p>
    <w:p w:rsidR="00CF7346" w:rsidRDefault="00CF7346" w:rsidP="00BA282D">
      <w:pPr>
        <w:suppressAutoHyphens/>
      </w:pPr>
      <w:r>
        <w:t>NOTE: All text in your website must have been written BY YOU. Do not copy and paste text about TV shows into your HTML pages. There does not have to be a lot of text in your website – a few sentences on each page could be fine.</w:t>
      </w:r>
    </w:p>
    <w:p w:rsidR="005533A9" w:rsidRDefault="005533A9">
      <w:pPr>
        <w:rPr>
          <w:lang w:val="en-US"/>
        </w:rPr>
      </w:pPr>
      <w:r>
        <w:rPr>
          <w:lang w:val="en-US"/>
        </w:rPr>
        <w:br w:type="page"/>
      </w:r>
    </w:p>
    <w:p w:rsidR="00EC11CB" w:rsidRPr="00EC11CB" w:rsidRDefault="00EC11CB" w:rsidP="00EC11CB">
      <w:pPr>
        <w:jc w:val="right"/>
        <w:rPr>
          <w:b/>
          <w:sz w:val="36"/>
        </w:rPr>
      </w:pPr>
      <w:r w:rsidRPr="00EC11CB">
        <w:rPr>
          <w:b/>
          <w:sz w:val="36"/>
        </w:rPr>
        <w:lastRenderedPageBreak/>
        <w:t>The website project task</w:t>
      </w:r>
    </w:p>
    <w:p w:rsidR="002F26BE" w:rsidRDefault="002F26BE" w:rsidP="002F26BE">
      <w:r>
        <w:t>You are to create</w:t>
      </w:r>
      <w:r w:rsidR="00E21AA1">
        <w:t xml:space="preserve"> and submit</w:t>
      </w:r>
      <w:r>
        <w:t xml:space="preserve"> the following:</w:t>
      </w:r>
    </w:p>
    <w:p w:rsidR="005F59B4" w:rsidRDefault="002F26BE" w:rsidP="002F26BE">
      <w:pPr>
        <w:ind w:left="360"/>
      </w:pPr>
      <w:r w:rsidRPr="004F0938">
        <w:rPr>
          <w:b/>
        </w:rPr>
        <w:t>(a)</w:t>
      </w:r>
      <w:r w:rsidRPr="004F0938">
        <w:t xml:space="preserve"> </w:t>
      </w:r>
      <w:proofErr w:type="gramStart"/>
      <w:r w:rsidRPr="004F0938">
        <w:t>a</w:t>
      </w:r>
      <w:proofErr w:type="gramEnd"/>
      <w:r w:rsidRPr="004F0938">
        <w:t xml:space="preserve"> folder containing set of web pages about a </w:t>
      </w:r>
      <w:r w:rsidR="00E246D5">
        <w:t>TV Show</w:t>
      </w:r>
    </w:p>
    <w:p w:rsidR="002F26BE" w:rsidRPr="004F0938" w:rsidRDefault="002F26BE" w:rsidP="002F26BE">
      <w:pPr>
        <w:ind w:left="360"/>
      </w:pPr>
      <w:r w:rsidRPr="004F0938">
        <w:rPr>
          <w:b/>
        </w:rPr>
        <w:t>(b)</w:t>
      </w:r>
      <w:r w:rsidR="003178D0">
        <w:rPr>
          <w:b/>
        </w:rPr>
        <w:t xml:space="preserve"> </w:t>
      </w:r>
      <w:proofErr w:type="gramStart"/>
      <w:r w:rsidRPr="004F0938">
        <w:t>a</w:t>
      </w:r>
      <w:proofErr w:type="gramEnd"/>
      <w:r w:rsidRPr="004F0938">
        <w:t xml:space="preserve"> </w:t>
      </w:r>
      <w:r w:rsidR="0095070C">
        <w:t>text file</w:t>
      </w:r>
      <w:r w:rsidRPr="004F0938">
        <w:t xml:space="preserve"> declaring </w:t>
      </w:r>
      <w:r w:rsidR="0095070C">
        <w:t xml:space="preserve">your image </w:t>
      </w:r>
      <w:r w:rsidRPr="004F0938">
        <w:t>sources</w:t>
      </w:r>
      <w:r w:rsidR="0095070C">
        <w:t xml:space="preserve"> (named “sources.txt”) </w:t>
      </w:r>
    </w:p>
    <w:p w:rsidR="002F26BE" w:rsidRDefault="002F26BE" w:rsidP="002F26BE"/>
    <w:p w:rsidR="002F26BE" w:rsidRDefault="003178D0" w:rsidP="002F26BE">
      <w:r>
        <w:t xml:space="preserve">Every student must create a website on a different TV show, so you need to </w:t>
      </w:r>
      <w:r w:rsidR="00EC11CB">
        <w:t>talk to your</w:t>
      </w:r>
      <w:r>
        <w:t xml:space="preserve"> lecturer. The lecturer will publish a list of the TV show choices approved for each student – only star</w:t>
      </w:r>
      <w:r w:rsidR="00EC59B9">
        <w:t>t work on your website once your project choice has been published by the lecturer.</w:t>
      </w:r>
    </w:p>
    <w:p w:rsidR="002F26BE" w:rsidRDefault="002F26BE" w:rsidP="002F26BE">
      <w:pPr>
        <w:ind w:left="432"/>
      </w:pPr>
    </w:p>
    <w:p w:rsidR="002F26BE" w:rsidRDefault="00EC59B9" w:rsidP="002F26BE">
      <w:r>
        <w:t>Your website</w:t>
      </w:r>
      <w:r w:rsidR="002F26BE">
        <w:t xml:space="preserve"> folder should contain the following:</w:t>
      </w:r>
    </w:p>
    <w:p w:rsidR="002F26BE" w:rsidRDefault="002F26BE" w:rsidP="002F26BE">
      <w:r>
        <w:tab/>
      </w:r>
      <w:r>
        <w:tab/>
      </w:r>
      <w:r>
        <w:rPr>
          <w:b/>
        </w:rPr>
        <w:t>index.html</w:t>
      </w:r>
      <w:r>
        <w:tab/>
        <w:t>(home page)</w:t>
      </w:r>
    </w:p>
    <w:p w:rsidR="00E21AA1" w:rsidRDefault="00E21AA1" w:rsidP="00E21AA1">
      <w:pPr>
        <w:ind w:left="1440"/>
      </w:pPr>
      <w:r w:rsidRPr="003178D0">
        <w:rPr>
          <w:b/>
        </w:rPr>
        <w:t>/images</w:t>
      </w:r>
      <w:r>
        <w:t xml:space="preserve"> </w:t>
      </w:r>
      <w:r>
        <w:tab/>
      </w:r>
      <w:r>
        <w:t>(</w:t>
      </w:r>
      <w:r>
        <w:t xml:space="preserve">folder directory </w:t>
      </w:r>
      <w:r>
        <w:t>for all the images)</w:t>
      </w:r>
    </w:p>
    <w:p w:rsidR="00E21AA1" w:rsidRDefault="00E21AA1" w:rsidP="00E21AA1">
      <w:pPr>
        <w:ind w:left="1440"/>
      </w:pPr>
      <w:r w:rsidRPr="003178D0">
        <w:rPr>
          <w:b/>
        </w:rPr>
        <w:t>/</w:t>
      </w:r>
      <w:proofErr w:type="spellStart"/>
      <w:r w:rsidRPr="003178D0">
        <w:rPr>
          <w:b/>
        </w:rPr>
        <w:t>css</w:t>
      </w:r>
      <w:proofErr w:type="spellEnd"/>
      <w:r>
        <w:t xml:space="preserve"> </w:t>
      </w:r>
      <w:r>
        <w:tab/>
      </w:r>
      <w:r>
        <w:tab/>
      </w:r>
      <w:r>
        <w:t>(</w:t>
      </w:r>
      <w:r>
        <w:t xml:space="preserve">folder directory </w:t>
      </w:r>
      <w:r>
        <w:t>for your CSS file(s))</w:t>
      </w:r>
    </w:p>
    <w:p w:rsidR="00A321CC" w:rsidRDefault="00A321CC" w:rsidP="002F26BE"/>
    <w:p w:rsidR="002F26BE" w:rsidRDefault="002F26BE" w:rsidP="00A321CC">
      <w:r>
        <w:tab/>
      </w:r>
      <w:r>
        <w:tab/>
      </w:r>
      <w:r w:rsidR="00E21AA1">
        <w:t xml:space="preserve">Plus 10 or more </w:t>
      </w:r>
      <w:r w:rsidR="003178D0">
        <w:t>HTML</w:t>
      </w:r>
      <w:r>
        <w:t xml:space="preserve"> pages </w:t>
      </w:r>
      <w:r w:rsidR="00E21AA1">
        <w:t>of</w:t>
      </w:r>
      <w:r>
        <w:t xml:space="preserve"> the following</w:t>
      </w:r>
      <w:r w:rsidR="00A321CC">
        <w:t xml:space="preserve"> </w:t>
      </w:r>
      <w:r>
        <w:t xml:space="preserve">(choose appropriate </w:t>
      </w:r>
      <w:r w:rsidR="0095070C">
        <w:t xml:space="preserve">(lower case) </w:t>
      </w:r>
      <w:r w:rsidR="00E21AA1">
        <w:t>file names!</w:t>
      </w:r>
      <w:r w:rsidR="00A321CC">
        <w:t>)</w:t>
      </w:r>
    </w:p>
    <w:p w:rsidR="002F26BE" w:rsidRDefault="002F26BE" w:rsidP="002F26BE">
      <w:pPr>
        <w:numPr>
          <w:ilvl w:val="0"/>
          <w:numId w:val="17"/>
        </w:numPr>
      </w:pPr>
      <w:r>
        <w:t>summary of TV show</w:t>
      </w:r>
    </w:p>
    <w:p w:rsidR="00E21AA1" w:rsidRDefault="00E21AA1" w:rsidP="00E21AA1">
      <w:pPr>
        <w:numPr>
          <w:ilvl w:val="0"/>
          <w:numId w:val="17"/>
        </w:numPr>
      </w:pPr>
      <w:r>
        <w:t>site map</w:t>
      </w:r>
      <w:r>
        <w:t xml:space="preserve"> (all website pages listed, showing site structure, as links to all pages)</w:t>
      </w:r>
    </w:p>
    <w:p w:rsidR="002F26BE" w:rsidRDefault="002F26BE" w:rsidP="002F26BE">
      <w:pPr>
        <w:numPr>
          <w:ilvl w:val="0"/>
          <w:numId w:val="17"/>
        </w:numPr>
      </w:pPr>
      <w:r>
        <w:t>about the characters in the TV show</w:t>
      </w:r>
    </w:p>
    <w:p w:rsidR="002F26BE" w:rsidRDefault="002F26BE" w:rsidP="002F26BE">
      <w:pPr>
        <w:numPr>
          <w:ilvl w:val="1"/>
          <w:numId w:val="17"/>
        </w:numPr>
      </w:pPr>
      <w:r>
        <w:t xml:space="preserve">have a main characters page and then </w:t>
      </w:r>
      <w:r w:rsidRPr="003178D0">
        <w:rPr>
          <w:u w:val="single"/>
        </w:rPr>
        <w:t>separate pages</w:t>
      </w:r>
      <w:r>
        <w:t xml:space="preserve"> about each character</w:t>
      </w:r>
    </w:p>
    <w:p w:rsidR="003178D0" w:rsidRDefault="003178D0" w:rsidP="003178D0">
      <w:pPr>
        <w:numPr>
          <w:ilvl w:val="1"/>
          <w:numId w:val="17"/>
        </w:numPr>
      </w:pPr>
      <w:r>
        <w:t xml:space="preserve">remember </w:t>
      </w:r>
      <w:r>
        <w:rPr>
          <w:b/>
        </w:rPr>
        <w:t>all text on your website must be your own original prose writing</w:t>
      </w:r>
    </w:p>
    <w:p w:rsidR="002F26BE" w:rsidRDefault="002F26BE" w:rsidP="002F26BE">
      <w:pPr>
        <w:numPr>
          <w:ilvl w:val="0"/>
          <w:numId w:val="17"/>
        </w:numPr>
      </w:pPr>
      <w:r>
        <w:t>about the episodes (and/or series) of the show</w:t>
      </w:r>
    </w:p>
    <w:p w:rsidR="002F26BE" w:rsidRDefault="002F26BE" w:rsidP="002F26BE">
      <w:pPr>
        <w:numPr>
          <w:ilvl w:val="1"/>
          <w:numId w:val="17"/>
        </w:numPr>
      </w:pPr>
      <w:r>
        <w:t xml:space="preserve">again have a main page and then </w:t>
      </w:r>
      <w:r w:rsidRPr="003178D0">
        <w:rPr>
          <w:u w:val="single"/>
        </w:rPr>
        <w:t>separate pages for each episode/series</w:t>
      </w:r>
    </w:p>
    <w:p w:rsidR="002F26BE" w:rsidRDefault="002F26BE" w:rsidP="002F26BE">
      <w:pPr>
        <w:numPr>
          <w:ilvl w:val="1"/>
          <w:numId w:val="17"/>
        </w:numPr>
      </w:pPr>
      <w:r>
        <w:t xml:space="preserve">remember </w:t>
      </w:r>
      <w:r>
        <w:rPr>
          <w:b/>
        </w:rPr>
        <w:t>all text on your website must be your own original prose writing</w:t>
      </w:r>
    </w:p>
    <w:p w:rsidR="002F26BE" w:rsidRDefault="002F26BE" w:rsidP="002F26BE">
      <w:pPr>
        <w:numPr>
          <w:ilvl w:val="0"/>
          <w:numId w:val="17"/>
        </w:numPr>
      </w:pPr>
      <w:proofErr w:type="gramStart"/>
      <w:r>
        <w:t>merchandise</w:t>
      </w:r>
      <w:proofErr w:type="gramEnd"/>
      <w:r>
        <w:t xml:space="preserve"> – details of some show related products that can be purchased (e.g. t-shirts, mugs, DVDs/videos etc.)</w:t>
      </w:r>
    </w:p>
    <w:p w:rsidR="002F26BE" w:rsidRDefault="002F26BE" w:rsidP="002F26BE">
      <w:pPr>
        <w:numPr>
          <w:ilvl w:val="1"/>
          <w:numId w:val="17"/>
        </w:numPr>
      </w:pPr>
      <w:proofErr w:type="gramStart"/>
      <w:r>
        <w:t>you</w:t>
      </w:r>
      <w:proofErr w:type="gramEnd"/>
      <w:r>
        <w:t xml:space="preserve"> can make these up if you wish!</w:t>
      </w:r>
    </w:p>
    <w:p w:rsidR="002F26BE" w:rsidRDefault="002F26BE" w:rsidP="002F26BE">
      <w:pPr>
        <w:numPr>
          <w:ilvl w:val="0"/>
          <w:numId w:val="17"/>
        </w:numPr>
      </w:pPr>
      <w:r>
        <w:t>any other pages you wish to add about the TV show</w:t>
      </w:r>
    </w:p>
    <w:p w:rsidR="002F26BE" w:rsidRDefault="002F26BE" w:rsidP="002F26BE"/>
    <w:p w:rsidR="002F26BE" w:rsidRPr="003178D0" w:rsidRDefault="002F26BE" w:rsidP="002F26BE">
      <w:pPr>
        <w:keepNext/>
      </w:pPr>
      <w:r w:rsidRPr="003178D0">
        <w:t xml:space="preserve">An example of </w:t>
      </w:r>
      <w:r w:rsidRPr="003178D0">
        <w:rPr>
          <w:i/>
        </w:rPr>
        <w:t>possible</w:t>
      </w:r>
      <w:r w:rsidRPr="003178D0">
        <w:t xml:space="preserve"> web site structure:</w:t>
      </w:r>
    </w:p>
    <w:p w:rsidR="002F26BE" w:rsidRDefault="00FF004F" w:rsidP="002F26BE">
      <w:pPr>
        <w:ind w:left="432"/>
        <w:jc w:val="center"/>
      </w:pPr>
      <w:r>
        <w:rPr>
          <w:noProof/>
          <w:lang w:val="en-IE" w:eastAsia="en-IE"/>
        </w:rPr>
        <w:drawing>
          <wp:inline distT="0" distB="0" distL="0" distR="0">
            <wp:extent cx="6667500" cy="2476500"/>
            <wp:effectExtent l="0" t="0" r="0" b="0"/>
            <wp:docPr id="2" name="Picture 2" descr="site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_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2476500"/>
                    </a:xfrm>
                    <a:prstGeom prst="rect">
                      <a:avLst/>
                    </a:prstGeom>
                    <a:noFill/>
                    <a:ln>
                      <a:noFill/>
                    </a:ln>
                  </pic:spPr>
                </pic:pic>
              </a:graphicData>
            </a:graphic>
          </wp:inline>
        </w:drawing>
      </w:r>
    </w:p>
    <w:p w:rsidR="00EC59B9" w:rsidRDefault="00EC59B9" w:rsidP="00EC59B9">
      <w:pPr>
        <w:jc w:val="both"/>
      </w:pPr>
      <w:r>
        <w:t>NOTES:</w:t>
      </w:r>
    </w:p>
    <w:p w:rsidR="00EC59B9" w:rsidRDefault="00EC59B9" w:rsidP="00EC59B9">
      <w:pPr>
        <w:pStyle w:val="ListParagraph"/>
        <w:numPr>
          <w:ilvl w:val="0"/>
          <w:numId w:val="30"/>
        </w:numPr>
        <w:jc w:val="both"/>
      </w:pPr>
      <w:r>
        <w:t xml:space="preserve">Your website project is the most important way for you to </w:t>
      </w:r>
      <w:r>
        <w:t xml:space="preserve">demonstrate appropriate and consistent application </w:t>
      </w:r>
      <w:r>
        <w:t xml:space="preserve">of your learning of the </w:t>
      </w:r>
      <w:r>
        <w:t>module</w:t>
      </w:r>
      <w:r>
        <w:t xml:space="preserve"> knowledge and skills </w:t>
      </w:r>
    </w:p>
    <w:p w:rsidR="00EC59B9" w:rsidRDefault="00EC59B9" w:rsidP="00EC59B9">
      <w:pPr>
        <w:pStyle w:val="ListParagraph"/>
        <w:numPr>
          <w:ilvl w:val="0"/>
          <w:numId w:val="30"/>
        </w:numPr>
        <w:jc w:val="both"/>
      </w:pPr>
      <w:r>
        <w:t xml:space="preserve">See the provided </w:t>
      </w:r>
      <w:r w:rsidRPr="00EC59B9">
        <w:rPr>
          <w:b/>
        </w:rPr>
        <w:t>indicative marking grid</w:t>
      </w:r>
      <w:r>
        <w:t xml:space="preserve"> for additi</w:t>
      </w:r>
      <w:r>
        <w:t>onal details about the grading criteria</w:t>
      </w:r>
    </w:p>
    <w:p w:rsidR="00EC59B9" w:rsidRDefault="00EC59B9" w:rsidP="00EC59B9">
      <w:pPr>
        <w:pStyle w:val="ListParagraph"/>
        <w:numPr>
          <w:ilvl w:val="0"/>
          <w:numId w:val="30"/>
        </w:numPr>
        <w:jc w:val="both"/>
      </w:pPr>
      <w:r>
        <w:t>A grade will only be awarded after demonstration/defence in person to the lecturer</w:t>
      </w:r>
    </w:p>
    <w:p w:rsidR="00EC59B9" w:rsidRPr="002132C7" w:rsidRDefault="00EC59B9" w:rsidP="00EC11CB">
      <w:pPr>
        <w:pStyle w:val="ListParagraph"/>
        <w:numPr>
          <w:ilvl w:val="0"/>
          <w:numId w:val="30"/>
        </w:numPr>
        <w:jc w:val="both"/>
      </w:pPr>
      <w:r>
        <w:t xml:space="preserve">Projects submitted on a topic different to that published </w:t>
      </w:r>
      <w:r w:rsidR="00EC11CB">
        <w:t xml:space="preserve">by the lecturer </w:t>
      </w:r>
      <w:r w:rsidR="00EC11CB">
        <w:t xml:space="preserve">for the student </w:t>
      </w:r>
      <w:r>
        <w:t>will score zero</w:t>
      </w:r>
    </w:p>
    <w:sectPr w:rsidR="00EC59B9" w:rsidRPr="002132C7">
      <w:footerReference w:type="even" r:id="rId10"/>
      <w:footerReference w:type="default" r:id="rId11"/>
      <w:pgSz w:w="11906" w:h="16838"/>
      <w:pgMar w:top="719" w:right="746" w:bottom="1440" w:left="72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3BF" w:rsidRDefault="00D453BF">
      <w:r>
        <w:separator/>
      </w:r>
    </w:p>
  </w:endnote>
  <w:endnote w:type="continuationSeparator" w:id="0">
    <w:p w:rsidR="00D453BF" w:rsidRDefault="00D45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ヒラギノ角ゴ Pro W3">
    <w:altName w:val="MS Mincho"/>
    <w:charset w:val="80"/>
    <w:family w:val="auto"/>
    <w:pitch w:val="variable"/>
    <w:sig w:usb0="00000000"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70C" w:rsidRDefault="0095070C">
    <w:pPr>
      <w:pStyle w:val="Footer1"/>
      <w:pBdr>
        <w:top w:val="single" w:sz="4" w:space="0" w:color="000000"/>
        <w:left w:val="single" w:sz="4" w:space="0" w:color="000000"/>
        <w:bottom w:val="single" w:sz="4" w:space="0" w:color="000000"/>
        <w:right w:val="single" w:sz="4" w:space="0" w:color="000000"/>
      </w:pBdr>
      <w:tabs>
        <w:tab w:val="clear" w:pos="8306"/>
        <w:tab w:val="right" w:pos="10420"/>
      </w:tabs>
      <w:rPr>
        <w:rFonts w:eastAsia="Times New Roman"/>
        <w:color w:val="auto"/>
        <w:sz w:val="20"/>
        <w:lang w:val="en-IE" w:bidi="x-none"/>
      </w:rPr>
    </w:pPr>
    <w:r>
      <w:rPr>
        <w:lang w:val="en-IE"/>
      </w:rPr>
      <w:t>Individual project - specification</w:t>
    </w:r>
    <w:r>
      <w:tab/>
    </w:r>
    <w:r>
      <w:tab/>
      <w:t xml:space="preserve">Page </w:t>
    </w:r>
    <w:r>
      <w:fldChar w:fldCharType="begin"/>
    </w:r>
    <w:r>
      <w:instrText xml:space="preserve"> PAGE </w:instrText>
    </w:r>
    <w:r>
      <w:fldChar w:fldCharType="separate"/>
    </w:r>
    <w:r w:rsidR="009B22C7">
      <w:rPr>
        <w:noProof/>
      </w:rPr>
      <w:t>2</w:t>
    </w:r>
    <w:r>
      <w:fldChar w:fldCharType="end"/>
    </w:r>
    <w:r>
      <w:t xml:space="preserve"> of </w:t>
    </w:r>
    <w:r>
      <w:fldChar w:fldCharType="begin"/>
    </w:r>
    <w:r>
      <w:instrText xml:space="preserve"> NUMPAGES </w:instrText>
    </w:r>
    <w:r>
      <w:fldChar w:fldCharType="separate"/>
    </w:r>
    <w:r w:rsidR="009B22C7">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70C" w:rsidRDefault="0095070C">
    <w:pPr>
      <w:pStyle w:val="Footer1"/>
      <w:pBdr>
        <w:top w:val="single" w:sz="4" w:space="0" w:color="000000"/>
        <w:left w:val="single" w:sz="4" w:space="0" w:color="000000"/>
        <w:bottom w:val="single" w:sz="4" w:space="0" w:color="000000"/>
        <w:right w:val="single" w:sz="4" w:space="0" w:color="000000"/>
      </w:pBdr>
      <w:tabs>
        <w:tab w:val="clear" w:pos="8306"/>
        <w:tab w:val="right" w:pos="10420"/>
      </w:tabs>
      <w:rPr>
        <w:rFonts w:eastAsia="Times New Roman"/>
        <w:color w:val="auto"/>
        <w:sz w:val="20"/>
        <w:lang w:val="en-IE" w:bidi="x-none"/>
      </w:rPr>
    </w:pPr>
    <w:r>
      <w:rPr>
        <w:lang w:val="en-IE"/>
      </w:rPr>
      <w:t>Individual project - specification</w:t>
    </w:r>
    <w:r>
      <w:tab/>
    </w:r>
    <w:r>
      <w:tab/>
      <w:t xml:space="preserve">Page </w:t>
    </w:r>
    <w:r>
      <w:fldChar w:fldCharType="begin"/>
    </w:r>
    <w:r>
      <w:instrText xml:space="preserve"> PAGE </w:instrText>
    </w:r>
    <w:r>
      <w:fldChar w:fldCharType="separate"/>
    </w:r>
    <w:r w:rsidR="009B22C7">
      <w:rPr>
        <w:noProof/>
      </w:rPr>
      <w:t>1</w:t>
    </w:r>
    <w:r>
      <w:fldChar w:fldCharType="end"/>
    </w:r>
    <w:r>
      <w:t xml:space="preserve"> of </w:t>
    </w:r>
    <w:r>
      <w:fldChar w:fldCharType="begin"/>
    </w:r>
    <w:r>
      <w:instrText xml:space="preserve"> NUMPAGES </w:instrText>
    </w:r>
    <w:r>
      <w:fldChar w:fldCharType="separate"/>
    </w:r>
    <w:r w:rsidR="009B22C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3BF" w:rsidRDefault="00D453BF">
      <w:r>
        <w:separator/>
      </w:r>
    </w:p>
  </w:footnote>
  <w:footnote w:type="continuationSeparator" w:id="0">
    <w:p w:rsidR="00D453BF" w:rsidRDefault="00D453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5A52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decimal"/>
      <w:isLgl/>
      <w:lvlText w:val="%1"/>
      <w:lvlJc w:val="left"/>
      <w:pPr>
        <w:tabs>
          <w:tab w:val="num" w:pos="432"/>
        </w:tabs>
        <w:ind w:left="432" w:firstLine="0"/>
      </w:pPr>
      <w:rPr>
        <w:rFonts w:hint="default"/>
        <w:color w:val="000000"/>
        <w:position w:val="0"/>
      </w:rPr>
    </w:lvl>
    <w:lvl w:ilvl="1">
      <w:start w:val="1"/>
      <w:numFmt w:val="decimal"/>
      <w:isLgl/>
      <w:lvlText w:val="%1.%2"/>
      <w:lvlJc w:val="left"/>
      <w:pPr>
        <w:tabs>
          <w:tab w:val="num" w:pos="576"/>
        </w:tabs>
        <w:ind w:left="576" w:firstLine="0"/>
      </w:pPr>
      <w:rPr>
        <w:rFonts w:hint="default"/>
        <w:color w:val="000000"/>
        <w:position w:val="0"/>
      </w:rPr>
    </w:lvl>
    <w:lvl w:ilvl="2">
      <w:start w:val="1"/>
      <w:numFmt w:val="decimal"/>
      <w:isLgl/>
      <w:lvlText w:val="%1.%2.%3"/>
      <w:lvlJc w:val="left"/>
      <w:pPr>
        <w:tabs>
          <w:tab w:val="num" w:pos="720"/>
        </w:tabs>
        <w:ind w:left="720" w:firstLine="0"/>
      </w:pPr>
      <w:rPr>
        <w:rFonts w:hint="default"/>
        <w:color w:val="000000"/>
        <w:position w:val="0"/>
      </w:rPr>
    </w:lvl>
    <w:lvl w:ilvl="3">
      <w:start w:val="1"/>
      <w:numFmt w:val="decimal"/>
      <w:isLgl/>
      <w:lvlText w:val="%1.%2.%3.%4"/>
      <w:lvlJc w:val="left"/>
      <w:pPr>
        <w:tabs>
          <w:tab w:val="num" w:pos="864"/>
        </w:tabs>
        <w:ind w:left="864" w:firstLine="0"/>
      </w:pPr>
      <w:rPr>
        <w:rFonts w:hint="default"/>
        <w:color w:val="000000"/>
        <w:position w:val="0"/>
      </w:rPr>
    </w:lvl>
    <w:lvl w:ilvl="4">
      <w:start w:val="1"/>
      <w:numFmt w:val="decimal"/>
      <w:isLgl/>
      <w:lvlText w:val="%1.%2.%3.%4.%5"/>
      <w:lvlJc w:val="left"/>
      <w:pPr>
        <w:tabs>
          <w:tab w:val="num" w:pos="1008"/>
        </w:tabs>
        <w:ind w:left="1008" w:firstLine="0"/>
      </w:pPr>
      <w:rPr>
        <w:rFonts w:hint="default"/>
        <w:color w:val="000000"/>
        <w:position w:val="0"/>
      </w:rPr>
    </w:lvl>
    <w:lvl w:ilvl="5">
      <w:start w:val="1"/>
      <w:numFmt w:val="decimal"/>
      <w:isLgl/>
      <w:lvlText w:val="%1.%2.%3.%4.%5.%6"/>
      <w:lvlJc w:val="left"/>
      <w:pPr>
        <w:tabs>
          <w:tab w:val="num" w:pos="1152"/>
        </w:tabs>
        <w:ind w:left="1152" w:firstLine="0"/>
      </w:pPr>
      <w:rPr>
        <w:rFonts w:hint="default"/>
        <w:color w:val="000000"/>
        <w:position w:val="0"/>
      </w:rPr>
    </w:lvl>
    <w:lvl w:ilvl="6">
      <w:start w:val="1"/>
      <w:numFmt w:val="decimal"/>
      <w:isLgl/>
      <w:lvlText w:val="%1.%2.%3.%4.%5.%6.%7"/>
      <w:lvlJc w:val="left"/>
      <w:pPr>
        <w:tabs>
          <w:tab w:val="num" w:pos="1296"/>
        </w:tabs>
        <w:ind w:left="1296" w:firstLine="0"/>
      </w:pPr>
      <w:rPr>
        <w:rFonts w:hint="default"/>
        <w:color w:val="000000"/>
        <w:position w:val="0"/>
      </w:rPr>
    </w:lvl>
    <w:lvl w:ilvl="7">
      <w:start w:val="1"/>
      <w:numFmt w:val="decimal"/>
      <w:isLgl/>
      <w:lvlText w:val="%1.%2.%3.%4.%5.%6.%7.%8"/>
      <w:lvlJc w:val="left"/>
      <w:pPr>
        <w:tabs>
          <w:tab w:val="num" w:pos="1440"/>
        </w:tabs>
        <w:ind w:left="1440" w:firstLine="0"/>
      </w:pPr>
      <w:rPr>
        <w:rFonts w:hint="default"/>
        <w:color w:val="000000"/>
        <w:position w:val="0"/>
      </w:rPr>
    </w:lvl>
    <w:lvl w:ilvl="8">
      <w:start w:val="1"/>
      <w:numFmt w:val="decimal"/>
      <w:isLgl/>
      <w:lvlText w:val="%1.%2.%3.%4.%5.%6.%7.%8.%9"/>
      <w:lvlJc w:val="left"/>
      <w:pPr>
        <w:tabs>
          <w:tab w:val="num" w:pos="1584"/>
        </w:tabs>
        <w:ind w:left="1584" w:firstLine="0"/>
      </w:pPr>
      <w:rPr>
        <w:rFonts w:hint="default"/>
        <w:color w:val="000000"/>
        <w:position w:val="0"/>
      </w:rPr>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4">
    <w:nsid w:val="00000004"/>
    <w:multiLevelType w:val="multilevel"/>
    <w:tmpl w:val="894EE876"/>
    <w:lvl w:ilvl="0">
      <w:start w:val="1"/>
      <w:numFmt w:val="bullet"/>
      <w:lvlText w:val="·"/>
      <w:lvlJc w:val="left"/>
      <w:pPr>
        <w:tabs>
          <w:tab w:val="num" w:pos="360"/>
        </w:tabs>
        <w:ind w:left="360" w:firstLine="36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5">
    <w:nsid w:val="00000005"/>
    <w:multiLevelType w:val="multilevel"/>
    <w:tmpl w:val="894EE877"/>
    <w:lvl w:ilvl="0">
      <w:start w:val="1"/>
      <w:numFmt w:val="bullet"/>
      <w:lvlText w:val="o"/>
      <w:lvlJc w:val="left"/>
      <w:pPr>
        <w:tabs>
          <w:tab w:val="num" w:pos="360"/>
        </w:tabs>
        <w:ind w:left="360" w:firstLine="360"/>
      </w:pPr>
      <w:rPr>
        <w:rFonts w:ascii="Courier New" w:eastAsia="ヒラギノ角ゴ Pro W3" w:hAnsi="Courier New"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6">
    <w:nsid w:val="00000007"/>
    <w:multiLevelType w:val="multilevel"/>
    <w:tmpl w:val="894EE879"/>
    <w:lvl w:ilvl="0">
      <w:start w:val="1"/>
      <w:numFmt w:val="upperLetter"/>
      <w:lvlText w:val="%1."/>
      <w:lvlJc w:val="left"/>
      <w:pPr>
        <w:tabs>
          <w:tab w:val="num" w:pos="-360"/>
        </w:tabs>
        <w:ind w:left="-360" w:firstLine="360"/>
      </w:pPr>
      <w:rPr>
        <w:rFonts w:hint="default"/>
        <w:color w:val="000000"/>
        <w:position w:val="0"/>
      </w:rPr>
    </w:lvl>
    <w:lvl w:ilvl="1">
      <w:start w:val="1"/>
      <w:numFmt w:val="lowerLetter"/>
      <w:lvlText w:val="%2."/>
      <w:lvlJc w:val="left"/>
      <w:pPr>
        <w:tabs>
          <w:tab w:val="num" w:pos="360"/>
        </w:tabs>
        <w:ind w:left="360" w:firstLine="1080"/>
      </w:pPr>
      <w:rPr>
        <w:rFonts w:hint="default"/>
        <w:color w:val="000000"/>
        <w:position w:val="0"/>
      </w:rPr>
    </w:lvl>
    <w:lvl w:ilvl="2">
      <w:start w:val="1"/>
      <w:numFmt w:val="lowerRoman"/>
      <w:lvlText w:val="%3."/>
      <w:lvlJc w:val="left"/>
      <w:pPr>
        <w:tabs>
          <w:tab w:val="num" w:pos="340"/>
        </w:tabs>
        <w:ind w:left="340" w:firstLine="1820"/>
      </w:pPr>
      <w:rPr>
        <w:rFonts w:hint="default"/>
        <w:color w:val="000000"/>
        <w:position w:val="0"/>
      </w:rPr>
    </w:lvl>
    <w:lvl w:ilvl="3">
      <w:start w:val="1"/>
      <w:numFmt w:val="decimal"/>
      <w:isLgl/>
      <w:lvlText w:val="%4."/>
      <w:lvlJc w:val="left"/>
      <w:pPr>
        <w:tabs>
          <w:tab w:val="num" w:pos="360"/>
        </w:tabs>
        <w:ind w:left="360" w:firstLine="2520"/>
      </w:pPr>
      <w:rPr>
        <w:rFonts w:hint="default"/>
        <w:color w:val="000000"/>
        <w:position w:val="0"/>
      </w:rPr>
    </w:lvl>
    <w:lvl w:ilvl="4">
      <w:start w:val="1"/>
      <w:numFmt w:val="lowerLetter"/>
      <w:lvlText w:val="%5."/>
      <w:lvlJc w:val="left"/>
      <w:pPr>
        <w:tabs>
          <w:tab w:val="num" w:pos="360"/>
        </w:tabs>
        <w:ind w:left="360" w:firstLine="3240"/>
      </w:pPr>
      <w:rPr>
        <w:rFonts w:hint="default"/>
        <w:color w:val="000000"/>
        <w:position w:val="0"/>
      </w:rPr>
    </w:lvl>
    <w:lvl w:ilvl="5">
      <w:start w:val="1"/>
      <w:numFmt w:val="lowerRoman"/>
      <w:lvlText w:val="%6."/>
      <w:lvlJc w:val="left"/>
      <w:pPr>
        <w:tabs>
          <w:tab w:val="num" w:pos="340"/>
        </w:tabs>
        <w:ind w:left="340" w:firstLine="3980"/>
      </w:pPr>
      <w:rPr>
        <w:rFonts w:hint="default"/>
        <w:color w:val="000000"/>
        <w:position w:val="0"/>
      </w:rPr>
    </w:lvl>
    <w:lvl w:ilvl="6">
      <w:start w:val="1"/>
      <w:numFmt w:val="decimal"/>
      <w:isLgl/>
      <w:lvlText w:val="%7."/>
      <w:lvlJc w:val="left"/>
      <w:pPr>
        <w:tabs>
          <w:tab w:val="num" w:pos="360"/>
        </w:tabs>
        <w:ind w:left="360" w:firstLine="4680"/>
      </w:pPr>
      <w:rPr>
        <w:rFonts w:hint="default"/>
        <w:color w:val="000000"/>
        <w:position w:val="0"/>
      </w:rPr>
    </w:lvl>
    <w:lvl w:ilvl="7">
      <w:start w:val="1"/>
      <w:numFmt w:val="lowerLetter"/>
      <w:lvlText w:val="%8."/>
      <w:lvlJc w:val="left"/>
      <w:pPr>
        <w:tabs>
          <w:tab w:val="num" w:pos="360"/>
        </w:tabs>
        <w:ind w:left="360" w:firstLine="5400"/>
      </w:pPr>
      <w:rPr>
        <w:rFonts w:hint="default"/>
        <w:color w:val="000000"/>
        <w:position w:val="0"/>
      </w:rPr>
    </w:lvl>
    <w:lvl w:ilvl="8">
      <w:start w:val="1"/>
      <w:numFmt w:val="lowerRoman"/>
      <w:lvlText w:val="%9."/>
      <w:lvlJc w:val="left"/>
      <w:pPr>
        <w:tabs>
          <w:tab w:val="num" w:pos="340"/>
        </w:tabs>
        <w:ind w:left="340" w:firstLine="6140"/>
      </w:pPr>
      <w:rPr>
        <w:rFonts w:hint="default"/>
        <w:color w:val="000000"/>
        <w:position w:val="0"/>
      </w:rPr>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BB37379"/>
    <w:multiLevelType w:val="hybridMultilevel"/>
    <w:tmpl w:val="4E36BCFC"/>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Wingdings"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Wingdings"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130561F3"/>
    <w:multiLevelType w:val="hybridMultilevel"/>
    <w:tmpl w:val="D19CC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Symbo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Symbol"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1C8717C0"/>
    <w:multiLevelType w:val="hybridMultilevel"/>
    <w:tmpl w:val="BC4C344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4946C55"/>
    <w:multiLevelType w:val="hybridMultilevel"/>
    <w:tmpl w:val="AE9E6A4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Symbol"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Symbol"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Symbol"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3E1E3A3D"/>
    <w:multiLevelType w:val="hybridMultilevel"/>
    <w:tmpl w:val="CD44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990DBC"/>
    <w:multiLevelType w:val="hybridMultilevel"/>
    <w:tmpl w:val="2A7409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EA84301"/>
    <w:multiLevelType w:val="hybridMultilevel"/>
    <w:tmpl w:val="8D429A1A"/>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Symbol"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Symbol"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Symbol" w:hint="default"/>
      </w:rPr>
    </w:lvl>
    <w:lvl w:ilvl="8" w:tplc="18090005" w:tentative="1">
      <w:start w:val="1"/>
      <w:numFmt w:val="bullet"/>
      <w:lvlText w:val=""/>
      <w:lvlJc w:val="left"/>
      <w:pPr>
        <w:ind w:left="6840" w:hanging="360"/>
      </w:pPr>
      <w:rPr>
        <w:rFonts w:ascii="Wingdings" w:hAnsi="Wingdings" w:hint="default"/>
      </w:rPr>
    </w:lvl>
  </w:abstractNum>
  <w:abstractNum w:abstractNumId="17">
    <w:nsid w:val="5CE036A0"/>
    <w:multiLevelType w:val="singleLevel"/>
    <w:tmpl w:val="4B86CAA2"/>
    <w:lvl w:ilvl="0">
      <w:start w:val="1"/>
      <w:numFmt w:val="decimal"/>
      <w:pStyle w:val="Heading1"/>
      <w:lvlText w:val="%1."/>
      <w:lvlJc w:val="left"/>
      <w:pPr>
        <w:tabs>
          <w:tab w:val="num" w:pos="360"/>
        </w:tabs>
        <w:ind w:left="360" w:firstLine="360"/>
      </w:pPr>
      <w:rPr>
        <w:rFonts w:hint="default"/>
        <w:color w:val="000000"/>
        <w:position w:val="0"/>
      </w:rPr>
    </w:lvl>
  </w:abstractNum>
  <w:abstractNum w:abstractNumId="18">
    <w:nsid w:val="6D401146"/>
    <w:multiLevelType w:val="hybridMultilevel"/>
    <w:tmpl w:val="AAC4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11435E"/>
    <w:multiLevelType w:val="hybridMultilevel"/>
    <w:tmpl w:val="417EE4D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Symbol"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Symbol"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Symbol" w:hint="default"/>
      </w:rPr>
    </w:lvl>
    <w:lvl w:ilvl="8" w:tplc="18090005" w:tentative="1">
      <w:start w:val="1"/>
      <w:numFmt w:val="bullet"/>
      <w:lvlText w:val=""/>
      <w:lvlJc w:val="left"/>
      <w:pPr>
        <w:ind w:left="6840" w:hanging="360"/>
      </w:pPr>
      <w:rPr>
        <w:rFonts w:ascii="Wingdings" w:hAnsi="Wingdings" w:hint="default"/>
      </w:rPr>
    </w:lvl>
  </w:abstractNum>
  <w:abstractNum w:abstractNumId="20">
    <w:nsid w:val="7683421C"/>
    <w:multiLevelType w:val="multilevel"/>
    <w:tmpl w:val="D42401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17"/>
  </w:num>
  <w:num w:numId="7">
    <w:abstractNumId w:val="6"/>
  </w:num>
  <w:num w:numId="8">
    <w:abstractNumId w:val="7"/>
  </w:num>
  <w:num w:numId="9">
    <w:abstractNumId w:val="8"/>
  </w:num>
  <w:num w:numId="10">
    <w:abstractNumId w:val="9"/>
  </w:num>
  <w:num w:numId="11">
    <w:abstractNumId w:val="20"/>
  </w:num>
  <w:num w:numId="12">
    <w:abstractNumId w:val="20"/>
  </w:num>
  <w:num w:numId="13">
    <w:abstractNumId w:val="17"/>
  </w:num>
  <w:num w:numId="14">
    <w:abstractNumId w:val="13"/>
  </w:num>
  <w:num w:numId="15">
    <w:abstractNumId w:val="16"/>
  </w:num>
  <w:num w:numId="16">
    <w:abstractNumId w:val="19"/>
  </w:num>
  <w:num w:numId="17">
    <w:abstractNumId w:val="10"/>
  </w:num>
  <w:num w:numId="18">
    <w:abstractNumId w:val="17"/>
  </w:num>
  <w:num w:numId="19">
    <w:abstractNumId w:val="11"/>
  </w:num>
  <w:num w:numId="20">
    <w:abstractNumId w:val="0"/>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8"/>
  </w:num>
  <w:num w:numId="29">
    <w:abstractNumId w:val="14"/>
  </w:num>
  <w:num w:numId="30">
    <w:abstractNumId w:val="12"/>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7"/>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068"/>
    <w:rsid w:val="0024537D"/>
    <w:rsid w:val="002F26BE"/>
    <w:rsid w:val="002F6421"/>
    <w:rsid w:val="003178D0"/>
    <w:rsid w:val="005533A9"/>
    <w:rsid w:val="00557EE2"/>
    <w:rsid w:val="005F59B4"/>
    <w:rsid w:val="007E3203"/>
    <w:rsid w:val="00841E0F"/>
    <w:rsid w:val="00932E36"/>
    <w:rsid w:val="0095070C"/>
    <w:rsid w:val="009A3D45"/>
    <w:rsid w:val="009B22C7"/>
    <w:rsid w:val="00A240A9"/>
    <w:rsid w:val="00A321CC"/>
    <w:rsid w:val="00A402DE"/>
    <w:rsid w:val="00AA6B9B"/>
    <w:rsid w:val="00BA282D"/>
    <w:rsid w:val="00CA1F89"/>
    <w:rsid w:val="00CB72ED"/>
    <w:rsid w:val="00CF7346"/>
    <w:rsid w:val="00D453BF"/>
    <w:rsid w:val="00E21AA1"/>
    <w:rsid w:val="00E246D5"/>
    <w:rsid w:val="00EB13D7"/>
    <w:rsid w:val="00EC11CB"/>
    <w:rsid w:val="00EC59B9"/>
    <w:rsid w:val="00F01068"/>
    <w:rsid w:val="00FF004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zh-CN"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lang w:val="en-GB" w:eastAsia="en-US"/>
    </w:rPr>
  </w:style>
  <w:style w:type="paragraph" w:styleId="Heading1">
    <w:name w:val="heading 1"/>
    <w:next w:val="Normal"/>
    <w:qFormat/>
    <w:rsid w:val="002758E1"/>
    <w:pPr>
      <w:keepNext/>
      <w:numPr>
        <w:numId w:val="6"/>
      </w:numPr>
      <w:pBdr>
        <w:top w:val="single" w:sz="4" w:space="1" w:color="auto"/>
      </w:pBdr>
      <w:outlineLvl w:val="0"/>
    </w:pPr>
    <w:rPr>
      <w:b/>
      <w:bCs/>
      <w:sz w:val="28"/>
      <w:szCs w:val="24"/>
      <w:lang w:val="en-GB" w:eastAsia="en-US"/>
    </w:rPr>
  </w:style>
  <w:style w:type="paragraph" w:styleId="Heading2">
    <w:name w:val="heading 2"/>
    <w:basedOn w:val="Normal"/>
    <w:next w:val="Normal"/>
    <w:link w:val="Heading2Char"/>
    <w:qFormat/>
    <w:locked/>
    <w:rsid w:val="00F01068"/>
    <w:pPr>
      <w:keepNext/>
      <w:tabs>
        <w:tab w:val="num" w:pos="576"/>
      </w:tabs>
      <w:spacing w:before="240" w:after="60"/>
      <w:ind w:left="576" w:hanging="576"/>
      <w:outlineLvl w:val="1"/>
    </w:pPr>
    <w:rPr>
      <w:rFonts w:ascii="Arial" w:eastAsia="Times New Roman" w:hAnsi="Arial" w:cs="Arial"/>
      <w:b/>
      <w:bCs/>
      <w:i/>
      <w:iCs/>
      <w:color w:val="auto"/>
      <w:sz w:val="28"/>
      <w:szCs w:val="28"/>
    </w:rPr>
  </w:style>
  <w:style w:type="paragraph" w:styleId="Heading3">
    <w:name w:val="heading 3"/>
    <w:basedOn w:val="Normal"/>
    <w:next w:val="Normal"/>
    <w:link w:val="Heading3Char"/>
    <w:qFormat/>
    <w:locked/>
    <w:rsid w:val="00F01068"/>
    <w:pPr>
      <w:keepNext/>
      <w:tabs>
        <w:tab w:val="num" w:pos="720"/>
      </w:tabs>
      <w:spacing w:before="240" w:after="60"/>
      <w:ind w:left="720" w:hanging="720"/>
      <w:outlineLvl w:val="2"/>
    </w:pPr>
    <w:rPr>
      <w:rFonts w:ascii="Arial" w:eastAsia="Times New Roman" w:hAnsi="Arial" w:cs="Arial"/>
      <w:b/>
      <w:bCs/>
      <w:color w:val="auto"/>
      <w:sz w:val="26"/>
      <w:szCs w:val="26"/>
    </w:rPr>
  </w:style>
  <w:style w:type="paragraph" w:styleId="Heading4">
    <w:name w:val="heading 4"/>
    <w:basedOn w:val="Normal"/>
    <w:next w:val="Normal"/>
    <w:link w:val="Heading4Char"/>
    <w:qFormat/>
    <w:locked/>
    <w:rsid w:val="00F01068"/>
    <w:pPr>
      <w:keepNext/>
      <w:tabs>
        <w:tab w:val="num" w:pos="864"/>
      </w:tabs>
      <w:spacing w:before="240" w:after="60"/>
      <w:ind w:left="864" w:hanging="864"/>
      <w:outlineLvl w:val="3"/>
    </w:pPr>
    <w:rPr>
      <w:rFonts w:eastAsia="Times New Roman"/>
      <w:b/>
      <w:bCs/>
      <w:color w:val="auto"/>
      <w:sz w:val="28"/>
      <w:szCs w:val="28"/>
    </w:rPr>
  </w:style>
  <w:style w:type="paragraph" w:styleId="Heading5">
    <w:name w:val="heading 5"/>
    <w:basedOn w:val="Normal"/>
    <w:next w:val="Normal"/>
    <w:link w:val="Heading5Char"/>
    <w:qFormat/>
    <w:locked/>
    <w:rsid w:val="00F01068"/>
    <w:pPr>
      <w:tabs>
        <w:tab w:val="num" w:pos="1008"/>
      </w:tabs>
      <w:spacing w:before="240" w:after="60"/>
      <w:ind w:left="1008" w:hanging="1008"/>
      <w:outlineLvl w:val="4"/>
    </w:pPr>
    <w:rPr>
      <w:rFonts w:eastAsia="Times New Roman"/>
      <w:b/>
      <w:bCs/>
      <w:i/>
      <w:iCs/>
      <w:color w:val="auto"/>
      <w:sz w:val="26"/>
      <w:szCs w:val="26"/>
    </w:rPr>
  </w:style>
  <w:style w:type="paragraph" w:styleId="Heading6">
    <w:name w:val="heading 6"/>
    <w:basedOn w:val="Normal"/>
    <w:next w:val="Normal"/>
    <w:link w:val="Heading6Char"/>
    <w:qFormat/>
    <w:locked/>
    <w:rsid w:val="00F01068"/>
    <w:pPr>
      <w:tabs>
        <w:tab w:val="num" w:pos="1152"/>
      </w:tabs>
      <w:spacing w:before="240" w:after="60"/>
      <w:ind w:left="1152" w:hanging="1152"/>
      <w:outlineLvl w:val="5"/>
    </w:pPr>
    <w:rPr>
      <w:rFonts w:eastAsia="Times New Roman"/>
      <w:b/>
      <w:bCs/>
      <w:color w:val="auto"/>
      <w:sz w:val="22"/>
      <w:szCs w:val="22"/>
    </w:rPr>
  </w:style>
  <w:style w:type="paragraph" w:styleId="Heading7">
    <w:name w:val="heading 7"/>
    <w:basedOn w:val="Normal"/>
    <w:next w:val="Normal"/>
    <w:link w:val="Heading7Char"/>
    <w:qFormat/>
    <w:locked/>
    <w:rsid w:val="00F01068"/>
    <w:pPr>
      <w:tabs>
        <w:tab w:val="num" w:pos="1296"/>
      </w:tabs>
      <w:spacing w:before="240" w:after="60"/>
      <w:ind w:left="1296" w:hanging="1296"/>
      <w:outlineLvl w:val="6"/>
    </w:pPr>
    <w:rPr>
      <w:rFonts w:eastAsia="Times New Roman"/>
      <w:color w:val="auto"/>
    </w:rPr>
  </w:style>
  <w:style w:type="paragraph" w:styleId="Heading8">
    <w:name w:val="heading 8"/>
    <w:basedOn w:val="Normal"/>
    <w:next w:val="Normal"/>
    <w:link w:val="Heading8Char"/>
    <w:qFormat/>
    <w:locked/>
    <w:rsid w:val="00F01068"/>
    <w:pPr>
      <w:tabs>
        <w:tab w:val="num" w:pos="1440"/>
      </w:tabs>
      <w:spacing w:before="240" w:after="60"/>
      <w:ind w:left="1440" w:hanging="1440"/>
      <w:outlineLvl w:val="7"/>
    </w:pPr>
    <w:rPr>
      <w:rFonts w:eastAsia="Times New Roman"/>
      <w:i/>
      <w:iCs/>
      <w:color w:val="auto"/>
    </w:rPr>
  </w:style>
  <w:style w:type="paragraph" w:styleId="Heading9">
    <w:name w:val="heading 9"/>
    <w:basedOn w:val="Normal"/>
    <w:next w:val="Normal"/>
    <w:link w:val="Heading9Char"/>
    <w:qFormat/>
    <w:locked/>
    <w:rsid w:val="00F01068"/>
    <w:pPr>
      <w:tabs>
        <w:tab w:val="num" w:pos="1584"/>
      </w:tabs>
      <w:spacing w:before="240" w:after="60"/>
      <w:ind w:left="1584" w:hanging="1584"/>
      <w:outlineLvl w:val="8"/>
    </w:pPr>
    <w:rPr>
      <w:rFonts w:ascii="Arial" w:eastAsia="Times New Roman" w:hAnsi="Arial" w:cs="Arial"/>
      <w:color w:val="auto"/>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pPr>
      <w:tabs>
        <w:tab w:val="center" w:pos="4153"/>
        <w:tab w:val="right" w:pos="8306"/>
      </w:tabs>
    </w:pPr>
    <w:rPr>
      <w:rFonts w:eastAsia="ヒラギノ角ゴ Pro W3"/>
      <w:color w:val="000000"/>
      <w:sz w:val="24"/>
      <w:lang w:val="en-GB"/>
    </w:rPr>
  </w:style>
  <w:style w:type="paragraph" w:customStyle="1" w:styleId="BodyText1">
    <w:name w:val="Body Text1"/>
    <w:pPr>
      <w:spacing w:after="120"/>
    </w:pPr>
    <w:rPr>
      <w:rFonts w:eastAsia="ヒラギノ角ゴ Pro W3"/>
      <w:color w:val="000000"/>
      <w:sz w:val="24"/>
      <w:lang w:val="en-US"/>
    </w:rPr>
  </w:style>
  <w:style w:type="numbering" w:customStyle="1" w:styleId="List1">
    <w:name w:val="List 1"/>
  </w:style>
  <w:style w:type="paragraph" w:customStyle="1" w:styleId="PlainText1">
    <w:name w:val="Plain Text1"/>
    <w:rPr>
      <w:rFonts w:ascii="Courier New" w:eastAsia="ヒラギノ角ゴ Pro W3" w:hAnsi="Courier New"/>
      <w:color w:val="000000"/>
      <w:lang w:val="en-US"/>
    </w:rPr>
  </w:style>
  <w:style w:type="numbering" w:customStyle="1" w:styleId="List31">
    <w:name w:val="List 31"/>
  </w:style>
  <w:style w:type="numbering" w:customStyle="1" w:styleId="List41">
    <w:name w:val="List 41"/>
  </w:style>
  <w:style w:type="numbering" w:customStyle="1" w:styleId="List51">
    <w:name w:val="List 51"/>
  </w:style>
  <w:style w:type="character" w:customStyle="1" w:styleId="Heading2Char">
    <w:name w:val="Heading 2 Char"/>
    <w:link w:val="Heading2"/>
    <w:rsid w:val="00F01068"/>
    <w:rPr>
      <w:rFonts w:ascii="Arial" w:hAnsi="Arial" w:cs="Arial"/>
      <w:b/>
      <w:bCs/>
      <w:i/>
      <w:iCs/>
      <w:sz w:val="28"/>
      <w:szCs w:val="28"/>
      <w:lang w:val="en-GB" w:eastAsia="en-US"/>
    </w:rPr>
  </w:style>
  <w:style w:type="character" w:customStyle="1" w:styleId="Heading3Char">
    <w:name w:val="Heading 3 Char"/>
    <w:link w:val="Heading3"/>
    <w:rsid w:val="00F01068"/>
    <w:rPr>
      <w:rFonts w:ascii="Arial" w:hAnsi="Arial" w:cs="Arial"/>
      <w:b/>
      <w:bCs/>
      <w:sz w:val="26"/>
      <w:szCs w:val="26"/>
      <w:lang w:val="en-GB" w:eastAsia="en-US"/>
    </w:rPr>
  </w:style>
  <w:style w:type="character" w:customStyle="1" w:styleId="Heading4Char">
    <w:name w:val="Heading 4 Char"/>
    <w:link w:val="Heading4"/>
    <w:rsid w:val="00F01068"/>
    <w:rPr>
      <w:b/>
      <w:bCs/>
      <w:sz w:val="28"/>
      <w:szCs w:val="28"/>
      <w:lang w:val="en-GB" w:eastAsia="en-US"/>
    </w:rPr>
  </w:style>
  <w:style w:type="character" w:customStyle="1" w:styleId="Heading5Char">
    <w:name w:val="Heading 5 Char"/>
    <w:link w:val="Heading5"/>
    <w:rsid w:val="00F01068"/>
    <w:rPr>
      <w:b/>
      <w:bCs/>
      <w:i/>
      <w:iCs/>
      <w:sz w:val="26"/>
      <w:szCs w:val="26"/>
      <w:lang w:val="en-GB" w:eastAsia="en-US"/>
    </w:rPr>
  </w:style>
  <w:style w:type="character" w:customStyle="1" w:styleId="Heading6Char">
    <w:name w:val="Heading 6 Char"/>
    <w:link w:val="Heading6"/>
    <w:rsid w:val="00F01068"/>
    <w:rPr>
      <w:b/>
      <w:bCs/>
      <w:sz w:val="22"/>
      <w:szCs w:val="22"/>
      <w:lang w:val="en-GB" w:eastAsia="en-US"/>
    </w:rPr>
  </w:style>
  <w:style w:type="character" w:customStyle="1" w:styleId="Heading7Char">
    <w:name w:val="Heading 7 Char"/>
    <w:link w:val="Heading7"/>
    <w:rsid w:val="00F01068"/>
    <w:rPr>
      <w:sz w:val="24"/>
      <w:szCs w:val="24"/>
      <w:lang w:val="en-GB" w:eastAsia="en-US"/>
    </w:rPr>
  </w:style>
  <w:style w:type="character" w:customStyle="1" w:styleId="Heading8Char">
    <w:name w:val="Heading 8 Char"/>
    <w:link w:val="Heading8"/>
    <w:rsid w:val="00F01068"/>
    <w:rPr>
      <w:i/>
      <w:iCs/>
      <w:sz w:val="24"/>
      <w:szCs w:val="24"/>
      <w:lang w:val="en-GB" w:eastAsia="en-US"/>
    </w:rPr>
  </w:style>
  <w:style w:type="character" w:customStyle="1" w:styleId="Heading9Char">
    <w:name w:val="Heading 9 Char"/>
    <w:link w:val="Heading9"/>
    <w:rsid w:val="00F01068"/>
    <w:rPr>
      <w:rFonts w:ascii="Arial" w:hAnsi="Arial" w:cs="Arial"/>
      <w:sz w:val="22"/>
      <w:szCs w:val="22"/>
      <w:lang w:val="en-GB" w:eastAsia="en-US"/>
    </w:rPr>
  </w:style>
  <w:style w:type="paragraph" w:customStyle="1" w:styleId="ColorfulShading-Accent11">
    <w:name w:val="Colorful Shading - Accent 11"/>
    <w:hidden/>
    <w:uiPriority w:val="99"/>
    <w:semiHidden/>
    <w:rsid w:val="00F01068"/>
    <w:rPr>
      <w:rFonts w:eastAsia="ヒラギノ角ゴ Pro W3"/>
      <w:color w:val="000000"/>
      <w:sz w:val="24"/>
      <w:szCs w:val="24"/>
      <w:lang w:val="en-GB" w:eastAsia="en-US"/>
    </w:rPr>
  </w:style>
  <w:style w:type="paragraph" w:styleId="BalloonText">
    <w:name w:val="Balloon Text"/>
    <w:basedOn w:val="Normal"/>
    <w:link w:val="BalloonTextChar"/>
    <w:locked/>
    <w:rsid w:val="00F01068"/>
    <w:rPr>
      <w:rFonts w:ascii="Tahoma" w:hAnsi="Tahoma" w:cs="Tahoma"/>
      <w:sz w:val="16"/>
      <w:szCs w:val="16"/>
    </w:rPr>
  </w:style>
  <w:style w:type="character" w:customStyle="1" w:styleId="BalloonTextChar">
    <w:name w:val="Balloon Text Char"/>
    <w:link w:val="BalloonText"/>
    <w:rsid w:val="00F01068"/>
    <w:rPr>
      <w:rFonts w:ascii="Tahoma" w:eastAsia="ヒラギノ角ゴ Pro W3" w:hAnsi="Tahoma" w:cs="Tahoma"/>
      <w:color w:val="000000"/>
      <w:sz w:val="16"/>
      <w:szCs w:val="16"/>
      <w:lang w:val="en-GB" w:eastAsia="en-US"/>
    </w:rPr>
  </w:style>
  <w:style w:type="paragraph" w:styleId="BodyText">
    <w:name w:val="Body Text"/>
    <w:link w:val="BodyTextChar"/>
    <w:locked/>
    <w:rsid w:val="00BA282D"/>
    <w:pPr>
      <w:spacing w:after="120"/>
    </w:pPr>
    <w:rPr>
      <w:rFonts w:eastAsia="ヒラギノ角ゴ Pro W3"/>
      <w:color w:val="000000"/>
      <w:sz w:val="24"/>
      <w:lang w:val="en-US" w:eastAsia="en-US"/>
    </w:rPr>
  </w:style>
  <w:style w:type="character" w:customStyle="1" w:styleId="BodyTextChar">
    <w:name w:val="Body Text Char"/>
    <w:basedOn w:val="DefaultParagraphFont"/>
    <w:link w:val="BodyText"/>
    <w:rsid w:val="00BA282D"/>
    <w:rPr>
      <w:rFonts w:eastAsia="ヒラギノ角ゴ Pro W3"/>
      <w:color w:val="000000"/>
      <w:sz w:val="24"/>
      <w:lang w:val="en-US" w:eastAsia="en-US"/>
    </w:rPr>
  </w:style>
  <w:style w:type="paragraph" w:styleId="PlainText">
    <w:name w:val="Plain Text"/>
    <w:link w:val="PlainTextChar"/>
    <w:locked/>
    <w:rsid w:val="00BA282D"/>
    <w:rPr>
      <w:rFonts w:ascii="Courier New" w:eastAsia="ヒラギノ角ゴ Pro W3" w:hAnsi="Courier New"/>
      <w:color w:val="000000"/>
      <w:lang w:val="en-US" w:eastAsia="en-US"/>
    </w:rPr>
  </w:style>
  <w:style w:type="character" w:customStyle="1" w:styleId="PlainTextChar">
    <w:name w:val="Plain Text Char"/>
    <w:basedOn w:val="DefaultParagraphFont"/>
    <w:link w:val="PlainText"/>
    <w:rsid w:val="00BA282D"/>
    <w:rPr>
      <w:rFonts w:ascii="Courier New" w:eastAsia="ヒラギノ角ゴ Pro W3" w:hAnsi="Courier New"/>
      <w:color w:val="000000"/>
      <w:lang w:val="en-US" w:eastAsia="en-US"/>
    </w:rPr>
  </w:style>
  <w:style w:type="paragraph" w:styleId="ListParagraph">
    <w:name w:val="List Paragraph"/>
    <w:basedOn w:val="Normal"/>
    <w:uiPriority w:val="34"/>
    <w:qFormat/>
    <w:rsid w:val="00EC59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zh-CN"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lang w:val="en-GB" w:eastAsia="en-US"/>
    </w:rPr>
  </w:style>
  <w:style w:type="paragraph" w:styleId="Heading1">
    <w:name w:val="heading 1"/>
    <w:next w:val="Normal"/>
    <w:qFormat/>
    <w:rsid w:val="002758E1"/>
    <w:pPr>
      <w:keepNext/>
      <w:numPr>
        <w:numId w:val="6"/>
      </w:numPr>
      <w:pBdr>
        <w:top w:val="single" w:sz="4" w:space="1" w:color="auto"/>
      </w:pBdr>
      <w:outlineLvl w:val="0"/>
    </w:pPr>
    <w:rPr>
      <w:b/>
      <w:bCs/>
      <w:sz w:val="28"/>
      <w:szCs w:val="24"/>
      <w:lang w:val="en-GB" w:eastAsia="en-US"/>
    </w:rPr>
  </w:style>
  <w:style w:type="paragraph" w:styleId="Heading2">
    <w:name w:val="heading 2"/>
    <w:basedOn w:val="Normal"/>
    <w:next w:val="Normal"/>
    <w:link w:val="Heading2Char"/>
    <w:qFormat/>
    <w:locked/>
    <w:rsid w:val="00F01068"/>
    <w:pPr>
      <w:keepNext/>
      <w:tabs>
        <w:tab w:val="num" w:pos="576"/>
      </w:tabs>
      <w:spacing w:before="240" w:after="60"/>
      <w:ind w:left="576" w:hanging="576"/>
      <w:outlineLvl w:val="1"/>
    </w:pPr>
    <w:rPr>
      <w:rFonts w:ascii="Arial" w:eastAsia="Times New Roman" w:hAnsi="Arial" w:cs="Arial"/>
      <w:b/>
      <w:bCs/>
      <w:i/>
      <w:iCs/>
      <w:color w:val="auto"/>
      <w:sz w:val="28"/>
      <w:szCs w:val="28"/>
    </w:rPr>
  </w:style>
  <w:style w:type="paragraph" w:styleId="Heading3">
    <w:name w:val="heading 3"/>
    <w:basedOn w:val="Normal"/>
    <w:next w:val="Normal"/>
    <w:link w:val="Heading3Char"/>
    <w:qFormat/>
    <w:locked/>
    <w:rsid w:val="00F01068"/>
    <w:pPr>
      <w:keepNext/>
      <w:tabs>
        <w:tab w:val="num" w:pos="720"/>
      </w:tabs>
      <w:spacing w:before="240" w:after="60"/>
      <w:ind w:left="720" w:hanging="720"/>
      <w:outlineLvl w:val="2"/>
    </w:pPr>
    <w:rPr>
      <w:rFonts w:ascii="Arial" w:eastAsia="Times New Roman" w:hAnsi="Arial" w:cs="Arial"/>
      <w:b/>
      <w:bCs/>
      <w:color w:val="auto"/>
      <w:sz w:val="26"/>
      <w:szCs w:val="26"/>
    </w:rPr>
  </w:style>
  <w:style w:type="paragraph" w:styleId="Heading4">
    <w:name w:val="heading 4"/>
    <w:basedOn w:val="Normal"/>
    <w:next w:val="Normal"/>
    <w:link w:val="Heading4Char"/>
    <w:qFormat/>
    <w:locked/>
    <w:rsid w:val="00F01068"/>
    <w:pPr>
      <w:keepNext/>
      <w:tabs>
        <w:tab w:val="num" w:pos="864"/>
      </w:tabs>
      <w:spacing w:before="240" w:after="60"/>
      <w:ind w:left="864" w:hanging="864"/>
      <w:outlineLvl w:val="3"/>
    </w:pPr>
    <w:rPr>
      <w:rFonts w:eastAsia="Times New Roman"/>
      <w:b/>
      <w:bCs/>
      <w:color w:val="auto"/>
      <w:sz w:val="28"/>
      <w:szCs w:val="28"/>
    </w:rPr>
  </w:style>
  <w:style w:type="paragraph" w:styleId="Heading5">
    <w:name w:val="heading 5"/>
    <w:basedOn w:val="Normal"/>
    <w:next w:val="Normal"/>
    <w:link w:val="Heading5Char"/>
    <w:qFormat/>
    <w:locked/>
    <w:rsid w:val="00F01068"/>
    <w:pPr>
      <w:tabs>
        <w:tab w:val="num" w:pos="1008"/>
      </w:tabs>
      <w:spacing w:before="240" w:after="60"/>
      <w:ind w:left="1008" w:hanging="1008"/>
      <w:outlineLvl w:val="4"/>
    </w:pPr>
    <w:rPr>
      <w:rFonts w:eastAsia="Times New Roman"/>
      <w:b/>
      <w:bCs/>
      <w:i/>
      <w:iCs/>
      <w:color w:val="auto"/>
      <w:sz w:val="26"/>
      <w:szCs w:val="26"/>
    </w:rPr>
  </w:style>
  <w:style w:type="paragraph" w:styleId="Heading6">
    <w:name w:val="heading 6"/>
    <w:basedOn w:val="Normal"/>
    <w:next w:val="Normal"/>
    <w:link w:val="Heading6Char"/>
    <w:qFormat/>
    <w:locked/>
    <w:rsid w:val="00F01068"/>
    <w:pPr>
      <w:tabs>
        <w:tab w:val="num" w:pos="1152"/>
      </w:tabs>
      <w:spacing w:before="240" w:after="60"/>
      <w:ind w:left="1152" w:hanging="1152"/>
      <w:outlineLvl w:val="5"/>
    </w:pPr>
    <w:rPr>
      <w:rFonts w:eastAsia="Times New Roman"/>
      <w:b/>
      <w:bCs/>
      <w:color w:val="auto"/>
      <w:sz w:val="22"/>
      <w:szCs w:val="22"/>
    </w:rPr>
  </w:style>
  <w:style w:type="paragraph" w:styleId="Heading7">
    <w:name w:val="heading 7"/>
    <w:basedOn w:val="Normal"/>
    <w:next w:val="Normal"/>
    <w:link w:val="Heading7Char"/>
    <w:qFormat/>
    <w:locked/>
    <w:rsid w:val="00F01068"/>
    <w:pPr>
      <w:tabs>
        <w:tab w:val="num" w:pos="1296"/>
      </w:tabs>
      <w:spacing w:before="240" w:after="60"/>
      <w:ind w:left="1296" w:hanging="1296"/>
      <w:outlineLvl w:val="6"/>
    </w:pPr>
    <w:rPr>
      <w:rFonts w:eastAsia="Times New Roman"/>
      <w:color w:val="auto"/>
    </w:rPr>
  </w:style>
  <w:style w:type="paragraph" w:styleId="Heading8">
    <w:name w:val="heading 8"/>
    <w:basedOn w:val="Normal"/>
    <w:next w:val="Normal"/>
    <w:link w:val="Heading8Char"/>
    <w:qFormat/>
    <w:locked/>
    <w:rsid w:val="00F01068"/>
    <w:pPr>
      <w:tabs>
        <w:tab w:val="num" w:pos="1440"/>
      </w:tabs>
      <w:spacing w:before="240" w:after="60"/>
      <w:ind w:left="1440" w:hanging="1440"/>
      <w:outlineLvl w:val="7"/>
    </w:pPr>
    <w:rPr>
      <w:rFonts w:eastAsia="Times New Roman"/>
      <w:i/>
      <w:iCs/>
      <w:color w:val="auto"/>
    </w:rPr>
  </w:style>
  <w:style w:type="paragraph" w:styleId="Heading9">
    <w:name w:val="heading 9"/>
    <w:basedOn w:val="Normal"/>
    <w:next w:val="Normal"/>
    <w:link w:val="Heading9Char"/>
    <w:qFormat/>
    <w:locked/>
    <w:rsid w:val="00F01068"/>
    <w:pPr>
      <w:tabs>
        <w:tab w:val="num" w:pos="1584"/>
      </w:tabs>
      <w:spacing w:before="240" w:after="60"/>
      <w:ind w:left="1584" w:hanging="1584"/>
      <w:outlineLvl w:val="8"/>
    </w:pPr>
    <w:rPr>
      <w:rFonts w:ascii="Arial" w:eastAsia="Times New Roman" w:hAnsi="Arial" w:cs="Arial"/>
      <w:color w:val="auto"/>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pPr>
      <w:tabs>
        <w:tab w:val="center" w:pos="4153"/>
        <w:tab w:val="right" w:pos="8306"/>
      </w:tabs>
    </w:pPr>
    <w:rPr>
      <w:rFonts w:eastAsia="ヒラギノ角ゴ Pro W3"/>
      <w:color w:val="000000"/>
      <w:sz w:val="24"/>
      <w:lang w:val="en-GB"/>
    </w:rPr>
  </w:style>
  <w:style w:type="paragraph" w:customStyle="1" w:styleId="BodyText1">
    <w:name w:val="Body Text1"/>
    <w:pPr>
      <w:spacing w:after="120"/>
    </w:pPr>
    <w:rPr>
      <w:rFonts w:eastAsia="ヒラギノ角ゴ Pro W3"/>
      <w:color w:val="000000"/>
      <w:sz w:val="24"/>
      <w:lang w:val="en-US"/>
    </w:rPr>
  </w:style>
  <w:style w:type="numbering" w:customStyle="1" w:styleId="List1">
    <w:name w:val="List 1"/>
  </w:style>
  <w:style w:type="paragraph" w:customStyle="1" w:styleId="PlainText1">
    <w:name w:val="Plain Text1"/>
    <w:rPr>
      <w:rFonts w:ascii="Courier New" w:eastAsia="ヒラギノ角ゴ Pro W3" w:hAnsi="Courier New"/>
      <w:color w:val="000000"/>
      <w:lang w:val="en-US"/>
    </w:rPr>
  </w:style>
  <w:style w:type="numbering" w:customStyle="1" w:styleId="List31">
    <w:name w:val="List 31"/>
  </w:style>
  <w:style w:type="numbering" w:customStyle="1" w:styleId="List41">
    <w:name w:val="List 41"/>
  </w:style>
  <w:style w:type="numbering" w:customStyle="1" w:styleId="List51">
    <w:name w:val="List 51"/>
  </w:style>
  <w:style w:type="character" w:customStyle="1" w:styleId="Heading2Char">
    <w:name w:val="Heading 2 Char"/>
    <w:link w:val="Heading2"/>
    <w:rsid w:val="00F01068"/>
    <w:rPr>
      <w:rFonts w:ascii="Arial" w:hAnsi="Arial" w:cs="Arial"/>
      <w:b/>
      <w:bCs/>
      <w:i/>
      <w:iCs/>
      <w:sz w:val="28"/>
      <w:szCs w:val="28"/>
      <w:lang w:val="en-GB" w:eastAsia="en-US"/>
    </w:rPr>
  </w:style>
  <w:style w:type="character" w:customStyle="1" w:styleId="Heading3Char">
    <w:name w:val="Heading 3 Char"/>
    <w:link w:val="Heading3"/>
    <w:rsid w:val="00F01068"/>
    <w:rPr>
      <w:rFonts w:ascii="Arial" w:hAnsi="Arial" w:cs="Arial"/>
      <w:b/>
      <w:bCs/>
      <w:sz w:val="26"/>
      <w:szCs w:val="26"/>
      <w:lang w:val="en-GB" w:eastAsia="en-US"/>
    </w:rPr>
  </w:style>
  <w:style w:type="character" w:customStyle="1" w:styleId="Heading4Char">
    <w:name w:val="Heading 4 Char"/>
    <w:link w:val="Heading4"/>
    <w:rsid w:val="00F01068"/>
    <w:rPr>
      <w:b/>
      <w:bCs/>
      <w:sz w:val="28"/>
      <w:szCs w:val="28"/>
      <w:lang w:val="en-GB" w:eastAsia="en-US"/>
    </w:rPr>
  </w:style>
  <w:style w:type="character" w:customStyle="1" w:styleId="Heading5Char">
    <w:name w:val="Heading 5 Char"/>
    <w:link w:val="Heading5"/>
    <w:rsid w:val="00F01068"/>
    <w:rPr>
      <w:b/>
      <w:bCs/>
      <w:i/>
      <w:iCs/>
      <w:sz w:val="26"/>
      <w:szCs w:val="26"/>
      <w:lang w:val="en-GB" w:eastAsia="en-US"/>
    </w:rPr>
  </w:style>
  <w:style w:type="character" w:customStyle="1" w:styleId="Heading6Char">
    <w:name w:val="Heading 6 Char"/>
    <w:link w:val="Heading6"/>
    <w:rsid w:val="00F01068"/>
    <w:rPr>
      <w:b/>
      <w:bCs/>
      <w:sz w:val="22"/>
      <w:szCs w:val="22"/>
      <w:lang w:val="en-GB" w:eastAsia="en-US"/>
    </w:rPr>
  </w:style>
  <w:style w:type="character" w:customStyle="1" w:styleId="Heading7Char">
    <w:name w:val="Heading 7 Char"/>
    <w:link w:val="Heading7"/>
    <w:rsid w:val="00F01068"/>
    <w:rPr>
      <w:sz w:val="24"/>
      <w:szCs w:val="24"/>
      <w:lang w:val="en-GB" w:eastAsia="en-US"/>
    </w:rPr>
  </w:style>
  <w:style w:type="character" w:customStyle="1" w:styleId="Heading8Char">
    <w:name w:val="Heading 8 Char"/>
    <w:link w:val="Heading8"/>
    <w:rsid w:val="00F01068"/>
    <w:rPr>
      <w:i/>
      <w:iCs/>
      <w:sz w:val="24"/>
      <w:szCs w:val="24"/>
      <w:lang w:val="en-GB" w:eastAsia="en-US"/>
    </w:rPr>
  </w:style>
  <w:style w:type="character" w:customStyle="1" w:styleId="Heading9Char">
    <w:name w:val="Heading 9 Char"/>
    <w:link w:val="Heading9"/>
    <w:rsid w:val="00F01068"/>
    <w:rPr>
      <w:rFonts w:ascii="Arial" w:hAnsi="Arial" w:cs="Arial"/>
      <w:sz w:val="22"/>
      <w:szCs w:val="22"/>
      <w:lang w:val="en-GB" w:eastAsia="en-US"/>
    </w:rPr>
  </w:style>
  <w:style w:type="paragraph" w:customStyle="1" w:styleId="ColorfulShading-Accent11">
    <w:name w:val="Colorful Shading - Accent 11"/>
    <w:hidden/>
    <w:uiPriority w:val="99"/>
    <w:semiHidden/>
    <w:rsid w:val="00F01068"/>
    <w:rPr>
      <w:rFonts w:eastAsia="ヒラギノ角ゴ Pro W3"/>
      <w:color w:val="000000"/>
      <w:sz w:val="24"/>
      <w:szCs w:val="24"/>
      <w:lang w:val="en-GB" w:eastAsia="en-US"/>
    </w:rPr>
  </w:style>
  <w:style w:type="paragraph" w:styleId="BalloonText">
    <w:name w:val="Balloon Text"/>
    <w:basedOn w:val="Normal"/>
    <w:link w:val="BalloonTextChar"/>
    <w:locked/>
    <w:rsid w:val="00F01068"/>
    <w:rPr>
      <w:rFonts w:ascii="Tahoma" w:hAnsi="Tahoma" w:cs="Tahoma"/>
      <w:sz w:val="16"/>
      <w:szCs w:val="16"/>
    </w:rPr>
  </w:style>
  <w:style w:type="character" w:customStyle="1" w:styleId="BalloonTextChar">
    <w:name w:val="Balloon Text Char"/>
    <w:link w:val="BalloonText"/>
    <w:rsid w:val="00F01068"/>
    <w:rPr>
      <w:rFonts w:ascii="Tahoma" w:eastAsia="ヒラギノ角ゴ Pro W3" w:hAnsi="Tahoma" w:cs="Tahoma"/>
      <w:color w:val="000000"/>
      <w:sz w:val="16"/>
      <w:szCs w:val="16"/>
      <w:lang w:val="en-GB" w:eastAsia="en-US"/>
    </w:rPr>
  </w:style>
  <w:style w:type="paragraph" w:styleId="BodyText">
    <w:name w:val="Body Text"/>
    <w:link w:val="BodyTextChar"/>
    <w:locked/>
    <w:rsid w:val="00BA282D"/>
    <w:pPr>
      <w:spacing w:after="120"/>
    </w:pPr>
    <w:rPr>
      <w:rFonts w:eastAsia="ヒラギノ角ゴ Pro W3"/>
      <w:color w:val="000000"/>
      <w:sz w:val="24"/>
      <w:lang w:val="en-US" w:eastAsia="en-US"/>
    </w:rPr>
  </w:style>
  <w:style w:type="character" w:customStyle="1" w:styleId="BodyTextChar">
    <w:name w:val="Body Text Char"/>
    <w:basedOn w:val="DefaultParagraphFont"/>
    <w:link w:val="BodyText"/>
    <w:rsid w:val="00BA282D"/>
    <w:rPr>
      <w:rFonts w:eastAsia="ヒラギノ角ゴ Pro W3"/>
      <w:color w:val="000000"/>
      <w:sz w:val="24"/>
      <w:lang w:val="en-US" w:eastAsia="en-US"/>
    </w:rPr>
  </w:style>
  <w:style w:type="paragraph" w:styleId="PlainText">
    <w:name w:val="Plain Text"/>
    <w:link w:val="PlainTextChar"/>
    <w:locked/>
    <w:rsid w:val="00BA282D"/>
    <w:rPr>
      <w:rFonts w:ascii="Courier New" w:eastAsia="ヒラギノ角ゴ Pro W3" w:hAnsi="Courier New"/>
      <w:color w:val="000000"/>
      <w:lang w:val="en-US" w:eastAsia="en-US"/>
    </w:rPr>
  </w:style>
  <w:style w:type="character" w:customStyle="1" w:styleId="PlainTextChar">
    <w:name w:val="Plain Text Char"/>
    <w:basedOn w:val="DefaultParagraphFont"/>
    <w:link w:val="PlainText"/>
    <w:rsid w:val="00BA282D"/>
    <w:rPr>
      <w:rFonts w:ascii="Courier New" w:eastAsia="ヒラギノ角ゴ Pro W3" w:hAnsi="Courier New"/>
      <w:color w:val="000000"/>
      <w:lang w:val="en-US" w:eastAsia="en-US"/>
    </w:rPr>
  </w:style>
  <w:style w:type="paragraph" w:styleId="ListParagraph">
    <w:name w:val="List Paragraph"/>
    <w:basedOn w:val="Normal"/>
    <w:uiPriority w:val="34"/>
    <w:qFormat/>
    <w:rsid w:val="00EC5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62792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ITSU</vt:lpstr>
    </vt:vector>
  </TitlesOfParts>
  <Company>ITB</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ITSU</dc:title>
  <dc:subject/>
  <dc:creator>matt smith</dc:creator>
  <cp:keywords/>
  <cp:lastModifiedBy>Smith, Matt</cp:lastModifiedBy>
  <cp:revision>14</cp:revision>
  <cp:lastPrinted>2012-10-12T11:01:00Z</cp:lastPrinted>
  <dcterms:created xsi:type="dcterms:W3CDTF">2011-06-24T11:42:00Z</dcterms:created>
  <dcterms:modified xsi:type="dcterms:W3CDTF">2012-10-12T11:07:00Z</dcterms:modified>
</cp:coreProperties>
</file>