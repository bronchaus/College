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603"/>
        <w:gridCol w:w="5639"/>
      </w:tblGrid>
      <w:tr w:rsidR="00C77C63" w:rsidRPr="005D0BB8" w:rsidTr="008459CB">
        <w:tc>
          <w:tcPr>
            <w:tcW w:w="3652" w:type="dxa"/>
          </w:tcPr>
          <w:p w:rsidR="00C77C63" w:rsidRDefault="00C77C63" w:rsidP="008459CB">
            <w:pPr>
              <w:pStyle w:val="Title"/>
              <w:jc w:val="left"/>
            </w:pPr>
            <w:r>
              <w:rPr>
                <w:rFonts w:cs="Arial"/>
                <w:noProof/>
                <w:lang w:eastAsia="en-GB"/>
              </w:rPr>
              <w:drawing>
                <wp:inline distT="0" distB="0" distL="0" distR="0">
                  <wp:extent cx="18669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209675"/>
                          </a:xfrm>
                          <a:prstGeom prst="rect">
                            <a:avLst/>
                          </a:prstGeom>
                          <a:noFill/>
                          <a:ln>
                            <a:noFill/>
                          </a:ln>
                        </pic:spPr>
                      </pic:pic>
                    </a:graphicData>
                  </a:graphic>
                </wp:inline>
              </w:drawing>
            </w:r>
          </w:p>
        </w:tc>
        <w:tc>
          <w:tcPr>
            <w:tcW w:w="5924" w:type="dxa"/>
          </w:tcPr>
          <w:p w:rsidR="00C77C63" w:rsidRPr="005D0BB8" w:rsidRDefault="00C77C63" w:rsidP="008459CB">
            <w:pPr>
              <w:pStyle w:val="Title"/>
              <w:jc w:val="right"/>
              <w:rPr>
                <w:sz w:val="28"/>
                <w:szCs w:val="28"/>
              </w:rPr>
            </w:pPr>
            <w:r w:rsidRPr="005D0BB8">
              <w:rPr>
                <w:sz w:val="28"/>
                <w:szCs w:val="28"/>
              </w:rPr>
              <w:t>INSTITUTE OF TECHNOLOGY BLANCHARDSTOWN</w:t>
            </w:r>
          </w:p>
          <w:p w:rsidR="00C77C63" w:rsidRPr="005D0BB8" w:rsidRDefault="00C77C63" w:rsidP="008459CB">
            <w:pPr>
              <w:pStyle w:val="Title"/>
              <w:jc w:val="left"/>
              <w:rPr>
                <w:sz w:val="28"/>
                <w:szCs w:val="28"/>
              </w:rPr>
            </w:pPr>
          </w:p>
        </w:tc>
      </w:tr>
    </w:tbl>
    <w:p w:rsidR="00C77C63" w:rsidRDefault="00C77C63" w:rsidP="00C77C63">
      <w:pPr>
        <w:rPr>
          <w:b/>
          <w:sz w:val="44"/>
        </w:rPr>
      </w:pPr>
    </w:p>
    <w:p w:rsidR="00C77C63" w:rsidRDefault="00C77C63" w:rsidP="00C77C63">
      <w:pPr>
        <w:jc w:val="center"/>
        <w:rPr>
          <w:b/>
          <w:sz w:val="44"/>
        </w:rPr>
      </w:pPr>
    </w:p>
    <w:p w:rsidR="00C77C63" w:rsidRDefault="00C77C63" w:rsidP="00C77C63">
      <w:pPr>
        <w:jc w:val="center"/>
        <w:rPr>
          <w:b/>
          <w:sz w:val="44"/>
        </w:rPr>
      </w:pPr>
    </w:p>
    <w:p w:rsidR="00C77C63" w:rsidRDefault="00C77C63" w:rsidP="00C77C63">
      <w:pPr>
        <w:jc w:val="center"/>
        <w:rPr>
          <w:b/>
          <w:sz w:val="44"/>
        </w:rPr>
      </w:pPr>
    </w:p>
    <w:p w:rsidR="00C77C63" w:rsidRDefault="00C77C63" w:rsidP="00C77C63">
      <w:pPr>
        <w:jc w:val="center"/>
        <w:rPr>
          <w:b/>
          <w:sz w:val="44"/>
        </w:rPr>
      </w:pPr>
    </w:p>
    <w:p w:rsidR="00C77C63" w:rsidRDefault="00C77C63" w:rsidP="00C77C63">
      <w:pPr>
        <w:jc w:val="center"/>
        <w:rPr>
          <w:b/>
          <w:sz w:val="44"/>
        </w:rPr>
      </w:pPr>
      <w:r>
        <w:rPr>
          <w:b/>
          <w:sz w:val="44"/>
        </w:rPr>
        <w:t>B.Sc. in Computing in Information Technology</w:t>
      </w:r>
    </w:p>
    <w:p w:rsidR="00C77C63" w:rsidRDefault="00C77C63" w:rsidP="00C77C63">
      <w:pPr>
        <w:jc w:val="center"/>
        <w:rPr>
          <w:b/>
          <w:sz w:val="44"/>
        </w:rPr>
      </w:pPr>
    </w:p>
    <w:p w:rsidR="00C77C63" w:rsidRDefault="00C77C63" w:rsidP="00C77C63">
      <w:pPr>
        <w:jc w:val="center"/>
        <w:rPr>
          <w:b/>
          <w:sz w:val="44"/>
        </w:rPr>
      </w:pPr>
      <w:r>
        <w:rPr>
          <w:b/>
          <w:sz w:val="44"/>
        </w:rPr>
        <w:t>BN302, BN013, BN104</w:t>
      </w:r>
    </w:p>
    <w:p w:rsidR="00C77C63" w:rsidRDefault="00C77C63" w:rsidP="00C77C63">
      <w:pPr>
        <w:jc w:val="center"/>
        <w:rPr>
          <w:b/>
          <w:sz w:val="44"/>
        </w:rPr>
      </w:pPr>
    </w:p>
    <w:p w:rsidR="00C77C63" w:rsidRDefault="00C77C63" w:rsidP="00C77C63">
      <w:pPr>
        <w:jc w:val="center"/>
        <w:rPr>
          <w:b/>
          <w:sz w:val="44"/>
        </w:rPr>
      </w:pPr>
    </w:p>
    <w:p w:rsidR="00C77C63" w:rsidRDefault="00C77C63" w:rsidP="00C77C63">
      <w:pPr>
        <w:jc w:val="center"/>
        <w:rPr>
          <w:b/>
          <w:sz w:val="44"/>
        </w:rPr>
      </w:pPr>
      <w:r>
        <w:rPr>
          <w:b/>
          <w:sz w:val="44"/>
        </w:rPr>
        <w:t>Group Project Ideas</w:t>
      </w:r>
    </w:p>
    <w:p w:rsidR="00C77C63" w:rsidRDefault="00C77C63" w:rsidP="00C77C63">
      <w:pPr>
        <w:jc w:val="center"/>
        <w:rPr>
          <w:b/>
          <w:sz w:val="44"/>
        </w:rPr>
      </w:pPr>
    </w:p>
    <w:p w:rsidR="00C77C63" w:rsidRDefault="00C77C63" w:rsidP="00C77C63">
      <w:pPr>
        <w:rPr>
          <w:b/>
          <w:sz w:val="44"/>
        </w:rPr>
      </w:pPr>
    </w:p>
    <w:p w:rsidR="00C77C63" w:rsidRDefault="004C4A2A" w:rsidP="00C77C63">
      <w:pPr>
        <w:jc w:val="center"/>
        <w:rPr>
          <w:b/>
          <w:sz w:val="44"/>
        </w:rPr>
      </w:pPr>
      <w:r>
        <w:rPr>
          <w:b/>
          <w:sz w:val="44"/>
        </w:rPr>
        <w:t>2014 - 2015</w:t>
      </w:r>
    </w:p>
    <w:p w:rsidR="00C77C63" w:rsidRDefault="00C77C63" w:rsidP="00C77C63">
      <w:pPr>
        <w:jc w:val="center"/>
        <w:rPr>
          <w:b/>
          <w:sz w:val="52"/>
        </w:rPr>
      </w:pPr>
    </w:p>
    <w:p w:rsidR="00C77C63" w:rsidRDefault="00C77C63" w:rsidP="00C77C63">
      <w:r>
        <w:br w:type="page"/>
      </w:r>
    </w:p>
    <w:p w:rsidR="00C77C63" w:rsidRPr="00F05D0E" w:rsidRDefault="00C77C63" w:rsidP="00C77C63">
      <w:pPr>
        <w:numPr>
          <w:ilvl w:val="0"/>
          <w:numId w:val="1"/>
        </w:numPr>
        <w:autoSpaceDE w:val="0"/>
        <w:autoSpaceDN w:val="0"/>
        <w:adjustRightInd w:val="0"/>
        <w:rPr>
          <w:b/>
          <w:bCs/>
          <w:sz w:val="36"/>
          <w:szCs w:val="36"/>
        </w:rPr>
      </w:pPr>
      <w:r w:rsidRPr="00F05D0E">
        <w:rPr>
          <w:b/>
          <w:bCs/>
          <w:sz w:val="36"/>
          <w:szCs w:val="36"/>
        </w:rPr>
        <w:lastRenderedPageBreak/>
        <w:t>Luke Raeside</w:t>
      </w:r>
    </w:p>
    <w:p w:rsidR="00C77C63" w:rsidRPr="00F05D0E" w:rsidRDefault="00C77C63" w:rsidP="00C77C63">
      <w:pPr>
        <w:autoSpaceDE w:val="0"/>
        <w:autoSpaceDN w:val="0"/>
        <w:adjustRightInd w:val="0"/>
        <w:rPr>
          <w:b/>
          <w:bCs/>
        </w:rPr>
      </w:pPr>
    </w:p>
    <w:p w:rsidR="00C77C63" w:rsidRDefault="00C77C63" w:rsidP="00C77C63">
      <w:pPr>
        <w:autoSpaceDE w:val="0"/>
        <w:autoSpaceDN w:val="0"/>
        <w:adjustRightInd w:val="0"/>
        <w:spacing w:line="360" w:lineRule="auto"/>
        <w:jc w:val="both"/>
        <w:rPr>
          <w:rFonts w:ascii="TimesNewRomanPS-BoldMT" w:hAnsi="TimesNewRomanPS-BoldMT" w:cs="TimesNewRomanPS-BoldMT"/>
          <w:b/>
          <w:bCs/>
        </w:rPr>
      </w:pPr>
      <w:r>
        <w:rPr>
          <w:rFonts w:ascii="TimesNewRomanPS-BoldMT" w:hAnsi="TimesNewRomanPS-BoldMT" w:cs="TimesNewRomanPS-BoldMT"/>
          <w:b/>
          <w:bCs/>
        </w:rPr>
        <w:t>Note: I would encourage any group of students to come and talk about your own ideas in the area of software development especially in the area of e-learning, online development, Apps etc.</w:t>
      </w:r>
    </w:p>
    <w:p w:rsidR="00C77C63" w:rsidRPr="00F05D0E" w:rsidRDefault="00C77C63" w:rsidP="00C77C63">
      <w:pPr>
        <w:autoSpaceDE w:val="0"/>
        <w:autoSpaceDN w:val="0"/>
        <w:adjustRightInd w:val="0"/>
        <w:rPr>
          <w:b/>
          <w:bCs/>
        </w:rPr>
      </w:pPr>
    </w:p>
    <w:p w:rsidR="00C77C63" w:rsidRPr="00F05D0E" w:rsidRDefault="00C77C63" w:rsidP="00C77C63">
      <w:pPr>
        <w:autoSpaceDE w:val="0"/>
        <w:autoSpaceDN w:val="0"/>
        <w:adjustRightInd w:val="0"/>
        <w:ind w:left="720" w:hanging="720"/>
        <w:rPr>
          <w:b/>
          <w:sz w:val="32"/>
          <w:szCs w:val="32"/>
        </w:rPr>
      </w:pPr>
      <w:r>
        <w:rPr>
          <w:b/>
          <w:sz w:val="32"/>
          <w:szCs w:val="32"/>
        </w:rPr>
        <w:t>1</w:t>
      </w:r>
      <w:r w:rsidRPr="00F05D0E">
        <w:rPr>
          <w:b/>
          <w:sz w:val="32"/>
          <w:szCs w:val="32"/>
        </w:rPr>
        <w:t>.1</w:t>
      </w:r>
      <w:r w:rsidRPr="00F05D0E">
        <w:rPr>
          <w:b/>
          <w:sz w:val="32"/>
          <w:szCs w:val="32"/>
        </w:rPr>
        <w:tab/>
      </w:r>
      <w:r w:rsidRPr="00F20385">
        <w:rPr>
          <w:b/>
          <w:sz w:val="32"/>
          <w:szCs w:val="32"/>
        </w:rPr>
        <w:t>Daily e-Voting</w:t>
      </w:r>
    </w:p>
    <w:p w:rsidR="00C77C63" w:rsidRPr="00F05D0E" w:rsidRDefault="00C77C63" w:rsidP="00C77C63">
      <w:pPr>
        <w:autoSpaceDE w:val="0"/>
        <w:autoSpaceDN w:val="0"/>
        <w:adjustRightInd w:val="0"/>
        <w:rPr>
          <w:b/>
          <w:bCs/>
        </w:rPr>
      </w:pPr>
    </w:p>
    <w:p w:rsidR="00C77C63" w:rsidRPr="00C17396" w:rsidRDefault="00C77C63" w:rsidP="00C77C63">
      <w:pPr>
        <w:autoSpaceDE w:val="0"/>
        <w:autoSpaceDN w:val="0"/>
        <w:adjustRightInd w:val="0"/>
        <w:spacing w:line="360" w:lineRule="auto"/>
        <w:rPr>
          <w:b/>
          <w:bCs/>
        </w:rPr>
      </w:pPr>
      <w:r>
        <w:rPr>
          <w:b/>
          <w:bCs/>
        </w:rPr>
        <w:t>Project Description</w:t>
      </w:r>
    </w:p>
    <w:p w:rsidR="00C77C63" w:rsidRPr="00F20385" w:rsidRDefault="00C77C63" w:rsidP="00C77C63">
      <w:pPr>
        <w:autoSpaceDE w:val="0"/>
        <w:autoSpaceDN w:val="0"/>
        <w:adjustRightInd w:val="0"/>
        <w:spacing w:line="360" w:lineRule="auto"/>
        <w:jc w:val="both"/>
      </w:pPr>
      <w:r w:rsidRPr="00F20385">
        <w:t>Explore the area of digital voting systems using webpages and mobile apps. Develop a new online voting system that uses emoticons (smiley faces etc.) to express a populist view on a daily topic or several daily topics (the topics can be many and varied but must be organised and stored for long-term statistical analysis). This project must include research into existing sites/apps of a similar nature, the area of cyber-bullying within social networking, social networking, and statistical analysis for voting/polling systems.</w:t>
      </w:r>
    </w:p>
    <w:p w:rsidR="00C77C63" w:rsidRPr="001F31F3" w:rsidRDefault="00C77C63" w:rsidP="00C77C63">
      <w:pPr>
        <w:autoSpaceDE w:val="0"/>
        <w:autoSpaceDN w:val="0"/>
        <w:adjustRightInd w:val="0"/>
        <w:spacing w:line="360" w:lineRule="auto"/>
        <w:rPr>
          <w:rFonts w:ascii="TimesNewRomanPS-BoldMT" w:hAnsi="TimesNewRomanPS-BoldMT" w:cs="TimesNewRomanPS-BoldMT"/>
          <w:bCs/>
        </w:rPr>
      </w:pPr>
    </w:p>
    <w:p w:rsidR="00C77C63" w:rsidRPr="00F20385" w:rsidRDefault="00C77C63" w:rsidP="00C77C63">
      <w:pPr>
        <w:autoSpaceDE w:val="0"/>
        <w:autoSpaceDN w:val="0"/>
        <w:adjustRightInd w:val="0"/>
        <w:spacing w:line="360" w:lineRule="auto"/>
        <w:rPr>
          <w:b/>
          <w:bCs/>
        </w:rPr>
      </w:pPr>
      <w:r>
        <w:rPr>
          <w:b/>
          <w:bCs/>
        </w:rPr>
        <w:t>Technologies</w:t>
      </w:r>
    </w:p>
    <w:p w:rsidR="00C77C63" w:rsidRPr="001F31F3" w:rsidRDefault="00C77C63" w:rsidP="00C77C63">
      <w:pPr>
        <w:autoSpaceDE w:val="0"/>
        <w:autoSpaceDN w:val="0"/>
        <w:adjustRightInd w:val="0"/>
        <w:spacing w:line="360" w:lineRule="auto"/>
        <w:jc w:val="both"/>
        <w:rPr>
          <w:rFonts w:ascii="TimesNewRomanPS-BoldMT" w:hAnsi="TimesNewRomanPS-BoldMT" w:cs="TimesNewRomanPS-BoldMT"/>
          <w:bCs/>
        </w:rPr>
      </w:pPr>
      <w:r w:rsidRPr="00F20385">
        <w:t>Database</w:t>
      </w:r>
      <w:r>
        <w:t xml:space="preserve">s, Java, </w:t>
      </w:r>
      <w:proofErr w:type="spellStart"/>
      <w:r>
        <w:t>Javascript</w:t>
      </w:r>
      <w:proofErr w:type="spellEnd"/>
      <w:r>
        <w:t>, UML, Android I</w:t>
      </w:r>
      <w:r w:rsidRPr="00F20385">
        <w:t>OS</w:t>
      </w:r>
    </w:p>
    <w:p w:rsidR="00C77C63" w:rsidRPr="00F05D0E" w:rsidRDefault="00C77C63" w:rsidP="00C77C63">
      <w:pPr>
        <w:autoSpaceDE w:val="0"/>
        <w:autoSpaceDN w:val="0"/>
        <w:adjustRightInd w:val="0"/>
      </w:pPr>
    </w:p>
    <w:p w:rsidR="00C77C63" w:rsidRDefault="00C77C63" w:rsidP="00C77C63">
      <w:pPr>
        <w:autoSpaceDE w:val="0"/>
        <w:autoSpaceDN w:val="0"/>
        <w:adjustRightInd w:val="0"/>
        <w:ind w:left="720" w:hanging="720"/>
        <w:rPr>
          <w:b/>
          <w:sz w:val="32"/>
          <w:szCs w:val="32"/>
        </w:rPr>
      </w:pPr>
      <w:r>
        <w:rPr>
          <w:b/>
          <w:bCs/>
          <w:sz w:val="32"/>
          <w:szCs w:val="32"/>
        </w:rPr>
        <w:t>1</w:t>
      </w:r>
      <w:r w:rsidRPr="00F05D0E">
        <w:rPr>
          <w:b/>
          <w:bCs/>
          <w:sz w:val="32"/>
          <w:szCs w:val="32"/>
        </w:rPr>
        <w:t>.2</w:t>
      </w:r>
      <w:r w:rsidRPr="00F05D0E">
        <w:rPr>
          <w:b/>
          <w:bCs/>
          <w:sz w:val="32"/>
          <w:szCs w:val="32"/>
        </w:rPr>
        <w:tab/>
      </w:r>
      <w:r>
        <w:rPr>
          <w:b/>
          <w:sz w:val="32"/>
          <w:szCs w:val="32"/>
        </w:rPr>
        <w:t>Web-based Internationalized E-mail Calendar/Organiser</w:t>
      </w:r>
    </w:p>
    <w:p w:rsidR="00C77C63" w:rsidRDefault="00C77C63" w:rsidP="00C77C63">
      <w:pPr>
        <w:autoSpaceDE w:val="0"/>
        <w:autoSpaceDN w:val="0"/>
        <w:adjustRightInd w:val="0"/>
        <w:jc w:val="both"/>
        <w:rPr>
          <w:rFonts w:ascii="TimesNewRomanPSMT" w:hAnsi="TimesNewRomanPSMT" w:cs="TimesNewRomanPSMT"/>
        </w:rPr>
      </w:pPr>
    </w:p>
    <w:p w:rsidR="00C77C63" w:rsidRDefault="00C77C63" w:rsidP="00C77C63">
      <w:pPr>
        <w:autoSpaceDE w:val="0"/>
        <w:autoSpaceDN w:val="0"/>
        <w:adjustRightInd w:val="0"/>
        <w:spacing w:line="360" w:lineRule="auto"/>
        <w:rPr>
          <w:b/>
          <w:bCs/>
        </w:rPr>
      </w:pPr>
      <w:r>
        <w:rPr>
          <w:b/>
          <w:bCs/>
        </w:rPr>
        <w:t>Project Description</w:t>
      </w:r>
    </w:p>
    <w:p w:rsidR="00C77C63" w:rsidRDefault="00C77C63" w:rsidP="00C77C63">
      <w:pPr>
        <w:autoSpaceDE w:val="0"/>
        <w:autoSpaceDN w:val="0"/>
        <w:adjustRightInd w:val="0"/>
        <w:spacing w:line="360" w:lineRule="auto"/>
        <w:jc w:val="both"/>
      </w:pPr>
      <w:r>
        <w:t xml:space="preserve">Create a Web-based Calendar/Organiser so that users can receive automatic e-mail (and/or text) reminders about important dates and events which will occur. The system must allow users to register with their details and will subsequently store the individual users' calendar information. The system should also provide for internationalization of the system so that users from different countries can user the site (English, French, </w:t>
      </w:r>
      <w:proofErr w:type="gramStart"/>
      <w:r>
        <w:t>Spanish</w:t>
      </w:r>
      <w:proofErr w:type="gramEnd"/>
      <w:r>
        <w:t>, for example).</w:t>
      </w:r>
    </w:p>
    <w:p w:rsidR="00C77C63" w:rsidRDefault="00C77C63" w:rsidP="00C77C63">
      <w:pPr>
        <w:autoSpaceDE w:val="0"/>
        <w:autoSpaceDN w:val="0"/>
        <w:adjustRightInd w:val="0"/>
        <w:spacing w:line="360" w:lineRule="auto"/>
        <w:rPr>
          <w:b/>
          <w:bCs/>
        </w:rPr>
      </w:pPr>
      <w:r>
        <w:rPr>
          <w:b/>
          <w:bCs/>
        </w:rPr>
        <w:t>Technologies</w:t>
      </w:r>
    </w:p>
    <w:p w:rsidR="00C77C63" w:rsidRDefault="00C77C63" w:rsidP="00C77C63">
      <w:pPr>
        <w:autoSpaceDE w:val="0"/>
        <w:autoSpaceDN w:val="0"/>
        <w:adjustRightInd w:val="0"/>
        <w:spacing w:line="360" w:lineRule="auto"/>
      </w:pPr>
      <w:r>
        <w:t>Java, JSP, Databases, XML, UML</w:t>
      </w:r>
    </w:p>
    <w:p w:rsidR="00C77C63" w:rsidRDefault="00C77C63" w:rsidP="00C77C63">
      <w:pPr>
        <w:autoSpaceDE w:val="0"/>
        <w:autoSpaceDN w:val="0"/>
        <w:adjustRightInd w:val="0"/>
        <w:jc w:val="both"/>
        <w:rPr>
          <w:b/>
          <w:sz w:val="32"/>
          <w:szCs w:val="32"/>
        </w:rPr>
      </w:pPr>
    </w:p>
    <w:p w:rsidR="00C77C63" w:rsidRDefault="00C77C63" w:rsidP="00C77C63">
      <w:pPr>
        <w:autoSpaceDE w:val="0"/>
        <w:autoSpaceDN w:val="0"/>
        <w:adjustRightInd w:val="0"/>
        <w:ind w:left="720" w:hanging="720"/>
        <w:rPr>
          <w:b/>
          <w:sz w:val="32"/>
          <w:szCs w:val="32"/>
        </w:rPr>
      </w:pPr>
    </w:p>
    <w:p w:rsidR="00C77C63" w:rsidRDefault="00C77C63" w:rsidP="00C77C63">
      <w:pPr>
        <w:autoSpaceDE w:val="0"/>
        <w:autoSpaceDN w:val="0"/>
        <w:adjustRightInd w:val="0"/>
        <w:ind w:left="720" w:hanging="720"/>
        <w:rPr>
          <w:b/>
          <w:sz w:val="32"/>
          <w:szCs w:val="32"/>
        </w:rPr>
      </w:pPr>
    </w:p>
    <w:p w:rsidR="00C77C63" w:rsidRDefault="00C77C63" w:rsidP="00C77C63">
      <w:pPr>
        <w:autoSpaceDE w:val="0"/>
        <w:autoSpaceDN w:val="0"/>
        <w:adjustRightInd w:val="0"/>
        <w:ind w:left="720" w:hanging="720"/>
        <w:rPr>
          <w:b/>
          <w:sz w:val="32"/>
          <w:szCs w:val="32"/>
        </w:rPr>
      </w:pPr>
    </w:p>
    <w:p w:rsidR="00C77C63" w:rsidRDefault="00C77C63" w:rsidP="00C77C63">
      <w:pPr>
        <w:autoSpaceDE w:val="0"/>
        <w:autoSpaceDN w:val="0"/>
        <w:adjustRightInd w:val="0"/>
        <w:ind w:left="720" w:hanging="720"/>
        <w:rPr>
          <w:b/>
          <w:sz w:val="32"/>
          <w:szCs w:val="32"/>
        </w:rPr>
      </w:pPr>
    </w:p>
    <w:p w:rsidR="00C77C63" w:rsidRDefault="00C77C63" w:rsidP="00C77C63">
      <w:pPr>
        <w:autoSpaceDE w:val="0"/>
        <w:autoSpaceDN w:val="0"/>
        <w:adjustRightInd w:val="0"/>
        <w:ind w:left="720" w:hanging="720"/>
        <w:rPr>
          <w:b/>
          <w:sz w:val="32"/>
          <w:szCs w:val="32"/>
        </w:rPr>
      </w:pPr>
    </w:p>
    <w:p w:rsidR="00C77C63" w:rsidRDefault="00C77C63" w:rsidP="00C77C63">
      <w:pPr>
        <w:autoSpaceDE w:val="0"/>
        <w:autoSpaceDN w:val="0"/>
        <w:adjustRightInd w:val="0"/>
        <w:ind w:left="720" w:hanging="720"/>
        <w:rPr>
          <w:b/>
          <w:sz w:val="32"/>
          <w:szCs w:val="32"/>
        </w:rPr>
      </w:pPr>
      <w:r>
        <w:rPr>
          <w:b/>
          <w:sz w:val="32"/>
          <w:szCs w:val="32"/>
        </w:rPr>
        <w:lastRenderedPageBreak/>
        <w:t>1</w:t>
      </w:r>
      <w:r w:rsidRPr="00F05D0E">
        <w:rPr>
          <w:b/>
          <w:sz w:val="32"/>
          <w:szCs w:val="32"/>
        </w:rPr>
        <w:t>.3</w:t>
      </w:r>
      <w:r w:rsidRPr="00F05D0E">
        <w:rPr>
          <w:b/>
          <w:sz w:val="32"/>
          <w:szCs w:val="32"/>
        </w:rPr>
        <w:tab/>
      </w:r>
      <w:r>
        <w:rPr>
          <w:b/>
          <w:sz w:val="32"/>
          <w:szCs w:val="32"/>
        </w:rPr>
        <w:t>Web-based Collaborative E-Science related journal entry system</w:t>
      </w:r>
    </w:p>
    <w:p w:rsidR="00C77C63" w:rsidRDefault="00C77C63" w:rsidP="00C77C63">
      <w:pPr>
        <w:autoSpaceDE w:val="0"/>
        <w:autoSpaceDN w:val="0"/>
        <w:adjustRightInd w:val="0"/>
        <w:rPr>
          <w:b/>
          <w:sz w:val="32"/>
          <w:szCs w:val="32"/>
        </w:rPr>
      </w:pPr>
    </w:p>
    <w:p w:rsidR="00C77C63" w:rsidRDefault="00C77C63" w:rsidP="00C77C63">
      <w:pPr>
        <w:autoSpaceDE w:val="0"/>
        <w:autoSpaceDN w:val="0"/>
        <w:adjustRightInd w:val="0"/>
        <w:spacing w:line="360" w:lineRule="auto"/>
        <w:rPr>
          <w:b/>
          <w:bCs/>
        </w:rPr>
      </w:pPr>
      <w:r>
        <w:rPr>
          <w:b/>
          <w:bCs/>
        </w:rPr>
        <w:t>Project Description</w:t>
      </w:r>
    </w:p>
    <w:p w:rsidR="00C77C63" w:rsidRDefault="00C77C63" w:rsidP="00C77C63">
      <w:pPr>
        <w:autoSpaceDE w:val="0"/>
        <w:autoSpaceDN w:val="0"/>
        <w:adjustRightInd w:val="0"/>
        <w:spacing w:line="360" w:lineRule="auto"/>
        <w:jc w:val="both"/>
      </w:pPr>
      <w:r>
        <w:t>Create a collaborative e-Science journal entry system for schoolchildren carrying out science projects. This system aims to support journal entries from groups of schoolchildren attempting to complete a collaborative science project. The system must be capable of registering the students’ names and details and then forming the students into groups and projects. The system will then permit students’ part-taking in a science project to make journal entries that are time-stamped for the duration of a project.</w:t>
      </w:r>
    </w:p>
    <w:p w:rsidR="00C77C63" w:rsidRDefault="00C77C63" w:rsidP="00C77C63">
      <w:pPr>
        <w:autoSpaceDE w:val="0"/>
        <w:autoSpaceDN w:val="0"/>
        <w:adjustRightInd w:val="0"/>
        <w:spacing w:line="360" w:lineRule="auto"/>
        <w:rPr>
          <w:b/>
          <w:bCs/>
        </w:rPr>
      </w:pPr>
      <w:r>
        <w:rPr>
          <w:b/>
          <w:bCs/>
        </w:rPr>
        <w:t>Technologies</w:t>
      </w:r>
    </w:p>
    <w:p w:rsidR="00C77C63" w:rsidRDefault="00C77C63" w:rsidP="00C77C63">
      <w:pPr>
        <w:autoSpaceDE w:val="0"/>
        <w:autoSpaceDN w:val="0"/>
        <w:adjustRightInd w:val="0"/>
        <w:spacing w:line="360" w:lineRule="auto"/>
      </w:pPr>
      <w:r>
        <w:t>Java, JSP, Databases, XML, UML</w:t>
      </w:r>
    </w:p>
    <w:p w:rsidR="00C77C63" w:rsidRDefault="00C77C63" w:rsidP="00C77C63">
      <w:pPr>
        <w:autoSpaceDE w:val="0"/>
        <w:autoSpaceDN w:val="0"/>
        <w:adjustRightInd w:val="0"/>
        <w:spacing w:line="360" w:lineRule="auto"/>
        <w:jc w:val="both"/>
        <w:rPr>
          <w:b/>
          <w:bCs/>
        </w:rPr>
      </w:pPr>
    </w:p>
    <w:p w:rsidR="00C77C63" w:rsidRDefault="00C77C63" w:rsidP="00C77C63">
      <w:pPr>
        <w:autoSpaceDE w:val="0"/>
        <w:autoSpaceDN w:val="0"/>
        <w:adjustRightInd w:val="0"/>
        <w:jc w:val="both"/>
        <w:rPr>
          <w:rFonts w:ascii="TimesNewRomanPSMT" w:hAnsi="TimesNewRomanPSMT" w:cs="TimesNewRomanPSMT"/>
        </w:rPr>
      </w:pPr>
      <w:r>
        <w:rPr>
          <w:b/>
          <w:sz w:val="32"/>
          <w:szCs w:val="32"/>
        </w:rPr>
        <w:t xml:space="preserve">1.4 </w:t>
      </w:r>
      <w:r>
        <w:rPr>
          <w:rFonts w:ascii="TimesNewRomanPSMT" w:hAnsi="TimesNewRomanPSMT" w:cs="TimesNewRomanPSMT"/>
          <w:b/>
          <w:sz w:val="32"/>
          <w:szCs w:val="32"/>
        </w:rPr>
        <w:t>Web-based book trading site</w:t>
      </w:r>
    </w:p>
    <w:p w:rsidR="00C77C63" w:rsidRDefault="00C77C63" w:rsidP="00C77C63">
      <w:pPr>
        <w:autoSpaceDE w:val="0"/>
        <w:autoSpaceDN w:val="0"/>
        <w:adjustRightInd w:val="0"/>
        <w:jc w:val="both"/>
        <w:rPr>
          <w:rFonts w:ascii="TimesNewRomanPSMT" w:hAnsi="TimesNewRomanPSMT" w:cs="TimesNewRomanPSMT"/>
        </w:rPr>
      </w:pPr>
    </w:p>
    <w:p w:rsidR="00C77C63" w:rsidRDefault="00C77C63" w:rsidP="00C77C63">
      <w:pPr>
        <w:autoSpaceDE w:val="0"/>
        <w:autoSpaceDN w:val="0"/>
        <w:adjustRightInd w:val="0"/>
        <w:spacing w:line="360" w:lineRule="auto"/>
        <w:rPr>
          <w:b/>
          <w:bCs/>
        </w:rPr>
      </w:pPr>
      <w:r>
        <w:rPr>
          <w:b/>
          <w:bCs/>
        </w:rPr>
        <w:t>Project Description</w:t>
      </w:r>
    </w:p>
    <w:p w:rsidR="00C77C63" w:rsidRPr="00F20385" w:rsidRDefault="00C77C63" w:rsidP="00C77C63">
      <w:pPr>
        <w:autoSpaceDE w:val="0"/>
        <w:autoSpaceDN w:val="0"/>
        <w:adjustRightInd w:val="0"/>
        <w:spacing w:line="360" w:lineRule="auto"/>
        <w:jc w:val="both"/>
      </w:pPr>
      <w:r w:rsidRPr="00F20385">
        <w:t>Create a Web-based Social School Book Trading site. The site should allow Irish students and their parents to post up books that they are willing to trade/sell. The site will require a number of ways to communicate and advertise the books that are requested/available.</w:t>
      </w:r>
    </w:p>
    <w:p w:rsidR="00C77C63" w:rsidRDefault="00C77C63" w:rsidP="00C77C63">
      <w:pPr>
        <w:autoSpaceDE w:val="0"/>
        <w:autoSpaceDN w:val="0"/>
        <w:adjustRightInd w:val="0"/>
        <w:spacing w:line="360" w:lineRule="auto"/>
        <w:rPr>
          <w:b/>
          <w:bCs/>
          <w:lang w:val="fr-FR"/>
        </w:rPr>
      </w:pPr>
      <w:r>
        <w:rPr>
          <w:b/>
          <w:bCs/>
          <w:lang w:val="fr-FR"/>
        </w:rPr>
        <w:t>Technologies</w:t>
      </w:r>
    </w:p>
    <w:p w:rsidR="00C77C63" w:rsidRDefault="00C77C63" w:rsidP="00C77C63">
      <w:pPr>
        <w:autoSpaceDE w:val="0"/>
        <w:autoSpaceDN w:val="0"/>
        <w:adjustRightInd w:val="0"/>
        <w:spacing w:line="360" w:lineRule="auto"/>
      </w:pPr>
      <w:r>
        <w:t>Java, JSP, Databases, XML, UML</w:t>
      </w:r>
    </w:p>
    <w:p w:rsidR="00C77C63" w:rsidRDefault="00C77C63" w:rsidP="00C77C63"/>
    <w:p w:rsidR="00C77C63" w:rsidRDefault="00C77C63" w:rsidP="00C77C63">
      <w:pPr>
        <w:autoSpaceDE w:val="0"/>
        <w:autoSpaceDN w:val="0"/>
        <w:adjustRightInd w:val="0"/>
        <w:jc w:val="both"/>
        <w:rPr>
          <w:rFonts w:ascii="TimesNewRomanPSMT" w:hAnsi="TimesNewRomanPSMT" w:cs="TimesNewRomanPSMT"/>
        </w:rPr>
      </w:pPr>
      <w:r>
        <w:rPr>
          <w:b/>
          <w:sz w:val="32"/>
          <w:szCs w:val="32"/>
        </w:rPr>
        <w:t>1.5</w:t>
      </w:r>
      <w:r w:rsidRPr="005902FC">
        <w:rPr>
          <w:b/>
          <w:sz w:val="32"/>
          <w:szCs w:val="32"/>
        </w:rPr>
        <w:tab/>
      </w:r>
      <w:r>
        <w:rPr>
          <w:rFonts w:ascii="TimesNewRomanPSMT" w:hAnsi="TimesNewRomanPSMT" w:cs="TimesNewRomanPSMT"/>
          <w:b/>
          <w:sz w:val="32"/>
          <w:szCs w:val="32"/>
        </w:rPr>
        <w:t>Web-based Sport (e.g. Golf, Snooker etc.) Club</w:t>
      </w:r>
      <w:r>
        <w:rPr>
          <w:rFonts w:ascii="TimesNewRomanPSMT" w:hAnsi="TimesNewRomanPSMT" w:cs="TimesNewRomanPSMT"/>
        </w:rPr>
        <w:t xml:space="preserve"> </w:t>
      </w:r>
    </w:p>
    <w:p w:rsidR="00C77C63" w:rsidRDefault="00C77C63" w:rsidP="00C77C63">
      <w:pPr>
        <w:autoSpaceDE w:val="0"/>
        <w:autoSpaceDN w:val="0"/>
        <w:adjustRightInd w:val="0"/>
        <w:jc w:val="both"/>
        <w:rPr>
          <w:rFonts w:ascii="TimesNewRomanPSMT" w:hAnsi="TimesNewRomanPSMT" w:cs="TimesNewRomanPSMT"/>
        </w:rPr>
      </w:pPr>
    </w:p>
    <w:p w:rsidR="00C77C63" w:rsidRDefault="00C77C63" w:rsidP="00C77C63">
      <w:pPr>
        <w:autoSpaceDE w:val="0"/>
        <w:autoSpaceDN w:val="0"/>
        <w:adjustRightInd w:val="0"/>
        <w:spacing w:line="360" w:lineRule="auto"/>
        <w:rPr>
          <w:b/>
        </w:rPr>
      </w:pPr>
      <w:r>
        <w:rPr>
          <w:b/>
        </w:rPr>
        <w:t>Project Description</w:t>
      </w:r>
    </w:p>
    <w:p w:rsidR="00C77C63" w:rsidRPr="00F20385" w:rsidRDefault="00C77C63" w:rsidP="00C77C63">
      <w:pPr>
        <w:autoSpaceDE w:val="0"/>
        <w:autoSpaceDN w:val="0"/>
        <w:adjustRightInd w:val="0"/>
        <w:spacing w:line="360" w:lineRule="auto"/>
        <w:jc w:val="both"/>
      </w:pPr>
      <w:r w:rsidRPr="00F20385">
        <w:t>Create a Web-based system for a sport club. This website will allow members to join and record their scores during the course of a season. The scores and ha</w:t>
      </w:r>
      <w:r>
        <w:t>n</w:t>
      </w:r>
      <w:r w:rsidRPr="00F20385">
        <w:t>dicaps can be centrally administered by the sport club committee as will the fees and membership applications etc. The website should supply a vi</w:t>
      </w:r>
      <w:r>
        <w:t>sual score entry system that pla</w:t>
      </w:r>
      <w:r w:rsidRPr="00F20385">
        <w:t>yers can use to record their own personal statistics. It is also possib</w:t>
      </w:r>
      <w:r>
        <w:t>l</w:t>
      </w:r>
      <w:r w:rsidRPr="00F20385">
        <w:t>e that a live feed can be broadcast from the “clubhouse”. Obviously I would be open to similar for other sports. The site could also be expanded for notifications of the next 10 events in the club and the e-mail notification of events that are due soon.</w:t>
      </w:r>
    </w:p>
    <w:p w:rsidR="00C77C63" w:rsidRPr="00096796" w:rsidRDefault="00C77C63" w:rsidP="00C77C63">
      <w:pPr>
        <w:autoSpaceDE w:val="0"/>
        <w:autoSpaceDN w:val="0"/>
        <w:adjustRightInd w:val="0"/>
        <w:spacing w:line="360" w:lineRule="auto"/>
        <w:jc w:val="both"/>
        <w:rPr>
          <w:b/>
          <w:bCs/>
        </w:rPr>
      </w:pPr>
      <w:r w:rsidRPr="00096796">
        <w:rPr>
          <w:b/>
          <w:bCs/>
        </w:rPr>
        <w:t>Technologies:</w:t>
      </w:r>
    </w:p>
    <w:p w:rsidR="00C77C63" w:rsidRPr="00F20385" w:rsidRDefault="00C77C63" w:rsidP="00C77C63">
      <w:pPr>
        <w:autoSpaceDE w:val="0"/>
        <w:autoSpaceDN w:val="0"/>
        <w:adjustRightInd w:val="0"/>
        <w:spacing w:line="360" w:lineRule="auto"/>
        <w:jc w:val="both"/>
      </w:pPr>
      <w:r w:rsidRPr="00F20385">
        <w:t>Java, JSP, Databases, XML, UML</w:t>
      </w:r>
    </w:p>
    <w:p w:rsidR="00C77C63" w:rsidRDefault="00C77C63" w:rsidP="00C77C63">
      <w:pPr>
        <w:autoSpaceDE w:val="0"/>
        <w:autoSpaceDN w:val="0"/>
        <w:adjustRightInd w:val="0"/>
        <w:jc w:val="both"/>
        <w:rPr>
          <w:rFonts w:ascii="TimesNewRomanPSMT" w:hAnsi="TimesNewRomanPSMT" w:cs="TimesNewRomanPSMT"/>
        </w:rPr>
      </w:pPr>
      <w:r>
        <w:rPr>
          <w:b/>
          <w:sz w:val="32"/>
          <w:szCs w:val="32"/>
        </w:rPr>
        <w:lastRenderedPageBreak/>
        <w:t>1.6</w:t>
      </w:r>
      <w:r w:rsidRPr="005902FC">
        <w:rPr>
          <w:b/>
          <w:sz w:val="32"/>
          <w:szCs w:val="32"/>
        </w:rPr>
        <w:tab/>
      </w:r>
      <w:r>
        <w:rPr>
          <w:rFonts w:ascii="TimesNewRomanPSMT" w:hAnsi="TimesNewRomanPSMT" w:cs="TimesNewRomanPSMT"/>
          <w:b/>
          <w:sz w:val="32"/>
          <w:szCs w:val="32"/>
        </w:rPr>
        <w:t>Web-based GAA/Football Training Site</w:t>
      </w:r>
    </w:p>
    <w:p w:rsidR="00C77C63" w:rsidRDefault="00C77C63" w:rsidP="00C77C63">
      <w:pPr>
        <w:autoSpaceDE w:val="0"/>
        <w:autoSpaceDN w:val="0"/>
        <w:adjustRightInd w:val="0"/>
        <w:ind w:left="709" w:hanging="709"/>
        <w:jc w:val="both"/>
      </w:pPr>
    </w:p>
    <w:p w:rsidR="00C77C63" w:rsidRPr="00CF38FF" w:rsidRDefault="00C77C63" w:rsidP="00C77C63">
      <w:pPr>
        <w:autoSpaceDE w:val="0"/>
        <w:autoSpaceDN w:val="0"/>
        <w:adjustRightInd w:val="0"/>
        <w:spacing w:line="360" w:lineRule="auto"/>
        <w:jc w:val="both"/>
        <w:rPr>
          <w:b/>
          <w:bCs/>
        </w:rPr>
      </w:pPr>
      <w:r w:rsidRPr="00CF38FF">
        <w:rPr>
          <w:b/>
          <w:bCs/>
        </w:rPr>
        <w:t>Project Description</w:t>
      </w:r>
    </w:p>
    <w:p w:rsidR="00C77C63" w:rsidRPr="00F20385" w:rsidRDefault="00C77C63" w:rsidP="00C77C63">
      <w:pPr>
        <w:autoSpaceDE w:val="0"/>
        <w:autoSpaceDN w:val="0"/>
        <w:adjustRightInd w:val="0"/>
        <w:spacing w:line="360" w:lineRule="auto"/>
        <w:jc w:val="both"/>
      </w:pPr>
      <w:r w:rsidRPr="00F20385">
        <w:t>Create a Web-based GAA/Football training site that advises players/managers on many of the training exercises and drills that could be carried out by the coaches and teams. The site could allow suggestions and perhaps rate the drills.</w:t>
      </w:r>
    </w:p>
    <w:p w:rsidR="00C77C63" w:rsidRPr="00CF38FF" w:rsidRDefault="00C77C63" w:rsidP="00C77C63">
      <w:pPr>
        <w:autoSpaceDE w:val="0"/>
        <w:autoSpaceDN w:val="0"/>
        <w:adjustRightInd w:val="0"/>
        <w:spacing w:line="360" w:lineRule="auto"/>
        <w:jc w:val="both"/>
        <w:rPr>
          <w:b/>
          <w:bCs/>
        </w:rPr>
      </w:pPr>
      <w:r w:rsidRPr="00CF38FF">
        <w:rPr>
          <w:b/>
          <w:bCs/>
        </w:rPr>
        <w:t>Technologies</w:t>
      </w:r>
    </w:p>
    <w:p w:rsidR="00C77C63" w:rsidRDefault="00C77C63" w:rsidP="00C77C63">
      <w:pPr>
        <w:autoSpaceDE w:val="0"/>
        <w:autoSpaceDN w:val="0"/>
        <w:adjustRightInd w:val="0"/>
        <w:spacing w:line="360" w:lineRule="auto"/>
        <w:jc w:val="both"/>
        <w:rPr>
          <w:rFonts w:ascii="TimesNewRomanPSMT" w:hAnsi="TimesNewRomanPSMT" w:cs="TimesNewRomanPSMT"/>
        </w:rPr>
      </w:pPr>
      <w:r>
        <w:rPr>
          <w:rFonts w:ascii="TimesNewRomanPSMT" w:hAnsi="TimesNewRomanPSMT" w:cs="TimesNewRomanPSMT"/>
        </w:rPr>
        <w:t>Databases, Java, JSP, UML</w:t>
      </w:r>
    </w:p>
    <w:p w:rsidR="00C77C63" w:rsidRPr="00E43596" w:rsidRDefault="00C77C63" w:rsidP="00C77C63">
      <w:pPr>
        <w:autoSpaceDE w:val="0"/>
        <w:autoSpaceDN w:val="0"/>
        <w:adjustRightInd w:val="0"/>
        <w:rPr>
          <w:b/>
        </w:rPr>
      </w:pPr>
    </w:p>
    <w:p w:rsidR="00C77C63" w:rsidRDefault="00C77C63" w:rsidP="00C77C63">
      <w:pPr>
        <w:autoSpaceDE w:val="0"/>
        <w:autoSpaceDN w:val="0"/>
        <w:adjustRightInd w:val="0"/>
        <w:rPr>
          <w:rFonts w:ascii="TimesNewRomanPSMT" w:hAnsi="TimesNewRomanPSMT" w:cs="TimesNewRomanPSMT"/>
        </w:rPr>
      </w:pPr>
      <w:r>
        <w:rPr>
          <w:b/>
          <w:sz w:val="32"/>
          <w:szCs w:val="32"/>
        </w:rPr>
        <w:t>1.7</w:t>
      </w:r>
      <w:r w:rsidRPr="005902FC">
        <w:rPr>
          <w:b/>
          <w:sz w:val="32"/>
          <w:szCs w:val="32"/>
        </w:rPr>
        <w:tab/>
      </w:r>
      <w:r>
        <w:rPr>
          <w:rFonts w:ascii="TimesNewRomanPSMT" w:hAnsi="TimesNewRomanPSMT" w:cs="TimesNewRomanPSMT"/>
          <w:b/>
          <w:sz w:val="32"/>
          <w:szCs w:val="32"/>
        </w:rPr>
        <w:t xml:space="preserve">International Student </w:t>
      </w:r>
      <w:proofErr w:type="spellStart"/>
      <w:r>
        <w:rPr>
          <w:rFonts w:ascii="TimesNewRomanPSMT" w:hAnsi="TimesNewRomanPSMT" w:cs="TimesNewRomanPSMT"/>
          <w:b/>
          <w:sz w:val="32"/>
          <w:szCs w:val="32"/>
        </w:rPr>
        <w:t>Centered</w:t>
      </w:r>
      <w:proofErr w:type="spellEnd"/>
      <w:r>
        <w:rPr>
          <w:rFonts w:ascii="TimesNewRomanPSMT" w:hAnsi="TimesNewRomanPSMT" w:cs="TimesNewRomanPSMT"/>
          <w:b/>
          <w:sz w:val="32"/>
          <w:szCs w:val="32"/>
        </w:rPr>
        <w:t xml:space="preserve"> Social Education Network</w:t>
      </w:r>
    </w:p>
    <w:p w:rsidR="00C77C63" w:rsidRDefault="00C77C63" w:rsidP="00C77C63">
      <w:pPr>
        <w:autoSpaceDE w:val="0"/>
        <w:autoSpaceDN w:val="0"/>
        <w:adjustRightInd w:val="0"/>
        <w:jc w:val="both"/>
        <w:rPr>
          <w:b/>
          <w:sz w:val="32"/>
          <w:szCs w:val="32"/>
        </w:rPr>
      </w:pPr>
    </w:p>
    <w:p w:rsidR="00C77C63" w:rsidRPr="00CF38FF" w:rsidRDefault="00C77C63" w:rsidP="00C77C63">
      <w:pPr>
        <w:autoSpaceDE w:val="0"/>
        <w:autoSpaceDN w:val="0"/>
        <w:adjustRightInd w:val="0"/>
        <w:spacing w:line="360" w:lineRule="auto"/>
        <w:jc w:val="both"/>
        <w:rPr>
          <w:b/>
          <w:bCs/>
        </w:rPr>
      </w:pPr>
      <w:r w:rsidRPr="00CF38FF">
        <w:rPr>
          <w:b/>
          <w:bCs/>
        </w:rPr>
        <w:t>Project Description</w:t>
      </w:r>
    </w:p>
    <w:p w:rsidR="00C77C63" w:rsidRPr="00F20385" w:rsidRDefault="00C77C63" w:rsidP="00C77C63">
      <w:pPr>
        <w:autoSpaceDE w:val="0"/>
        <w:autoSpaceDN w:val="0"/>
        <w:adjustRightInd w:val="0"/>
        <w:spacing w:line="360" w:lineRule="auto"/>
        <w:jc w:val="both"/>
      </w:pPr>
      <w:r w:rsidRPr="00F20385">
        <w:t>Create a Web-based Social Education Network. This network will be operated by students with experts invited to join and contribute. The network should model the Moodle-type environment except that the students are the main users, i.e., content etc. The system should allow non-anonymous students to register with the site, to add material, invite participants and provide the same type of functionality you would expect from Twitter or Facebook.</w:t>
      </w:r>
    </w:p>
    <w:p w:rsidR="00C77C63" w:rsidRDefault="00C77C63" w:rsidP="00C77C63">
      <w:pPr>
        <w:autoSpaceDE w:val="0"/>
        <w:autoSpaceDN w:val="0"/>
        <w:adjustRightInd w:val="0"/>
        <w:spacing w:line="360" w:lineRule="auto"/>
        <w:jc w:val="both"/>
        <w:rPr>
          <w:b/>
          <w:bCs/>
        </w:rPr>
      </w:pPr>
      <w:r w:rsidRPr="00CF38FF">
        <w:rPr>
          <w:b/>
          <w:bCs/>
        </w:rPr>
        <w:t>Technologies</w:t>
      </w:r>
    </w:p>
    <w:p w:rsidR="00C77C63" w:rsidRDefault="00C77C63" w:rsidP="00C77C63">
      <w:pPr>
        <w:autoSpaceDE w:val="0"/>
        <w:autoSpaceDN w:val="0"/>
        <w:adjustRightInd w:val="0"/>
        <w:spacing w:line="360" w:lineRule="auto"/>
        <w:jc w:val="both"/>
      </w:pPr>
      <w:r w:rsidRPr="00F20385">
        <w:t>Databases, Java, JSP, UML</w:t>
      </w:r>
    </w:p>
    <w:p w:rsidR="00C77C63" w:rsidRDefault="00C77C63" w:rsidP="00C77C63">
      <w:pPr>
        <w:autoSpaceDE w:val="0"/>
        <w:autoSpaceDN w:val="0"/>
        <w:adjustRightInd w:val="0"/>
        <w:spacing w:line="360" w:lineRule="auto"/>
        <w:jc w:val="both"/>
        <w:rPr>
          <w:b/>
          <w:bCs/>
        </w:rPr>
      </w:pPr>
    </w:p>
    <w:p w:rsidR="00C77C63" w:rsidRPr="00096796" w:rsidRDefault="00C77C63" w:rsidP="00C77C63">
      <w:pPr>
        <w:autoSpaceDE w:val="0"/>
        <w:autoSpaceDN w:val="0"/>
        <w:adjustRightInd w:val="0"/>
        <w:jc w:val="both"/>
        <w:rPr>
          <w:b/>
          <w:bCs/>
        </w:rPr>
      </w:pPr>
      <w:r>
        <w:rPr>
          <w:b/>
          <w:bCs/>
          <w:sz w:val="32"/>
          <w:szCs w:val="32"/>
        </w:rPr>
        <w:t>1</w:t>
      </w:r>
      <w:r w:rsidRPr="00984356">
        <w:rPr>
          <w:b/>
          <w:bCs/>
          <w:sz w:val="32"/>
          <w:szCs w:val="32"/>
        </w:rPr>
        <w:t>.8</w:t>
      </w:r>
      <w:r>
        <w:rPr>
          <w:b/>
          <w:bCs/>
        </w:rPr>
        <w:tab/>
      </w:r>
      <w:r>
        <w:rPr>
          <w:b/>
          <w:sz w:val="32"/>
          <w:szCs w:val="32"/>
        </w:rPr>
        <w:t>Web-based XML spreadsheet and graph generator</w:t>
      </w:r>
    </w:p>
    <w:p w:rsidR="00C77C63" w:rsidRDefault="00C77C63" w:rsidP="00C77C63">
      <w:pPr>
        <w:autoSpaceDE w:val="0"/>
        <w:autoSpaceDN w:val="0"/>
        <w:adjustRightInd w:val="0"/>
        <w:rPr>
          <w:b/>
          <w:bCs/>
        </w:rPr>
      </w:pPr>
    </w:p>
    <w:p w:rsidR="00C77C63" w:rsidRDefault="00C77C63" w:rsidP="00C77C63">
      <w:pPr>
        <w:autoSpaceDE w:val="0"/>
        <w:autoSpaceDN w:val="0"/>
        <w:adjustRightInd w:val="0"/>
        <w:spacing w:line="360" w:lineRule="auto"/>
        <w:rPr>
          <w:b/>
          <w:bCs/>
        </w:rPr>
      </w:pPr>
      <w:r>
        <w:rPr>
          <w:b/>
          <w:bCs/>
        </w:rPr>
        <w:t>Project Description</w:t>
      </w:r>
    </w:p>
    <w:p w:rsidR="00C77C63" w:rsidRDefault="00C77C63" w:rsidP="00C77C63">
      <w:pPr>
        <w:autoSpaceDE w:val="0"/>
        <w:autoSpaceDN w:val="0"/>
        <w:adjustRightInd w:val="0"/>
        <w:spacing w:line="360" w:lineRule="auto"/>
        <w:jc w:val="both"/>
      </w:pPr>
      <w:r>
        <w:t>Create a Web-based XML spreadsheet and graph generator. The system should allow the user to enter spreadsheet data (numerical data) into a Web-based spreadsheet system. The system must then store that data entered into XML format. The system will also be capable of reading this data and producing a variety of image-based graphs to represent the data visually.</w:t>
      </w:r>
    </w:p>
    <w:p w:rsidR="00C77C63" w:rsidRDefault="00C77C63" w:rsidP="00C77C63">
      <w:pPr>
        <w:autoSpaceDE w:val="0"/>
        <w:autoSpaceDN w:val="0"/>
        <w:adjustRightInd w:val="0"/>
        <w:spacing w:line="360" w:lineRule="auto"/>
        <w:rPr>
          <w:b/>
          <w:bCs/>
          <w:lang w:val="fr-FR"/>
        </w:rPr>
      </w:pPr>
      <w:r>
        <w:rPr>
          <w:b/>
          <w:bCs/>
          <w:lang w:val="fr-FR"/>
        </w:rPr>
        <w:t>Technologies</w:t>
      </w:r>
    </w:p>
    <w:p w:rsidR="00C77C63" w:rsidRPr="00F20385" w:rsidRDefault="00C77C63" w:rsidP="00C77C63">
      <w:pPr>
        <w:autoSpaceDE w:val="0"/>
        <w:autoSpaceDN w:val="0"/>
        <w:adjustRightInd w:val="0"/>
        <w:spacing w:line="360" w:lineRule="auto"/>
        <w:jc w:val="both"/>
      </w:pPr>
      <w:r w:rsidRPr="00F20385">
        <w:t>Java, JSP, Databases, XML, UML</w:t>
      </w:r>
    </w:p>
    <w:p w:rsidR="00C77C63" w:rsidRDefault="00C77C63" w:rsidP="00C77C63">
      <w:pPr>
        <w:autoSpaceDE w:val="0"/>
        <w:autoSpaceDN w:val="0"/>
        <w:adjustRightInd w:val="0"/>
        <w:spacing w:line="360" w:lineRule="auto"/>
      </w:pPr>
    </w:p>
    <w:p w:rsidR="00C77C63" w:rsidRPr="00F20385" w:rsidRDefault="00C77C63" w:rsidP="00C77C63">
      <w:pPr>
        <w:autoSpaceDE w:val="0"/>
        <w:autoSpaceDN w:val="0"/>
        <w:adjustRightInd w:val="0"/>
        <w:jc w:val="both"/>
      </w:pPr>
    </w:p>
    <w:p w:rsidR="00C77C63" w:rsidRPr="00CE7D49" w:rsidRDefault="00C77C63" w:rsidP="00C77C63">
      <w:pPr>
        <w:rPr>
          <w:lang w:val="fr-FR"/>
        </w:rPr>
      </w:pPr>
    </w:p>
    <w:p w:rsidR="00C77C63" w:rsidRDefault="00C77C63" w:rsidP="00C77C63">
      <w:pPr>
        <w:spacing w:line="360" w:lineRule="auto"/>
        <w:rPr>
          <w:rFonts w:ascii="Arial" w:hAnsi="Arial" w:cs="Arial"/>
          <w:b/>
          <w:bCs/>
          <w:sz w:val="28"/>
          <w:lang w:val="fr-FR"/>
        </w:rPr>
      </w:pPr>
    </w:p>
    <w:p w:rsidR="00C77C63" w:rsidRDefault="00C77C63" w:rsidP="00C77C63">
      <w:pPr>
        <w:spacing w:line="360" w:lineRule="auto"/>
        <w:rPr>
          <w:rFonts w:ascii="Arial" w:hAnsi="Arial" w:cs="Arial"/>
          <w:b/>
          <w:bCs/>
          <w:sz w:val="28"/>
          <w:lang w:val="fr-FR"/>
        </w:rPr>
      </w:pPr>
    </w:p>
    <w:p w:rsidR="0080775A" w:rsidRDefault="0080775A" w:rsidP="0080775A">
      <w:pPr>
        <w:spacing w:line="360" w:lineRule="auto"/>
        <w:rPr>
          <w:lang w:val="en-IE"/>
        </w:rPr>
      </w:pPr>
    </w:p>
    <w:p w:rsidR="0080775A" w:rsidRPr="003D097D" w:rsidRDefault="0080775A" w:rsidP="0080775A">
      <w:pPr>
        <w:rPr>
          <w:b/>
          <w:bCs/>
          <w:sz w:val="36"/>
          <w:szCs w:val="36"/>
        </w:rPr>
      </w:pPr>
      <w:r>
        <w:rPr>
          <w:b/>
          <w:sz w:val="36"/>
          <w:szCs w:val="36"/>
        </w:rPr>
        <w:t>2</w:t>
      </w:r>
      <w:r>
        <w:rPr>
          <w:b/>
          <w:bCs/>
          <w:sz w:val="36"/>
          <w:szCs w:val="36"/>
        </w:rPr>
        <w:t xml:space="preserve"> </w:t>
      </w:r>
      <w:r>
        <w:rPr>
          <w:b/>
          <w:bCs/>
          <w:sz w:val="36"/>
          <w:szCs w:val="36"/>
        </w:rPr>
        <w:tab/>
        <w:t xml:space="preserve">Simon </w:t>
      </w:r>
      <w:proofErr w:type="spellStart"/>
      <w:r>
        <w:rPr>
          <w:b/>
          <w:bCs/>
          <w:sz w:val="36"/>
          <w:szCs w:val="36"/>
        </w:rPr>
        <w:t>McLoughlin</w:t>
      </w:r>
      <w:proofErr w:type="spellEnd"/>
    </w:p>
    <w:p w:rsidR="0080775A" w:rsidRDefault="0080775A" w:rsidP="0080775A"/>
    <w:p w:rsidR="0080775A" w:rsidRDefault="0080775A" w:rsidP="0080775A"/>
    <w:p w:rsidR="0080775A" w:rsidRPr="005F29D0" w:rsidRDefault="0080775A" w:rsidP="0080775A">
      <w:pPr>
        <w:ind w:left="709" w:hanging="709"/>
        <w:rPr>
          <w:b/>
          <w:bCs/>
          <w:color w:val="000000" w:themeColor="text1"/>
          <w:sz w:val="32"/>
          <w:szCs w:val="32"/>
          <w:shd w:val="clear" w:color="auto" w:fill="FFFFFF"/>
        </w:rPr>
      </w:pPr>
      <w:r>
        <w:rPr>
          <w:b/>
          <w:bCs/>
          <w:color w:val="000000" w:themeColor="text1"/>
          <w:sz w:val="32"/>
          <w:szCs w:val="32"/>
          <w:shd w:val="clear" w:color="auto" w:fill="FFFFFF"/>
        </w:rPr>
        <w:t>2</w:t>
      </w:r>
      <w:r w:rsidRPr="005F29D0">
        <w:rPr>
          <w:b/>
          <w:bCs/>
          <w:color w:val="000000" w:themeColor="text1"/>
          <w:sz w:val="32"/>
          <w:szCs w:val="32"/>
          <w:shd w:val="clear" w:color="auto" w:fill="FFFFFF"/>
        </w:rPr>
        <w:t>.1</w:t>
      </w:r>
      <w:r w:rsidRPr="005F29D0">
        <w:rPr>
          <w:b/>
          <w:bCs/>
          <w:color w:val="000000" w:themeColor="text1"/>
          <w:sz w:val="32"/>
          <w:szCs w:val="32"/>
          <w:shd w:val="clear" w:color="auto" w:fill="FFFFFF"/>
        </w:rPr>
        <w:tab/>
        <w:t>Electronic menu system for the JCM Hospital (James Connolly Memorial)</w:t>
      </w:r>
    </w:p>
    <w:p w:rsidR="0080775A" w:rsidRPr="005F29D0" w:rsidRDefault="0080775A" w:rsidP="0080775A">
      <w:pPr>
        <w:rPr>
          <w:color w:val="000000" w:themeColor="text1"/>
          <w:shd w:val="clear" w:color="auto" w:fill="FFFFFF"/>
        </w:rPr>
      </w:pPr>
    </w:p>
    <w:p w:rsidR="0080775A" w:rsidRPr="005F29D0" w:rsidRDefault="0080775A" w:rsidP="0080775A">
      <w:pPr>
        <w:spacing w:line="360" w:lineRule="auto"/>
        <w:rPr>
          <w:color w:val="000000" w:themeColor="text1"/>
          <w:shd w:val="clear" w:color="auto" w:fill="FFFFFF"/>
        </w:rPr>
      </w:pPr>
      <w:r w:rsidRPr="005F29D0">
        <w:rPr>
          <w:color w:val="000000" w:themeColor="text1"/>
          <w:shd w:val="clear" w:color="auto" w:fill="FFFFFF"/>
        </w:rPr>
        <w:t xml:space="preserve">The catering department at the JCM currently require a smartphone application that will allow patients to choose their meals on a daily basis. Currently this is paper based and the menus are only in English so some non-English speaking patients cannot even read them. This app will be multi-lingual and allow most patients to select their meal using their smartphone or a tablet provided in the ward. There are other features the app might provide too such as stock updates </w:t>
      </w:r>
      <w:proofErr w:type="spellStart"/>
      <w:r w:rsidRPr="005F29D0">
        <w:rPr>
          <w:color w:val="000000" w:themeColor="text1"/>
          <w:shd w:val="clear" w:color="auto" w:fill="FFFFFF"/>
        </w:rPr>
        <w:t>etc</w:t>
      </w:r>
      <w:proofErr w:type="spellEnd"/>
      <w:r w:rsidRPr="005F29D0">
        <w:rPr>
          <w:color w:val="000000" w:themeColor="text1"/>
          <w:shd w:val="clear" w:color="auto" w:fill="FFFFFF"/>
        </w:rPr>
        <w:t xml:space="preserve"> or whether a patient is fasting. This is a real world application and the student(s) will be meeting with catering in the JCM so looking for dedicated student(s).</w:t>
      </w:r>
    </w:p>
    <w:p w:rsidR="0080775A" w:rsidRPr="005F29D0" w:rsidRDefault="0080775A" w:rsidP="0080775A">
      <w:pPr>
        <w:spacing w:line="360" w:lineRule="auto"/>
        <w:rPr>
          <w:color w:val="000000" w:themeColor="text1"/>
          <w:shd w:val="clear" w:color="auto" w:fill="FFFFFF"/>
        </w:rPr>
      </w:pPr>
      <w:r w:rsidRPr="005F29D0">
        <w:rPr>
          <w:b/>
          <w:color w:val="000000" w:themeColor="text1"/>
          <w:shd w:val="clear" w:color="auto" w:fill="FFFFFF"/>
        </w:rPr>
        <w:t>Prerequisites:</w:t>
      </w:r>
      <w:r w:rsidRPr="005F29D0">
        <w:rPr>
          <w:color w:val="000000" w:themeColor="text1"/>
          <w:shd w:val="clear" w:color="auto" w:fill="FFFFFF"/>
        </w:rPr>
        <w:t xml:space="preserve"> Strong programming skills, Interest in Mobile Application Development.</w:t>
      </w:r>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Mobile App development (Android, Objective C, Phone Gap), Network Programming, Databases.</w:t>
      </w:r>
    </w:p>
    <w:p w:rsidR="0080775A" w:rsidRDefault="0080775A" w:rsidP="0080775A">
      <w:pPr>
        <w:spacing w:line="360" w:lineRule="auto"/>
        <w:rPr>
          <w:b/>
          <w:bCs/>
          <w:color w:val="000000" w:themeColor="text1"/>
          <w:shd w:val="clear" w:color="auto" w:fill="FFFFFF"/>
        </w:rPr>
      </w:pPr>
    </w:p>
    <w:p w:rsidR="0080775A" w:rsidRPr="005F29D0" w:rsidRDefault="0080775A" w:rsidP="0080775A">
      <w:pPr>
        <w:spacing w:line="360" w:lineRule="auto"/>
        <w:rPr>
          <w:color w:val="000000" w:themeColor="text1"/>
          <w:shd w:val="clear" w:color="auto" w:fill="FFFFFF"/>
        </w:rPr>
      </w:pPr>
      <w:r>
        <w:rPr>
          <w:b/>
          <w:bCs/>
          <w:color w:val="000000" w:themeColor="text1"/>
          <w:sz w:val="32"/>
          <w:szCs w:val="32"/>
          <w:shd w:val="clear" w:color="auto" w:fill="FFFFFF"/>
        </w:rPr>
        <w:t>2</w:t>
      </w:r>
      <w:r w:rsidRPr="005F29D0">
        <w:rPr>
          <w:b/>
          <w:bCs/>
          <w:color w:val="000000" w:themeColor="text1"/>
          <w:sz w:val="32"/>
          <w:szCs w:val="32"/>
          <w:shd w:val="clear" w:color="auto" w:fill="FFFFFF"/>
        </w:rPr>
        <w:t>.2</w:t>
      </w:r>
      <w:r w:rsidRPr="005F29D0">
        <w:rPr>
          <w:b/>
          <w:bCs/>
          <w:color w:val="000000" w:themeColor="text1"/>
          <w:sz w:val="32"/>
          <w:szCs w:val="32"/>
          <w:shd w:val="clear" w:color="auto" w:fill="FFFFFF"/>
        </w:rPr>
        <w:tab/>
        <w:t>Language Speed Testing for Image Processing</w:t>
      </w:r>
      <w:r>
        <w:rPr>
          <w:color w:val="000000" w:themeColor="text1"/>
        </w:rPr>
        <w:br/>
      </w:r>
      <w:proofErr w:type="gramStart"/>
      <w:r w:rsidRPr="005F29D0">
        <w:rPr>
          <w:color w:val="000000" w:themeColor="text1"/>
          <w:shd w:val="clear" w:color="auto" w:fill="FFFFFF"/>
        </w:rPr>
        <w:t>There</w:t>
      </w:r>
      <w:proofErr w:type="gramEnd"/>
      <w:r w:rsidRPr="005F29D0">
        <w:rPr>
          <w:color w:val="000000" w:themeColor="text1"/>
          <w:shd w:val="clear" w:color="auto" w:fill="FFFFFF"/>
        </w:rPr>
        <w:t xml:space="preserve"> is quite a bit of debate as to the speed performance of Java vs. .NET vs. C++ for doing computationally expensive tasks such as image processing. This project will compare and contrast the execution time for common image processing routines such as </w:t>
      </w:r>
      <w:proofErr w:type="spellStart"/>
      <w:r w:rsidRPr="005F29D0">
        <w:rPr>
          <w:color w:val="000000" w:themeColor="text1"/>
          <w:shd w:val="clear" w:color="auto" w:fill="FFFFFF"/>
        </w:rPr>
        <w:t>thresholding</w:t>
      </w:r>
      <w:proofErr w:type="spellEnd"/>
      <w:r w:rsidRPr="005F29D0">
        <w:rPr>
          <w:color w:val="000000" w:themeColor="text1"/>
          <w:shd w:val="clear" w:color="auto" w:fill="FFFFFF"/>
        </w:rPr>
        <w:t>, edge detection etc. This facility could also be made web-based if time permits.</w:t>
      </w:r>
      <w:r w:rsidRPr="005F29D0">
        <w:rPr>
          <w:color w:val="000000" w:themeColor="text1"/>
        </w:rPr>
        <w:br/>
      </w:r>
      <w:r w:rsidRPr="005F29D0">
        <w:rPr>
          <w:color w:val="000000" w:themeColor="text1"/>
        </w:rPr>
        <w:br/>
      </w: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w:t>
      </w:r>
      <w:proofErr w:type="gramStart"/>
      <w:r w:rsidRPr="005F29D0">
        <w:rPr>
          <w:color w:val="000000" w:themeColor="text1"/>
          <w:shd w:val="clear" w:color="auto" w:fill="FFFFFF"/>
        </w:rPr>
        <w:t>Interest in learning new languages.</w:t>
      </w:r>
      <w:proofErr w:type="gramEnd"/>
      <w:r w:rsidRPr="005F29D0">
        <w:rPr>
          <w:color w:val="000000" w:themeColor="text1"/>
          <w:shd w:val="clear" w:color="auto" w:fill="FFFFFF"/>
        </w:rPr>
        <w:t xml:space="preserve"> </w:t>
      </w:r>
      <w:proofErr w:type="gramStart"/>
      <w:r w:rsidRPr="005F29D0">
        <w:rPr>
          <w:color w:val="000000" w:themeColor="text1"/>
          <w:shd w:val="clear" w:color="auto" w:fill="FFFFFF"/>
        </w:rPr>
        <w:t>Interest in image processing.</w:t>
      </w:r>
      <w:proofErr w:type="gramEnd"/>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Java, C#, C++, Image Processing, Analysis of algorithms.</w:t>
      </w:r>
    </w:p>
    <w:p w:rsidR="0080775A" w:rsidRDefault="0080775A" w:rsidP="0080775A">
      <w:pPr>
        <w:spacing w:line="360" w:lineRule="auto"/>
        <w:rPr>
          <w:b/>
          <w:bCs/>
          <w:color w:val="000000" w:themeColor="text1"/>
          <w:shd w:val="clear" w:color="auto" w:fill="FFFFFF"/>
        </w:rPr>
      </w:pPr>
    </w:p>
    <w:p w:rsidR="0080775A" w:rsidRPr="005F29D0" w:rsidRDefault="0080775A" w:rsidP="0080775A">
      <w:pPr>
        <w:spacing w:line="360" w:lineRule="auto"/>
        <w:rPr>
          <w:b/>
          <w:bCs/>
          <w:color w:val="000000" w:themeColor="text1"/>
          <w:sz w:val="32"/>
          <w:szCs w:val="32"/>
          <w:shd w:val="clear" w:color="auto" w:fill="FFFFFF"/>
        </w:rPr>
      </w:pPr>
      <w:r>
        <w:rPr>
          <w:b/>
          <w:bCs/>
          <w:color w:val="000000" w:themeColor="text1"/>
          <w:sz w:val="32"/>
          <w:szCs w:val="32"/>
          <w:shd w:val="clear" w:color="auto" w:fill="FFFFFF"/>
        </w:rPr>
        <w:t>2</w:t>
      </w:r>
      <w:r w:rsidRPr="005F29D0">
        <w:rPr>
          <w:b/>
          <w:bCs/>
          <w:color w:val="000000" w:themeColor="text1"/>
          <w:sz w:val="32"/>
          <w:szCs w:val="32"/>
          <w:shd w:val="clear" w:color="auto" w:fill="FFFFFF"/>
        </w:rPr>
        <w:t>.3</w:t>
      </w:r>
      <w:r w:rsidRPr="005F29D0">
        <w:rPr>
          <w:b/>
          <w:bCs/>
          <w:color w:val="000000" w:themeColor="text1"/>
          <w:sz w:val="32"/>
          <w:szCs w:val="32"/>
          <w:shd w:val="clear" w:color="auto" w:fill="FFFFFF"/>
        </w:rPr>
        <w:tab/>
      </w:r>
      <w:proofErr w:type="spellStart"/>
      <w:r w:rsidRPr="005F29D0">
        <w:rPr>
          <w:b/>
          <w:bCs/>
          <w:color w:val="000000" w:themeColor="text1"/>
          <w:sz w:val="32"/>
          <w:szCs w:val="32"/>
          <w:shd w:val="clear" w:color="auto" w:fill="FFFFFF"/>
        </w:rPr>
        <w:t>Rangefinding</w:t>
      </w:r>
      <w:proofErr w:type="spellEnd"/>
      <w:r w:rsidRPr="005F29D0">
        <w:rPr>
          <w:b/>
          <w:bCs/>
          <w:color w:val="000000" w:themeColor="text1"/>
          <w:sz w:val="32"/>
          <w:szCs w:val="32"/>
          <w:shd w:val="clear" w:color="auto" w:fill="FFFFFF"/>
        </w:rPr>
        <w:t xml:space="preserve"> on a plane</w:t>
      </w:r>
    </w:p>
    <w:p w:rsidR="0080775A" w:rsidRPr="005F29D0" w:rsidRDefault="0080775A" w:rsidP="0080775A">
      <w:pPr>
        <w:spacing w:line="360" w:lineRule="auto"/>
        <w:rPr>
          <w:bCs/>
          <w:color w:val="000000" w:themeColor="text1"/>
          <w:shd w:val="clear" w:color="auto" w:fill="FFFFFF"/>
        </w:rPr>
      </w:pPr>
      <w:r w:rsidRPr="005F29D0">
        <w:rPr>
          <w:bCs/>
          <w:color w:val="000000" w:themeColor="text1"/>
          <w:shd w:val="clear" w:color="auto" w:fill="FFFFFF"/>
        </w:rPr>
        <w:t xml:space="preserve">No not the aerial variety, the flat variety. A current problem that exists is how to best find the distance (range) to a point detected in an image under the constraint that the point </w:t>
      </w:r>
      <w:proofErr w:type="gramStart"/>
      <w:r w:rsidRPr="005F29D0">
        <w:rPr>
          <w:bCs/>
          <w:color w:val="000000" w:themeColor="text1"/>
          <w:shd w:val="clear" w:color="auto" w:fill="FFFFFF"/>
        </w:rPr>
        <w:t>lies</w:t>
      </w:r>
      <w:proofErr w:type="gramEnd"/>
      <w:r w:rsidRPr="005F29D0">
        <w:rPr>
          <w:bCs/>
          <w:color w:val="000000" w:themeColor="text1"/>
          <w:shd w:val="clear" w:color="auto" w:fill="FFFFFF"/>
        </w:rPr>
        <w:t xml:space="preserve"> on a </w:t>
      </w:r>
      <w:r w:rsidRPr="005F29D0">
        <w:rPr>
          <w:bCs/>
          <w:color w:val="000000" w:themeColor="text1"/>
          <w:shd w:val="clear" w:color="auto" w:fill="FFFFFF"/>
        </w:rPr>
        <w:lastRenderedPageBreak/>
        <w:t>plane. The real world equivalent of this is where a vehicle is travelling along a road with a camera mounted on it and it is analysing features on the road, like road markings etc. Frequently, the distance or range to the feature from the camera is required. A number of ways exist to find this but which is most accurate and robust- this project will answer this question.</w:t>
      </w:r>
    </w:p>
    <w:p w:rsidR="0080775A" w:rsidRPr="005F29D0" w:rsidRDefault="0080775A" w:rsidP="0080775A">
      <w:pPr>
        <w:spacing w:line="360" w:lineRule="auto"/>
        <w:rPr>
          <w:b/>
          <w:bCs/>
          <w:color w:val="000000" w:themeColor="text1"/>
          <w:shd w:val="clear" w:color="auto" w:fill="FFFFFF"/>
        </w:rPr>
      </w:pP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w:t>
      </w:r>
      <w:proofErr w:type="gramStart"/>
      <w:r w:rsidRPr="005F29D0">
        <w:rPr>
          <w:color w:val="000000" w:themeColor="text1"/>
          <w:shd w:val="clear" w:color="auto" w:fill="FFFFFF"/>
        </w:rPr>
        <w:t>Interest image processing.</w:t>
      </w:r>
      <w:proofErr w:type="gramEnd"/>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Java, C#, Image Processing.</w:t>
      </w:r>
    </w:p>
    <w:p w:rsidR="0080775A" w:rsidRPr="005F29D0" w:rsidRDefault="0080775A" w:rsidP="0080775A">
      <w:pPr>
        <w:spacing w:line="360" w:lineRule="auto"/>
        <w:rPr>
          <w:b/>
          <w:bCs/>
          <w:color w:val="000000" w:themeColor="text1"/>
          <w:shd w:val="clear" w:color="auto" w:fill="FFFFFF"/>
        </w:rPr>
      </w:pPr>
      <w:r>
        <w:rPr>
          <w:b/>
          <w:bCs/>
          <w:color w:val="000000" w:themeColor="text1"/>
          <w:sz w:val="32"/>
          <w:szCs w:val="32"/>
          <w:shd w:val="clear" w:color="auto" w:fill="FFFFFF"/>
        </w:rPr>
        <w:t>2</w:t>
      </w:r>
      <w:r w:rsidRPr="005F29D0">
        <w:rPr>
          <w:b/>
          <w:bCs/>
          <w:color w:val="000000" w:themeColor="text1"/>
          <w:sz w:val="32"/>
          <w:szCs w:val="32"/>
          <w:shd w:val="clear" w:color="auto" w:fill="FFFFFF"/>
        </w:rPr>
        <w:t>.4</w:t>
      </w:r>
      <w:r w:rsidRPr="005F29D0">
        <w:rPr>
          <w:b/>
          <w:bCs/>
          <w:color w:val="000000" w:themeColor="text1"/>
          <w:sz w:val="32"/>
          <w:szCs w:val="32"/>
          <w:shd w:val="clear" w:color="auto" w:fill="FFFFFF"/>
        </w:rPr>
        <w:tab/>
        <w:t>People Detection/Surveillance from a live webcam</w:t>
      </w:r>
      <w:r>
        <w:rPr>
          <w:color w:val="000000" w:themeColor="text1"/>
        </w:rPr>
        <w:br/>
      </w:r>
      <w:proofErr w:type="gramStart"/>
      <w:r w:rsidRPr="005F29D0">
        <w:rPr>
          <w:color w:val="000000" w:themeColor="text1"/>
          <w:shd w:val="clear" w:color="auto" w:fill="FFFFFF"/>
        </w:rPr>
        <w:t>In</w:t>
      </w:r>
      <w:proofErr w:type="gramEnd"/>
      <w:r w:rsidRPr="005F29D0">
        <w:rPr>
          <w:color w:val="000000" w:themeColor="text1"/>
          <w:shd w:val="clear" w:color="auto" w:fill="FFFFFF"/>
        </w:rPr>
        <w:t xml:space="preserve"> this project the student will develop a computer vision based surveillance system that identifies people entering the cameras field of view. The motion pattern of the people may also be extracted to identify suspicious movement. Through Java/C++, a set of images will be provided from a live webcam in real time. The images will then be processed efficiently in Java so that moving objects can be extracted and classified according to their shape or other visual cues. Suspicious movements may also be flagged by </w:t>
      </w:r>
      <w:proofErr w:type="spellStart"/>
      <w:r w:rsidRPr="005F29D0">
        <w:rPr>
          <w:color w:val="000000" w:themeColor="text1"/>
          <w:shd w:val="clear" w:color="auto" w:fill="FFFFFF"/>
        </w:rPr>
        <w:t>analyzing</w:t>
      </w:r>
      <w:proofErr w:type="spellEnd"/>
      <w:r w:rsidRPr="005F29D0">
        <w:rPr>
          <w:color w:val="000000" w:themeColor="text1"/>
          <w:shd w:val="clear" w:color="auto" w:fill="FFFFFF"/>
        </w:rPr>
        <w:t xml:space="preserve"> unusual motion patterns. The development for this project will be mainly done in Java with some C programming for image acquisition.</w:t>
      </w:r>
      <w:r w:rsidRPr="005F29D0">
        <w:rPr>
          <w:color w:val="000000" w:themeColor="text1"/>
        </w:rPr>
        <w:br/>
      </w:r>
      <w:r w:rsidRPr="005F29D0">
        <w:rPr>
          <w:color w:val="000000" w:themeColor="text1"/>
        </w:rPr>
        <w:br/>
      </w: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Interest in Computer Vision</w:t>
      </w:r>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Java, Computer Vision Expertise, Hardware Interfacing</w:t>
      </w:r>
      <w:r w:rsidRPr="005F29D0">
        <w:rPr>
          <w:rStyle w:val="apple-converted-space"/>
          <w:color w:val="000000" w:themeColor="text1"/>
          <w:shd w:val="clear" w:color="auto" w:fill="FFFFFF"/>
        </w:rPr>
        <w:t> </w:t>
      </w:r>
      <w:r w:rsidRPr="005F29D0">
        <w:rPr>
          <w:color w:val="000000" w:themeColor="text1"/>
        </w:rPr>
        <w:br/>
      </w:r>
      <w:r w:rsidRPr="005F29D0">
        <w:rPr>
          <w:color w:val="000000" w:themeColor="text1"/>
        </w:rPr>
        <w:br/>
      </w:r>
      <w:r>
        <w:rPr>
          <w:b/>
          <w:bCs/>
          <w:color w:val="000000" w:themeColor="text1"/>
          <w:sz w:val="32"/>
          <w:szCs w:val="32"/>
          <w:shd w:val="clear" w:color="auto" w:fill="FFFFFF"/>
        </w:rPr>
        <w:t>2</w:t>
      </w:r>
      <w:r w:rsidRPr="005F29D0">
        <w:rPr>
          <w:b/>
          <w:bCs/>
          <w:color w:val="000000" w:themeColor="text1"/>
          <w:sz w:val="32"/>
          <w:szCs w:val="32"/>
          <w:shd w:val="clear" w:color="auto" w:fill="FFFFFF"/>
        </w:rPr>
        <w:t>.5</w:t>
      </w:r>
      <w:r w:rsidRPr="005F29D0">
        <w:rPr>
          <w:b/>
          <w:bCs/>
          <w:color w:val="000000" w:themeColor="text1"/>
          <w:sz w:val="32"/>
          <w:szCs w:val="32"/>
          <w:shd w:val="clear" w:color="auto" w:fill="FFFFFF"/>
        </w:rPr>
        <w:tab/>
        <w:t>Image Mining Tool</w:t>
      </w:r>
    </w:p>
    <w:p w:rsidR="0080775A" w:rsidRPr="005F29D0" w:rsidRDefault="0080775A" w:rsidP="0080775A">
      <w:pPr>
        <w:spacing w:line="360" w:lineRule="auto"/>
        <w:rPr>
          <w:color w:val="000000" w:themeColor="text1"/>
          <w:shd w:val="clear" w:color="auto" w:fill="FFFFFF"/>
        </w:rPr>
      </w:pPr>
      <w:r w:rsidRPr="005F29D0">
        <w:rPr>
          <w:color w:val="000000" w:themeColor="text1"/>
          <w:shd w:val="clear" w:color="auto" w:fill="FFFFFF"/>
        </w:rPr>
        <w:t>The area of Data Mining involves discovering patterns or knowledge in large data sets. These data sets may be numeric, text based, image based etc. When it comes to mining large image sets, the images will typically need to be processed to extract higher level information than the raw pixel data. This higher level information might be object edges, colours, shapes etc. An image mining tool would facilitate this pre-processing and formatting of data so more traditional data mining approaches could be taken on the extracted information.</w:t>
      </w:r>
    </w:p>
    <w:p w:rsidR="0080775A" w:rsidRPr="005F29D0" w:rsidRDefault="0080775A" w:rsidP="0080775A">
      <w:pPr>
        <w:spacing w:line="360" w:lineRule="auto"/>
        <w:rPr>
          <w:color w:val="000000" w:themeColor="text1"/>
          <w:shd w:val="clear" w:color="auto" w:fill="FFFFFF"/>
        </w:rPr>
      </w:pPr>
      <w:r w:rsidRPr="005F29D0">
        <w:rPr>
          <w:b/>
          <w:color w:val="000000" w:themeColor="text1"/>
          <w:shd w:val="clear" w:color="auto" w:fill="FFFFFF"/>
        </w:rPr>
        <w:t>Prerequisites:</w:t>
      </w:r>
      <w:r w:rsidRPr="005F29D0">
        <w:rPr>
          <w:color w:val="000000" w:themeColor="text1"/>
          <w:shd w:val="clear" w:color="auto" w:fill="FFFFFF"/>
        </w:rPr>
        <w:t xml:space="preserve"> Good programming skills, interest in Image Processing and Data Mining.</w:t>
      </w:r>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Java, Image Processing, Data Mining.</w:t>
      </w:r>
    </w:p>
    <w:p w:rsidR="0080775A" w:rsidRDefault="0080775A" w:rsidP="0080775A">
      <w:pPr>
        <w:spacing w:line="360" w:lineRule="auto"/>
        <w:rPr>
          <w:color w:val="000000" w:themeColor="text1"/>
          <w:shd w:val="clear" w:color="auto" w:fill="FFFFFF"/>
        </w:rPr>
      </w:pPr>
      <w:r w:rsidRPr="005F29D0">
        <w:rPr>
          <w:color w:val="000000" w:themeColor="text1"/>
        </w:rPr>
        <w:lastRenderedPageBreak/>
        <w:br/>
      </w:r>
      <w:r>
        <w:rPr>
          <w:b/>
          <w:bCs/>
          <w:color w:val="000000" w:themeColor="text1"/>
          <w:sz w:val="32"/>
          <w:szCs w:val="32"/>
          <w:shd w:val="clear" w:color="auto" w:fill="FFFFFF"/>
        </w:rPr>
        <w:t>2</w:t>
      </w:r>
      <w:r w:rsidRPr="005F29D0">
        <w:rPr>
          <w:b/>
          <w:bCs/>
          <w:color w:val="000000" w:themeColor="text1"/>
          <w:sz w:val="32"/>
          <w:szCs w:val="32"/>
          <w:shd w:val="clear" w:color="auto" w:fill="FFFFFF"/>
        </w:rPr>
        <w:t>.6</w:t>
      </w:r>
      <w:r w:rsidRPr="005F29D0">
        <w:rPr>
          <w:b/>
          <w:bCs/>
          <w:color w:val="000000" w:themeColor="text1"/>
          <w:sz w:val="32"/>
          <w:szCs w:val="32"/>
          <w:shd w:val="clear" w:color="auto" w:fill="FFFFFF"/>
        </w:rPr>
        <w:tab/>
        <w:t>Golf range finder</w:t>
      </w:r>
      <w:r>
        <w:rPr>
          <w:color w:val="000000" w:themeColor="text1"/>
        </w:rPr>
        <w:br/>
      </w:r>
      <w:proofErr w:type="gramStart"/>
      <w:r w:rsidRPr="005F29D0">
        <w:rPr>
          <w:color w:val="000000" w:themeColor="text1"/>
          <w:shd w:val="clear" w:color="auto" w:fill="FFFFFF"/>
        </w:rPr>
        <w:t>A</w:t>
      </w:r>
      <w:proofErr w:type="gramEnd"/>
      <w:r w:rsidRPr="005F29D0">
        <w:rPr>
          <w:color w:val="000000" w:themeColor="text1"/>
          <w:shd w:val="clear" w:color="auto" w:fill="FFFFFF"/>
        </w:rPr>
        <w:t xml:space="preserve"> valuable tool for the recreational golfer is a range finder whereby they can estimate the distance to the hole through an optical viewfinder. Such instruments are effective when the height of the flag is standard and so its size due to perspective projection reveals the distance to the hole. A similar instrument is proposed based on using a mobile phone camera or a point and shoot camera. The flag may even be located in the digital image automatically using image processing routines and the projected image size and distance to hole calculated using standard formulae. The development will be done in Java (Android).</w:t>
      </w:r>
      <w:r w:rsidRPr="005F29D0">
        <w:rPr>
          <w:color w:val="000000" w:themeColor="text1"/>
        </w:rPr>
        <w:br/>
      </w:r>
      <w:r w:rsidRPr="005F29D0">
        <w:rPr>
          <w:color w:val="000000" w:themeColor="text1"/>
        </w:rPr>
        <w:br/>
      </w: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Interest in Mobile Computing and Computer Vision</w:t>
      </w:r>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Java (Android), Computer Vision and Mobile Computing Expertise.</w:t>
      </w:r>
    </w:p>
    <w:p w:rsidR="0080775A" w:rsidRPr="005F29D0" w:rsidRDefault="0080775A" w:rsidP="0080775A">
      <w:pPr>
        <w:spacing w:line="360" w:lineRule="auto"/>
        <w:rPr>
          <w:color w:val="000000" w:themeColor="text1"/>
        </w:rPr>
      </w:pPr>
    </w:p>
    <w:p w:rsidR="0080775A" w:rsidRDefault="0080775A" w:rsidP="0080775A">
      <w:pPr>
        <w:spacing w:line="360" w:lineRule="auto"/>
        <w:rPr>
          <w:b/>
          <w:bCs/>
          <w:color w:val="000000" w:themeColor="text1"/>
          <w:sz w:val="32"/>
          <w:szCs w:val="32"/>
          <w:shd w:val="clear" w:color="auto" w:fill="FFFFFF"/>
        </w:rPr>
      </w:pPr>
      <w:r>
        <w:rPr>
          <w:b/>
          <w:bCs/>
          <w:color w:val="000000" w:themeColor="text1"/>
          <w:sz w:val="32"/>
          <w:szCs w:val="32"/>
          <w:shd w:val="clear" w:color="auto" w:fill="FFFFFF"/>
        </w:rPr>
        <w:t>2</w:t>
      </w:r>
      <w:r w:rsidRPr="005F29D0">
        <w:rPr>
          <w:b/>
          <w:bCs/>
          <w:color w:val="000000" w:themeColor="text1"/>
          <w:sz w:val="32"/>
          <w:szCs w:val="32"/>
          <w:shd w:val="clear" w:color="auto" w:fill="FFFFFF"/>
        </w:rPr>
        <w:t>.7</w:t>
      </w:r>
      <w:r w:rsidRPr="005F29D0">
        <w:rPr>
          <w:b/>
          <w:bCs/>
          <w:color w:val="000000" w:themeColor="text1"/>
          <w:sz w:val="32"/>
          <w:szCs w:val="32"/>
          <w:shd w:val="clear" w:color="auto" w:fill="FFFFFF"/>
        </w:rPr>
        <w:tab/>
        <w:t>Shank Detection</w:t>
      </w:r>
      <w:r>
        <w:rPr>
          <w:color w:val="000000" w:themeColor="text1"/>
        </w:rPr>
        <w:br/>
      </w:r>
      <w:r w:rsidRPr="005F29D0">
        <w:rPr>
          <w:color w:val="000000" w:themeColor="text1"/>
          <w:shd w:val="clear" w:color="auto" w:fill="FFFFFF"/>
        </w:rPr>
        <w:t xml:space="preserve">Technology assistance is becoming more and more common in golf swing analysis and improvement. One swing flaw that is difficult to cure and observe by the naked eye is the shank where contact with the ball is made at the point where the club shaft joins the </w:t>
      </w:r>
      <w:proofErr w:type="spellStart"/>
      <w:r w:rsidRPr="005F29D0">
        <w:rPr>
          <w:color w:val="000000" w:themeColor="text1"/>
          <w:shd w:val="clear" w:color="auto" w:fill="FFFFFF"/>
        </w:rPr>
        <w:t>clubhead</w:t>
      </w:r>
      <w:proofErr w:type="spellEnd"/>
      <w:r w:rsidRPr="005F29D0">
        <w:rPr>
          <w:color w:val="000000" w:themeColor="text1"/>
          <w:shd w:val="clear" w:color="auto" w:fill="FFFFFF"/>
        </w:rPr>
        <w:t>. Using very high frame rates this project proposes to image the contact zone and analyse the contact location on the clubface with a view to shank detection. This will be done by capturing images of the contact zone using industry standard machine vision cameras. Then the images will be processed using Java to identify the contact location.</w:t>
      </w:r>
      <w:r w:rsidRPr="005F29D0">
        <w:rPr>
          <w:color w:val="000000" w:themeColor="text1"/>
        </w:rPr>
        <w:br/>
      </w:r>
      <w:r w:rsidRPr="005F29D0">
        <w:rPr>
          <w:b/>
          <w:color w:val="000000" w:themeColor="text1"/>
        </w:rPr>
        <w:br/>
      </w: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w:t>
      </w:r>
      <w:proofErr w:type="gramStart"/>
      <w:r w:rsidRPr="005F29D0">
        <w:rPr>
          <w:color w:val="000000" w:themeColor="text1"/>
          <w:shd w:val="clear" w:color="auto" w:fill="FFFFFF"/>
        </w:rPr>
        <w:t>Interest in image processing.</w:t>
      </w:r>
      <w:proofErr w:type="gramEnd"/>
      <w:r w:rsidRPr="005F29D0">
        <w:rPr>
          <w:color w:val="000000" w:themeColor="text1"/>
          <w:shd w:val="clear" w:color="auto" w:fill="FFFFFF"/>
        </w:rPr>
        <w:t xml:space="preserve"> </w:t>
      </w:r>
      <w:proofErr w:type="gramStart"/>
      <w:r w:rsidRPr="005F29D0">
        <w:rPr>
          <w:color w:val="000000" w:themeColor="text1"/>
          <w:shd w:val="clear" w:color="auto" w:fill="FFFFFF"/>
        </w:rPr>
        <w:t>Interest in golf an advantage but not essential.</w:t>
      </w:r>
      <w:proofErr w:type="gramEnd"/>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Java, Image Processing, Machine Vision.</w:t>
      </w:r>
      <w:r w:rsidRPr="005F29D0">
        <w:rPr>
          <w:color w:val="000000" w:themeColor="text1"/>
        </w:rPr>
        <w:br/>
      </w:r>
      <w:r w:rsidRPr="005F29D0">
        <w:rPr>
          <w:color w:val="000000" w:themeColor="text1"/>
        </w:rPr>
        <w:br/>
      </w:r>
      <w:r>
        <w:rPr>
          <w:b/>
          <w:bCs/>
          <w:color w:val="000000" w:themeColor="text1"/>
          <w:sz w:val="32"/>
          <w:szCs w:val="32"/>
          <w:shd w:val="clear" w:color="auto" w:fill="FFFFFF"/>
        </w:rPr>
        <w:t>2</w:t>
      </w:r>
      <w:r w:rsidRPr="005F29D0">
        <w:rPr>
          <w:b/>
          <w:bCs/>
          <w:color w:val="000000" w:themeColor="text1"/>
          <w:sz w:val="32"/>
          <w:szCs w:val="32"/>
          <w:shd w:val="clear" w:color="auto" w:fill="FFFFFF"/>
        </w:rPr>
        <w:t>.8</w:t>
      </w:r>
      <w:r w:rsidRPr="005F29D0">
        <w:rPr>
          <w:b/>
          <w:bCs/>
          <w:color w:val="000000" w:themeColor="text1"/>
          <w:sz w:val="32"/>
          <w:szCs w:val="32"/>
          <w:shd w:val="clear" w:color="auto" w:fill="FFFFFF"/>
        </w:rPr>
        <w:tab/>
        <w:t>Remote Laser Pointer Mouse</w:t>
      </w:r>
      <w:r>
        <w:rPr>
          <w:color w:val="000000" w:themeColor="text1"/>
        </w:rPr>
        <w:br/>
      </w:r>
      <w:r w:rsidRPr="005F29D0">
        <w:rPr>
          <w:color w:val="000000" w:themeColor="text1"/>
          <w:shd w:val="clear" w:color="auto" w:fill="FFFFFF"/>
        </w:rPr>
        <w:t xml:space="preserve">This project proposes to allow a presenter’s laser pointer to be also used as a remote mouse. This would allow the laser pointer to push buttons, minimize windows, </w:t>
      </w:r>
      <w:proofErr w:type="gramStart"/>
      <w:r w:rsidRPr="005F29D0">
        <w:rPr>
          <w:color w:val="000000" w:themeColor="text1"/>
          <w:shd w:val="clear" w:color="auto" w:fill="FFFFFF"/>
        </w:rPr>
        <w:t>start</w:t>
      </w:r>
      <w:proofErr w:type="gramEnd"/>
      <w:r w:rsidRPr="005F29D0">
        <w:rPr>
          <w:color w:val="000000" w:themeColor="text1"/>
          <w:shd w:val="clear" w:color="auto" w:fill="FFFFFF"/>
        </w:rPr>
        <w:t xml:space="preserve"> programs </w:t>
      </w:r>
      <w:proofErr w:type="spellStart"/>
      <w:r w:rsidRPr="005F29D0">
        <w:rPr>
          <w:color w:val="000000" w:themeColor="text1"/>
          <w:shd w:val="clear" w:color="auto" w:fill="FFFFFF"/>
        </w:rPr>
        <w:t>etc</w:t>
      </w:r>
      <w:proofErr w:type="spellEnd"/>
      <w:r w:rsidRPr="005F29D0">
        <w:rPr>
          <w:color w:val="000000" w:themeColor="text1"/>
          <w:shd w:val="clear" w:color="auto" w:fill="FFFFFF"/>
        </w:rPr>
        <w:t xml:space="preserve"> remotely. This would be achieved by imaging the projected image of a PC desktop (which </w:t>
      </w:r>
      <w:r w:rsidRPr="005F29D0">
        <w:rPr>
          <w:color w:val="000000" w:themeColor="text1"/>
          <w:shd w:val="clear" w:color="auto" w:fill="FFFFFF"/>
        </w:rPr>
        <w:lastRenderedPageBreak/>
        <w:t xml:space="preserve">could be running </w:t>
      </w:r>
      <w:proofErr w:type="spellStart"/>
      <w:proofErr w:type="gramStart"/>
      <w:r w:rsidRPr="005F29D0">
        <w:rPr>
          <w:color w:val="000000" w:themeColor="text1"/>
          <w:shd w:val="clear" w:color="auto" w:fill="FFFFFF"/>
        </w:rPr>
        <w:t>powerpoint</w:t>
      </w:r>
      <w:proofErr w:type="spellEnd"/>
      <w:proofErr w:type="gramEnd"/>
      <w:r w:rsidRPr="005F29D0">
        <w:rPr>
          <w:color w:val="000000" w:themeColor="text1"/>
          <w:shd w:val="clear" w:color="auto" w:fill="FFFFFF"/>
        </w:rPr>
        <w:t>) and detecting any laser interactions with that desktop. These would then be interpreted using image processing and the correct action invoked (e.g. open an application).</w:t>
      </w:r>
      <w:r w:rsidRPr="005F29D0">
        <w:rPr>
          <w:color w:val="000000" w:themeColor="text1"/>
        </w:rPr>
        <w:br/>
      </w:r>
      <w:r w:rsidRPr="005F29D0">
        <w:rPr>
          <w:color w:val="000000" w:themeColor="text1"/>
        </w:rPr>
        <w:br/>
      </w: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w:t>
      </w:r>
      <w:proofErr w:type="gramStart"/>
      <w:r w:rsidRPr="005F29D0">
        <w:rPr>
          <w:color w:val="000000" w:themeColor="text1"/>
          <w:shd w:val="clear" w:color="auto" w:fill="FFFFFF"/>
        </w:rPr>
        <w:t>Interest in image processing.</w:t>
      </w:r>
      <w:proofErr w:type="gramEnd"/>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Java, Image Processing, Machine Vision, Windows programming.</w:t>
      </w:r>
      <w:r w:rsidRPr="005F29D0">
        <w:rPr>
          <w:color w:val="000000" w:themeColor="text1"/>
        </w:rPr>
        <w:br/>
      </w:r>
      <w:r w:rsidRPr="005F29D0">
        <w:rPr>
          <w:color w:val="000000" w:themeColor="text1"/>
        </w:rPr>
        <w:br/>
      </w:r>
    </w:p>
    <w:p w:rsidR="0080775A" w:rsidRPr="00021736" w:rsidRDefault="0080775A" w:rsidP="0080775A">
      <w:pPr>
        <w:spacing w:line="360" w:lineRule="auto"/>
        <w:rPr>
          <w:color w:val="000000" w:themeColor="text1"/>
        </w:rPr>
      </w:pPr>
      <w:r>
        <w:rPr>
          <w:b/>
          <w:bCs/>
          <w:color w:val="000000" w:themeColor="text1"/>
          <w:sz w:val="32"/>
          <w:szCs w:val="32"/>
          <w:shd w:val="clear" w:color="auto" w:fill="FFFFFF"/>
        </w:rPr>
        <w:t>2</w:t>
      </w:r>
      <w:r w:rsidRPr="005F29D0">
        <w:rPr>
          <w:b/>
          <w:bCs/>
          <w:color w:val="000000" w:themeColor="text1"/>
          <w:sz w:val="32"/>
          <w:szCs w:val="32"/>
          <w:shd w:val="clear" w:color="auto" w:fill="FFFFFF"/>
        </w:rPr>
        <w:t>.9</w:t>
      </w:r>
      <w:r w:rsidRPr="005F29D0">
        <w:rPr>
          <w:b/>
          <w:bCs/>
          <w:color w:val="000000" w:themeColor="text1"/>
          <w:sz w:val="32"/>
          <w:szCs w:val="32"/>
          <w:shd w:val="clear" w:color="auto" w:fill="FFFFFF"/>
        </w:rPr>
        <w:tab/>
        <w:t>Mobile Personal Trainer</w:t>
      </w:r>
      <w:r>
        <w:rPr>
          <w:color w:val="000000" w:themeColor="text1"/>
        </w:rPr>
        <w:br/>
      </w:r>
      <w:r w:rsidRPr="005F29D0">
        <w:rPr>
          <w:color w:val="000000" w:themeColor="text1"/>
          <w:shd w:val="clear" w:color="auto" w:fill="FFFFFF"/>
        </w:rPr>
        <w:t xml:space="preserve">GPS systems are becoming more of a standard than an extra with mobile phones today. This opens up a whole new area of application development based around GPS technology. One such application is that of a personal trainer where GPS measurements are taken from the phone (which may be strapped to a person arm) and used to provide the user with information regarding their progress. This could be in the form of a report at the end of a workout showing details such as how far/how fast a person ran, where they slowed down etc. or could also give intermittent messages via sound or display regarding a </w:t>
      </w:r>
      <w:proofErr w:type="spellStart"/>
      <w:r w:rsidRPr="005F29D0">
        <w:rPr>
          <w:color w:val="000000" w:themeColor="text1"/>
          <w:shd w:val="clear" w:color="auto" w:fill="FFFFFF"/>
        </w:rPr>
        <w:t>persons</w:t>
      </w:r>
      <w:proofErr w:type="spellEnd"/>
      <w:r w:rsidRPr="005F29D0">
        <w:rPr>
          <w:color w:val="000000" w:themeColor="text1"/>
          <w:shd w:val="clear" w:color="auto" w:fill="FFFFFF"/>
        </w:rPr>
        <w:t xml:space="preserve"> current speed, milestones etc.</w:t>
      </w:r>
      <w:r>
        <w:rPr>
          <w:color w:val="000000" w:themeColor="text1"/>
        </w:rPr>
        <w:br/>
      </w: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Interest in Mobile Computing and GPS</w:t>
      </w:r>
      <w:r w:rsidRPr="005F29D0">
        <w:rPr>
          <w:color w:val="000000" w:themeColor="text1"/>
        </w:rPr>
        <w:br/>
      </w:r>
      <w:r w:rsidRPr="005F29D0">
        <w:rPr>
          <w:color w:val="000000" w:themeColor="text1"/>
        </w:rPr>
        <w:br/>
      </w:r>
      <w:r w:rsidRPr="005F29D0">
        <w:rPr>
          <w:b/>
          <w:color w:val="000000" w:themeColor="text1"/>
          <w:shd w:val="clear" w:color="auto" w:fill="FFFFFF"/>
        </w:rPr>
        <w:t>Technologies:</w:t>
      </w:r>
      <w:r w:rsidRPr="005F29D0">
        <w:rPr>
          <w:color w:val="000000" w:themeColor="text1"/>
          <w:shd w:val="clear" w:color="auto" w:fill="FFFFFF"/>
        </w:rPr>
        <w:t xml:space="preserve"> Java (For resource constrained devices), Mobile Computing, GPS technology.</w:t>
      </w:r>
      <w:r w:rsidRPr="005F29D0">
        <w:rPr>
          <w:color w:val="000000" w:themeColor="text1"/>
        </w:rPr>
        <w:br/>
      </w:r>
      <w:r w:rsidRPr="005F29D0">
        <w:rPr>
          <w:color w:val="000000" w:themeColor="text1"/>
        </w:rPr>
        <w:br/>
      </w:r>
      <w:r w:rsidRPr="005F29D0">
        <w:rPr>
          <w:b/>
          <w:bCs/>
          <w:color w:val="000000" w:themeColor="text1"/>
          <w:sz w:val="32"/>
          <w:szCs w:val="32"/>
          <w:shd w:val="clear" w:color="auto" w:fill="FFFFFF"/>
        </w:rPr>
        <w:t>6</w:t>
      </w:r>
      <w:r>
        <w:rPr>
          <w:b/>
          <w:bCs/>
          <w:color w:val="000000" w:themeColor="text1"/>
          <w:sz w:val="32"/>
          <w:szCs w:val="32"/>
          <w:shd w:val="clear" w:color="auto" w:fill="FFFFFF"/>
        </w:rPr>
        <w:t>2</w:t>
      </w:r>
      <w:r w:rsidRPr="005F29D0">
        <w:rPr>
          <w:b/>
          <w:bCs/>
          <w:color w:val="000000" w:themeColor="text1"/>
          <w:sz w:val="32"/>
          <w:szCs w:val="32"/>
          <w:shd w:val="clear" w:color="auto" w:fill="FFFFFF"/>
        </w:rPr>
        <w:t>.10</w:t>
      </w:r>
      <w:r w:rsidRPr="005F29D0">
        <w:rPr>
          <w:b/>
          <w:bCs/>
          <w:color w:val="000000" w:themeColor="text1"/>
          <w:sz w:val="32"/>
          <w:szCs w:val="32"/>
          <w:shd w:val="clear" w:color="auto" w:fill="FFFFFF"/>
        </w:rPr>
        <w:tab/>
        <w:t>Headset power monitor on mobile phone</w:t>
      </w:r>
      <w:r w:rsidRPr="005F29D0">
        <w:rPr>
          <w:color w:val="000000" w:themeColor="text1"/>
          <w:sz w:val="32"/>
          <w:szCs w:val="32"/>
        </w:rPr>
        <w:br/>
      </w:r>
      <w:proofErr w:type="gramStart"/>
      <w:r w:rsidRPr="005F29D0">
        <w:rPr>
          <w:color w:val="000000" w:themeColor="text1"/>
          <w:shd w:val="clear" w:color="auto" w:fill="FFFFFF"/>
        </w:rPr>
        <w:t>One</w:t>
      </w:r>
      <w:proofErr w:type="gramEnd"/>
      <w:r w:rsidRPr="005F29D0">
        <w:rPr>
          <w:color w:val="000000" w:themeColor="text1"/>
          <w:shd w:val="clear" w:color="auto" w:fill="FFFFFF"/>
        </w:rPr>
        <w:t xml:space="preserve"> of the few problems with many headsets/hands-free systems is that there is no battery indicator on them leaving the user frustrated when the device runs powerless when they need it most. This project aims to communicate with </w:t>
      </w:r>
      <w:proofErr w:type="spellStart"/>
      <w:r w:rsidRPr="005F29D0">
        <w:rPr>
          <w:color w:val="000000" w:themeColor="text1"/>
          <w:shd w:val="clear" w:color="auto" w:fill="FFFFFF"/>
        </w:rPr>
        <w:t>bluetooth</w:t>
      </w:r>
      <w:proofErr w:type="spellEnd"/>
      <w:r w:rsidRPr="005F29D0">
        <w:rPr>
          <w:color w:val="000000" w:themeColor="text1"/>
          <w:shd w:val="clear" w:color="auto" w:fill="FFFFFF"/>
        </w:rPr>
        <w:t xml:space="preserve"> headsets from a mobile phone and obtain information regarding the battery level so this can be displayed to the end user on the phone’s screen. This will involve investigating ways to determine the battery level from a headset, </w:t>
      </w:r>
      <w:proofErr w:type="spellStart"/>
      <w:r w:rsidRPr="005F29D0">
        <w:rPr>
          <w:color w:val="000000" w:themeColor="text1"/>
          <w:shd w:val="clear" w:color="auto" w:fill="FFFFFF"/>
        </w:rPr>
        <w:t>bluetooth</w:t>
      </w:r>
      <w:proofErr w:type="spellEnd"/>
      <w:r w:rsidRPr="005F29D0">
        <w:rPr>
          <w:color w:val="000000" w:themeColor="text1"/>
          <w:shd w:val="clear" w:color="auto" w:fill="FFFFFF"/>
        </w:rPr>
        <w:t xml:space="preserve"> information exchange and general mobile application development. This will be done mainly through JME and the Sensor API.</w:t>
      </w:r>
      <w:r w:rsidRPr="005F29D0">
        <w:rPr>
          <w:color w:val="000000" w:themeColor="text1"/>
        </w:rPr>
        <w:br/>
      </w:r>
      <w:r w:rsidRPr="005F29D0">
        <w:rPr>
          <w:color w:val="000000" w:themeColor="text1"/>
        </w:rPr>
        <w:br/>
      </w: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Interest in Mobile Computing, Signal processing.</w:t>
      </w:r>
      <w:r w:rsidRPr="005F29D0">
        <w:rPr>
          <w:color w:val="000000" w:themeColor="text1"/>
        </w:rPr>
        <w:br/>
      </w:r>
      <w:r w:rsidRPr="005F29D0">
        <w:rPr>
          <w:color w:val="000000" w:themeColor="text1"/>
        </w:rPr>
        <w:lastRenderedPageBreak/>
        <w:br/>
      </w:r>
      <w:r w:rsidRPr="005F29D0">
        <w:rPr>
          <w:b/>
          <w:color w:val="000000" w:themeColor="text1"/>
          <w:shd w:val="clear" w:color="auto" w:fill="FFFFFF"/>
        </w:rPr>
        <w:t>Technologies:</w:t>
      </w:r>
      <w:r w:rsidRPr="005F29D0">
        <w:rPr>
          <w:color w:val="000000" w:themeColor="text1"/>
          <w:shd w:val="clear" w:color="auto" w:fill="FFFFFF"/>
        </w:rPr>
        <w:t xml:space="preserve"> Java (For resource constrained devices), Mobile Computing, Signal Analysis, Bluetooth protocol.</w:t>
      </w:r>
      <w:r>
        <w:rPr>
          <w:color w:val="000000" w:themeColor="text1"/>
        </w:rPr>
        <w:br/>
      </w:r>
    </w:p>
    <w:p w:rsidR="0080775A" w:rsidRPr="005F29D0" w:rsidRDefault="0080775A" w:rsidP="0080775A">
      <w:pPr>
        <w:spacing w:line="360" w:lineRule="auto"/>
        <w:rPr>
          <w:color w:val="000000" w:themeColor="text1"/>
          <w:shd w:val="clear" w:color="auto" w:fill="FFFFFF"/>
        </w:rPr>
      </w:pPr>
      <w:r>
        <w:rPr>
          <w:b/>
          <w:bCs/>
          <w:color w:val="000000" w:themeColor="text1"/>
          <w:sz w:val="32"/>
          <w:szCs w:val="32"/>
          <w:shd w:val="clear" w:color="auto" w:fill="FFFFFF"/>
        </w:rPr>
        <w:t>2</w:t>
      </w:r>
      <w:r w:rsidRPr="005F29D0">
        <w:rPr>
          <w:b/>
          <w:bCs/>
          <w:color w:val="000000" w:themeColor="text1"/>
          <w:sz w:val="32"/>
          <w:szCs w:val="32"/>
          <w:shd w:val="clear" w:color="auto" w:fill="FFFFFF"/>
        </w:rPr>
        <w:t>.11</w:t>
      </w:r>
      <w:r w:rsidRPr="005F29D0">
        <w:rPr>
          <w:b/>
          <w:bCs/>
          <w:color w:val="000000" w:themeColor="text1"/>
          <w:sz w:val="32"/>
          <w:szCs w:val="32"/>
          <w:shd w:val="clear" w:color="auto" w:fill="FFFFFF"/>
        </w:rPr>
        <w:tab/>
        <w:t>Mobile Stroke Saver</w:t>
      </w:r>
      <w:r>
        <w:rPr>
          <w:color w:val="000000" w:themeColor="text1"/>
        </w:rPr>
        <w:br/>
      </w:r>
      <w:proofErr w:type="gramStart"/>
      <w:r w:rsidRPr="005F29D0">
        <w:rPr>
          <w:color w:val="000000" w:themeColor="text1"/>
          <w:shd w:val="clear" w:color="auto" w:fill="FFFFFF"/>
        </w:rPr>
        <w:t>This</w:t>
      </w:r>
      <w:proofErr w:type="gramEnd"/>
      <w:r w:rsidRPr="005F29D0">
        <w:rPr>
          <w:color w:val="000000" w:themeColor="text1"/>
          <w:shd w:val="clear" w:color="auto" w:fill="FFFFFF"/>
        </w:rPr>
        <w:t xml:space="preserve"> project will present a golfer with helpful information about the current hole they are playing. This could be triggered by GPS information or connection to a web service. The information returned might be about potential hazards, a map of the </w:t>
      </w:r>
      <w:proofErr w:type="gramStart"/>
      <w:r w:rsidRPr="005F29D0">
        <w:rPr>
          <w:color w:val="000000" w:themeColor="text1"/>
          <w:shd w:val="clear" w:color="auto" w:fill="FFFFFF"/>
        </w:rPr>
        <w:t>hole</w:t>
      </w:r>
      <w:proofErr w:type="gramEnd"/>
      <w:r w:rsidRPr="005F29D0">
        <w:rPr>
          <w:color w:val="000000" w:themeColor="text1"/>
          <w:shd w:val="clear" w:color="auto" w:fill="FFFFFF"/>
        </w:rPr>
        <w:t>, green contours etc. A 3D fly-by could also be an option.</w:t>
      </w:r>
      <w:r w:rsidRPr="005F29D0">
        <w:rPr>
          <w:color w:val="000000" w:themeColor="text1"/>
        </w:rPr>
        <w:br/>
      </w:r>
      <w:r w:rsidRPr="005F29D0">
        <w:rPr>
          <w:color w:val="000000" w:themeColor="text1"/>
        </w:rPr>
        <w:br/>
      </w:r>
      <w:r w:rsidRPr="005F29D0">
        <w:rPr>
          <w:b/>
          <w:color w:val="000000" w:themeColor="text1"/>
          <w:shd w:val="clear" w:color="auto" w:fill="FFFFFF"/>
        </w:rPr>
        <w:t>Prerequisites:</w:t>
      </w:r>
      <w:r w:rsidRPr="005F29D0">
        <w:rPr>
          <w:color w:val="000000" w:themeColor="text1"/>
          <w:shd w:val="clear" w:color="auto" w:fill="FFFFFF"/>
        </w:rPr>
        <w:t xml:space="preserve"> Good Java/Programming skills, Interest in Mobile Computing</w:t>
      </w:r>
      <w:r w:rsidRPr="005F29D0">
        <w:rPr>
          <w:color w:val="000000" w:themeColor="text1"/>
        </w:rPr>
        <w:br/>
      </w:r>
      <w:r w:rsidRPr="005F29D0">
        <w:rPr>
          <w:color w:val="000000" w:themeColor="text1"/>
        </w:rPr>
        <w:br/>
      </w:r>
      <w:r w:rsidRPr="0099768E">
        <w:rPr>
          <w:b/>
          <w:color w:val="000000" w:themeColor="text1"/>
          <w:shd w:val="clear" w:color="auto" w:fill="FFFFFF"/>
        </w:rPr>
        <w:t xml:space="preserve">Technologies: </w:t>
      </w:r>
      <w:r w:rsidRPr="005F29D0">
        <w:rPr>
          <w:color w:val="000000" w:themeColor="text1"/>
          <w:shd w:val="clear" w:color="auto" w:fill="FFFFFF"/>
        </w:rPr>
        <w:t>Java (For resource constrained devices), Mobile Computing Expertise, GPS, networking, graphics.</w:t>
      </w:r>
      <w:r w:rsidRPr="005F29D0">
        <w:rPr>
          <w:color w:val="000000" w:themeColor="text1"/>
        </w:rPr>
        <w:br/>
      </w:r>
      <w:r w:rsidRPr="005F29D0">
        <w:rPr>
          <w:color w:val="000000" w:themeColor="text1"/>
        </w:rPr>
        <w:br/>
      </w:r>
      <w:r>
        <w:rPr>
          <w:b/>
          <w:bCs/>
          <w:color w:val="000000" w:themeColor="text1"/>
          <w:sz w:val="32"/>
          <w:szCs w:val="32"/>
          <w:shd w:val="clear" w:color="auto" w:fill="FFFFFF"/>
        </w:rPr>
        <w:t>2</w:t>
      </w:r>
      <w:r w:rsidRPr="0099768E">
        <w:rPr>
          <w:b/>
          <w:bCs/>
          <w:color w:val="000000" w:themeColor="text1"/>
          <w:sz w:val="32"/>
          <w:szCs w:val="32"/>
          <w:shd w:val="clear" w:color="auto" w:fill="FFFFFF"/>
        </w:rPr>
        <w:t>.12</w:t>
      </w:r>
      <w:r w:rsidRPr="0099768E">
        <w:rPr>
          <w:b/>
          <w:bCs/>
          <w:color w:val="000000" w:themeColor="text1"/>
          <w:sz w:val="32"/>
          <w:szCs w:val="32"/>
          <w:shd w:val="clear" w:color="auto" w:fill="FFFFFF"/>
        </w:rPr>
        <w:tab/>
        <w:t>Road sign and Delineation Visualisation</w:t>
      </w:r>
      <w:r w:rsidRPr="0099768E">
        <w:rPr>
          <w:color w:val="000000" w:themeColor="text1"/>
          <w:sz w:val="32"/>
          <w:szCs w:val="32"/>
        </w:rPr>
        <w:br/>
      </w:r>
      <w:r w:rsidRPr="005F29D0">
        <w:rPr>
          <w:color w:val="000000" w:themeColor="text1"/>
          <w:shd w:val="clear" w:color="auto" w:fill="FFFFFF"/>
        </w:rPr>
        <w:t xml:space="preserve">There are currently a number of postgraduate students in ITB working on computer vision in the area of road sign and delineation analysis. Essentially this work involves the automatic detection of road signs/lines/studs and the analysis of these objects in terms of their reflective efficiency. A current problem that exists is how to present the processed data in a graphical, colourful way to interested parties. It is proposed that a good approach to this is through Google Earth where </w:t>
      </w:r>
      <w:proofErr w:type="spellStart"/>
      <w:r w:rsidRPr="005F29D0">
        <w:rPr>
          <w:color w:val="000000" w:themeColor="text1"/>
          <w:shd w:val="clear" w:color="auto" w:fill="FFFFFF"/>
        </w:rPr>
        <w:t>kml</w:t>
      </w:r>
      <w:proofErr w:type="spellEnd"/>
      <w:r w:rsidRPr="005F29D0">
        <w:rPr>
          <w:color w:val="000000" w:themeColor="text1"/>
          <w:shd w:val="clear" w:color="auto" w:fill="FFFFFF"/>
        </w:rPr>
        <w:t xml:space="preserve"> files will be auto-generated to render these objects in the best possible fashion. Other approaches will also be considered.</w:t>
      </w:r>
      <w:r w:rsidRPr="005F29D0">
        <w:rPr>
          <w:color w:val="000000" w:themeColor="text1"/>
        </w:rPr>
        <w:br/>
      </w:r>
      <w:r w:rsidRPr="005F29D0">
        <w:rPr>
          <w:color w:val="000000" w:themeColor="text1"/>
        </w:rPr>
        <w:br/>
      </w:r>
      <w:r w:rsidRPr="0099768E">
        <w:rPr>
          <w:b/>
          <w:color w:val="000000" w:themeColor="text1"/>
          <w:shd w:val="clear" w:color="auto" w:fill="FFFFFF"/>
        </w:rPr>
        <w:t>Prerequisites:</w:t>
      </w:r>
      <w:r w:rsidRPr="005F29D0">
        <w:rPr>
          <w:color w:val="000000" w:themeColor="text1"/>
          <w:shd w:val="clear" w:color="auto" w:fill="FFFFFF"/>
        </w:rPr>
        <w:t xml:space="preserve"> Reasonable ability to program, Interest in Geographical Information Systems (GIS).</w:t>
      </w:r>
      <w:r w:rsidRPr="005F29D0">
        <w:rPr>
          <w:color w:val="000000" w:themeColor="text1"/>
        </w:rPr>
        <w:br/>
      </w:r>
      <w:r w:rsidRPr="005F29D0">
        <w:rPr>
          <w:color w:val="000000" w:themeColor="text1"/>
        </w:rPr>
        <w:br/>
      </w:r>
      <w:r w:rsidRPr="0099768E">
        <w:rPr>
          <w:b/>
          <w:color w:val="000000" w:themeColor="text1"/>
          <w:shd w:val="clear" w:color="auto" w:fill="FFFFFF"/>
        </w:rPr>
        <w:t>Technologies:</w:t>
      </w:r>
      <w:r w:rsidRPr="005F29D0">
        <w:rPr>
          <w:color w:val="000000" w:themeColor="text1"/>
          <w:shd w:val="clear" w:color="auto" w:fill="FFFFFF"/>
        </w:rPr>
        <w:t xml:space="preserve"> Java or .NET framework, Google Earth, KML, Fireworks.</w:t>
      </w:r>
      <w:r w:rsidRPr="005F29D0">
        <w:rPr>
          <w:color w:val="000000" w:themeColor="text1"/>
        </w:rPr>
        <w:br/>
      </w:r>
      <w:r w:rsidRPr="005F29D0">
        <w:rPr>
          <w:color w:val="000000" w:themeColor="text1"/>
        </w:rPr>
        <w:br/>
      </w:r>
      <w:r>
        <w:rPr>
          <w:b/>
          <w:bCs/>
          <w:color w:val="000000" w:themeColor="text1"/>
          <w:sz w:val="32"/>
          <w:szCs w:val="32"/>
          <w:shd w:val="clear" w:color="auto" w:fill="FFFFFF"/>
        </w:rPr>
        <w:t>2</w:t>
      </w:r>
      <w:r w:rsidRPr="0099768E">
        <w:rPr>
          <w:b/>
          <w:bCs/>
          <w:color w:val="000000" w:themeColor="text1"/>
          <w:sz w:val="32"/>
          <w:szCs w:val="32"/>
          <w:shd w:val="clear" w:color="auto" w:fill="FFFFFF"/>
        </w:rPr>
        <w:t>.13</w:t>
      </w:r>
      <w:r w:rsidRPr="0099768E">
        <w:rPr>
          <w:b/>
          <w:bCs/>
          <w:color w:val="000000" w:themeColor="text1"/>
          <w:sz w:val="32"/>
          <w:szCs w:val="32"/>
          <w:shd w:val="clear" w:color="auto" w:fill="FFFFFF"/>
        </w:rPr>
        <w:tab/>
        <w:t>Mobile Baby Monitor</w:t>
      </w:r>
      <w:r>
        <w:rPr>
          <w:color w:val="000000" w:themeColor="text1"/>
        </w:rPr>
        <w:br/>
      </w:r>
      <w:proofErr w:type="gramStart"/>
      <w:r w:rsidRPr="005F29D0">
        <w:rPr>
          <w:color w:val="000000" w:themeColor="text1"/>
          <w:shd w:val="clear" w:color="auto" w:fill="FFFFFF"/>
        </w:rPr>
        <w:t>This</w:t>
      </w:r>
      <w:proofErr w:type="gramEnd"/>
      <w:r w:rsidRPr="005F29D0">
        <w:rPr>
          <w:color w:val="000000" w:themeColor="text1"/>
          <w:shd w:val="clear" w:color="auto" w:fill="FFFFFF"/>
        </w:rPr>
        <w:t xml:space="preserve"> project will investigate the feasibility of streaming video from a wireless camera to the end users mobile phone for the purpose of baby monitoring.</w:t>
      </w:r>
      <w:r w:rsidRPr="005F29D0">
        <w:rPr>
          <w:color w:val="000000" w:themeColor="text1"/>
        </w:rPr>
        <w:t xml:space="preserve"> </w:t>
      </w:r>
      <w:r w:rsidRPr="005F29D0">
        <w:rPr>
          <w:color w:val="000000" w:themeColor="text1"/>
          <w:shd w:val="clear" w:color="auto" w:fill="FFFFFF"/>
        </w:rPr>
        <w:t xml:space="preserve">Ideally this would replace the </w:t>
      </w:r>
      <w:r w:rsidRPr="005F29D0">
        <w:rPr>
          <w:color w:val="000000" w:themeColor="text1"/>
          <w:shd w:val="clear" w:color="auto" w:fill="FFFFFF"/>
        </w:rPr>
        <w:lastRenderedPageBreak/>
        <w:t>sometimes large CRT video monitors required to monitor a baby while sleeping. In addition the image could be analysed to identify particular movements.</w:t>
      </w:r>
    </w:p>
    <w:p w:rsidR="0080775A" w:rsidRPr="005F29D0" w:rsidRDefault="0080775A" w:rsidP="0080775A">
      <w:pPr>
        <w:spacing w:line="360" w:lineRule="auto"/>
        <w:rPr>
          <w:color w:val="000000" w:themeColor="text1"/>
          <w:shd w:val="clear" w:color="auto" w:fill="FFFFFF"/>
        </w:rPr>
      </w:pPr>
      <w:r w:rsidRPr="0099768E">
        <w:rPr>
          <w:b/>
          <w:color w:val="000000" w:themeColor="text1"/>
          <w:shd w:val="clear" w:color="auto" w:fill="FFFFFF"/>
        </w:rPr>
        <w:t>Prerequisites:</w:t>
      </w:r>
      <w:r w:rsidRPr="005F29D0">
        <w:rPr>
          <w:color w:val="000000" w:themeColor="text1"/>
          <w:shd w:val="clear" w:color="auto" w:fill="FFFFFF"/>
        </w:rPr>
        <w:t xml:space="preserve"> Good Java/Programming skills. </w:t>
      </w:r>
      <w:proofErr w:type="gramStart"/>
      <w:r w:rsidRPr="005F29D0">
        <w:rPr>
          <w:color w:val="000000" w:themeColor="text1"/>
          <w:shd w:val="clear" w:color="auto" w:fill="FFFFFF"/>
        </w:rPr>
        <w:t>Interest in image processing.</w:t>
      </w:r>
      <w:proofErr w:type="gramEnd"/>
      <w:r w:rsidRPr="005F29D0">
        <w:rPr>
          <w:color w:val="000000" w:themeColor="text1"/>
        </w:rPr>
        <w:br/>
      </w:r>
      <w:r w:rsidRPr="005F29D0">
        <w:rPr>
          <w:color w:val="000000" w:themeColor="text1"/>
        </w:rPr>
        <w:br/>
      </w:r>
      <w:r w:rsidRPr="0099768E">
        <w:rPr>
          <w:b/>
          <w:color w:val="000000" w:themeColor="text1"/>
          <w:shd w:val="clear" w:color="auto" w:fill="FFFFFF"/>
        </w:rPr>
        <w:t>Technologies:</w:t>
      </w:r>
      <w:r w:rsidRPr="005F29D0">
        <w:rPr>
          <w:color w:val="000000" w:themeColor="text1"/>
          <w:shd w:val="clear" w:color="auto" w:fill="FFFFFF"/>
        </w:rPr>
        <w:t xml:space="preserve"> Java, Image Processing, Machine Vision, Windows programming.</w:t>
      </w:r>
    </w:p>
    <w:p w:rsidR="0080775A" w:rsidRPr="005F29D0" w:rsidRDefault="0080775A" w:rsidP="0080775A">
      <w:pPr>
        <w:spacing w:line="360" w:lineRule="auto"/>
        <w:rPr>
          <w:color w:val="000000" w:themeColor="text1"/>
          <w:shd w:val="clear" w:color="auto" w:fill="FFFFFF"/>
        </w:rPr>
      </w:pPr>
    </w:p>
    <w:p w:rsidR="0080775A" w:rsidRPr="0099768E" w:rsidRDefault="0080775A" w:rsidP="0080775A">
      <w:pPr>
        <w:spacing w:line="360" w:lineRule="auto"/>
        <w:rPr>
          <w:b/>
          <w:bCs/>
          <w:color w:val="000000" w:themeColor="text1"/>
          <w:sz w:val="32"/>
          <w:szCs w:val="32"/>
          <w:shd w:val="clear" w:color="auto" w:fill="FFFFFF"/>
        </w:rPr>
      </w:pPr>
      <w:r>
        <w:rPr>
          <w:b/>
          <w:bCs/>
          <w:color w:val="000000" w:themeColor="text1"/>
          <w:sz w:val="32"/>
          <w:szCs w:val="32"/>
          <w:shd w:val="clear" w:color="auto" w:fill="FFFFFF"/>
        </w:rPr>
        <w:t>2</w:t>
      </w:r>
      <w:r w:rsidRPr="0099768E">
        <w:rPr>
          <w:b/>
          <w:bCs/>
          <w:color w:val="000000" w:themeColor="text1"/>
          <w:sz w:val="32"/>
          <w:szCs w:val="32"/>
          <w:shd w:val="clear" w:color="auto" w:fill="FFFFFF"/>
        </w:rPr>
        <w:t>.14</w:t>
      </w:r>
      <w:r w:rsidRPr="0099768E">
        <w:rPr>
          <w:b/>
          <w:bCs/>
          <w:color w:val="000000" w:themeColor="text1"/>
          <w:sz w:val="32"/>
          <w:szCs w:val="32"/>
          <w:shd w:val="clear" w:color="auto" w:fill="FFFFFF"/>
        </w:rPr>
        <w:tab/>
      </w:r>
      <w:proofErr w:type="spellStart"/>
      <w:r w:rsidRPr="0099768E">
        <w:rPr>
          <w:b/>
          <w:bCs/>
          <w:color w:val="000000" w:themeColor="text1"/>
          <w:sz w:val="32"/>
          <w:szCs w:val="32"/>
          <w:shd w:val="clear" w:color="auto" w:fill="FFFFFF"/>
        </w:rPr>
        <w:t>Autotrader</w:t>
      </w:r>
      <w:proofErr w:type="spellEnd"/>
      <w:r w:rsidRPr="0099768E">
        <w:rPr>
          <w:b/>
          <w:bCs/>
          <w:color w:val="000000" w:themeColor="text1"/>
          <w:sz w:val="32"/>
          <w:szCs w:val="32"/>
          <w:shd w:val="clear" w:color="auto" w:fill="FFFFFF"/>
        </w:rPr>
        <w:t xml:space="preserve"> Search Update (or equivalent search engine)</w:t>
      </w:r>
    </w:p>
    <w:p w:rsidR="0080775A" w:rsidRPr="005F29D0" w:rsidRDefault="0080775A" w:rsidP="0080775A">
      <w:pPr>
        <w:spacing w:line="360" w:lineRule="auto"/>
        <w:rPr>
          <w:color w:val="000000" w:themeColor="text1"/>
          <w:shd w:val="clear" w:color="auto" w:fill="FFFFFF"/>
        </w:rPr>
      </w:pPr>
      <w:proofErr w:type="spellStart"/>
      <w:r w:rsidRPr="005F29D0">
        <w:rPr>
          <w:color w:val="000000" w:themeColor="text1"/>
          <w:shd w:val="clear" w:color="auto" w:fill="FFFFFF"/>
        </w:rPr>
        <w:t>Autotrader</w:t>
      </w:r>
      <w:proofErr w:type="spellEnd"/>
      <w:r w:rsidRPr="005F29D0">
        <w:rPr>
          <w:color w:val="000000" w:themeColor="text1"/>
          <w:shd w:val="clear" w:color="auto" w:fill="FFFFFF"/>
        </w:rPr>
        <w:t xml:space="preserve"> is the biggest online car sales website in the UK. </w:t>
      </w:r>
      <w:proofErr w:type="gramStart"/>
      <w:r w:rsidRPr="005F29D0">
        <w:rPr>
          <w:color w:val="000000" w:themeColor="text1"/>
          <w:shd w:val="clear" w:color="auto" w:fill="FFFFFF"/>
        </w:rPr>
        <w:t>However when searching for a car you cannot specify new additions.</w:t>
      </w:r>
      <w:proofErr w:type="gramEnd"/>
      <w:r w:rsidRPr="005F29D0">
        <w:rPr>
          <w:color w:val="000000" w:themeColor="text1"/>
          <w:shd w:val="clear" w:color="auto" w:fill="FFFFFF"/>
        </w:rPr>
        <w:t xml:space="preserve"> You may only want to see cars that have been posted since your last search or cars posted since a particular date. This tool will save </w:t>
      </w:r>
      <w:proofErr w:type="spellStart"/>
      <w:r w:rsidRPr="005F29D0">
        <w:rPr>
          <w:color w:val="000000" w:themeColor="text1"/>
          <w:shd w:val="clear" w:color="auto" w:fill="FFFFFF"/>
        </w:rPr>
        <w:t>a users</w:t>
      </w:r>
      <w:proofErr w:type="spellEnd"/>
      <w:r w:rsidRPr="005F29D0">
        <w:rPr>
          <w:color w:val="000000" w:themeColor="text1"/>
          <w:shd w:val="clear" w:color="auto" w:fill="FFFFFF"/>
        </w:rPr>
        <w:t xml:space="preserve"> search results along with dates </w:t>
      </w:r>
      <w:proofErr w:type="spellStart"/>
      <w:r w:rsidRPr="005F29D0">
        <w:rPr>
          <w:color w:val="000000" w:themeColor="text1"/>
          <w:shd w:val="clear" w:color="auto" w:fill="FFFFFF"/>
        </w:rPr>
        <w:t>etc</w:t>
      </w:r>
      <w:proofErr w:type="spellEnd"/>
      <w:r w:rsidRPr="005F29D0">
        <w:rPr>
          <w:color w:val="000000" w:themeColor="text1"/>
          <w:shd w:val="clear" w:color="auto" w:fill="FFFFFF"/>
        </w:rPr>
        <w:t xml:space="preserve"> and when doing subsequent searches will allow the user to specify recent additions only or cars posted beyond a certain date.</w:t>
      </w:r>
    </w:p>
    <w:p w:rsidR="0080775A" w:rsidRPr="005F29D0" w:rsidRDefault="0080775A" w:rsidP="0080775A">
      <w:pPr>
        <w:spacing w:line="360" w:lineRule="auto"/>
        <w:rPr>
          <w:color w:val="000000" w:themeColor="text1"/>
          <w:shd w:val="clear" w:color="auto" w:fill="FFFFFF"/>
        </w:rPr>
      </w:pPr>
      <w:r w:rsidRPr="0099768E">
        <w:rPr>
          <w:b/>
          <w:color w:val="000000" w:themeColor="text1"/>
          <w:shd w:val="clear" w:color="auto" w:fill="FFFFFF"/>
        </w:rPr>
        <w:t>Prerequisites:</w:t>
      </w:r>
      <w:r w:rsidRPr="005F29D0">
        <w:rPr>
          <w:color w:val="000000" w:themeColor="text1"/>
          <w:shd w:val="clear" w:color="auto" w:fill="FFFFFF"/>
        </w:rPr>
        <w:t xml:space="preserve"> Good programming skills, Interest in Web Development, XML etc.</w:t>
      </w:r>
      <w:r w:rsidRPr="005F29D0">
        <w:rPr>
          <w:color w:val="000000" w:themeColor="text1"/>
        </w:rPr>
        <w:br/>
      </w:r>
      <w:r w:rsidRPr="005F29D0">
        <w:rPr>
          <w:color w:val="000000" w:themeColor="text1"/>
        </w:rPr>
        <w:br/>
      </w:r>
      <w:r w:rsidRPr="0099768E">
        <w:rPr>
          <w:b/>
          <w:color w:val="000000" w:themeColor="text1"/>
          <w:shd w:val="clear" w:color="auto" w:fill="FFFFFF"/>
        </w:rPr>
        <w:t>Technologies:</w:t>
      </w:r>
      <w:r w:rsidRPr="005F29D0">
        <w:rPr>
          <w:color w:val="000000" w:themeColor="text1"/>
          <w:shd w:val="clear" w:color="auto" w:fill="FFFFFF"/>
        </w:rPr>
        <w:t xml:space="preserve"> Java, Web Development.</w:t>
      </w:r>
    </w:p>
    <w:p w:rsidR="0080775A" w:rsidRDefault="0080775A" w:rsidP="0080775A">
      <w:pPr>
        <w:spacing w:line="360" w:lineRule="auto"/>
        <w:rPr>
          <w:b/>
          <w:bCs/>
          <w:color w:val="000000" w:themeColor="text1"/>
          <w:shd w:val="clear" w:color="auto" w:fill="FFFFFF"/>
        </w:rPr>
      </w:pPr>
    </w:p>
    <w:p w:rsidR="0080775A" w:rsidRPr="005F29D0" w:rsidRDefault="0080775A" w:rsidP="0080775A">
      <w:pPr>
        <w:spacing w:line="360" w:lineRule="auto"/>
        <w:rPr>
          <w:b/>
          <w:bCs/>
          <w:color w:val="000000" w:themeColor="text1"/>
          <w:shd w:val="clear" w:color="auto" w:fill="FFFFFF"/>
        </w:rPr>
      </w:pPr>
      <w:r w:rsidRPr="005F29D0">
        <w:rPr>
          <w:b/>
          <w:bCs/>
          <w:color w:val="000000" w:themeColor="text1"/>
          <w:shd w:val="clear" w:color="auto" w:fill="FFFFFF"/>
        </w:rPr>
        <w:t>Choose your own!</w:t>
      </w:r>
    </w:p>
    <w:p w:rsidR="0080775A" w:rsidRPr="005F29D0" w:rsidRDefault="0080775A" w:rsidP="0080775A">
      <w:pPr>
        <w:spacing w:line="360" w:lineRule="auto"/>
        <w:rPr>
          <w:color w:val="000000" w:themeColor="text1"/>
          <w:shd w:val="clear" w:color="auto" w:fill="FFFFFF"/>
        </w:rPr>
      </w:pPr>
      <w:r w:rsidRPr="005F29D0">
        <w:rPr>
          <w:bCs/>
          <w:color w:val="000000" w:themeColor="text1"/>
          <w:shd w:val="clear" w:color="auto" w:fill="FFFFFF"/>
        </w:rPr>
        <w:t>My area of interest is in Machine Vision/GPS technology/Mobile Computing so would be willing to supervise a feasible and interesting project in these area(s). If you have any ideas, come and talk to me.</w:t>
      </w:r>
    </w:p>
    <w:p w:rsidR="0080775A" w:rsidRPr="005F29D0" w:rsidRDefault="0080775A" w:rsidP="0080775A">
      <w:pPr>
        <w:spacing w:line="360" w:lineRule="auto"/>
        <w:rPr>
          <w:color w:val="000000" w:themeColor="text1"/>
        </w:rPr>
      </w:pPr>
    </w:p>
    <w:p w:rsidR="00C77C63" w:rsidRDefault="00C77C63"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180E4E" w:rsidRDefault="00180E4E" w:rsidP="00C77C63">
      <w:pPr>
        <w:spacing w:line="360" w:lineRule="auto"/>
        <w:rPr>
          <w:rFonts w:ascii="Arial" w:hAnsi="Arial" w:cs="Arial"/>
          <w:b/>
          <w:bCs/>
          <w:sz w:val="28"/>
          <w:lang w:val="fr-FR"/>
        </w:rPr>
      </w:pPr>
    </w:p>
    <w:p w:rsidR="004508F5" w:rsidRPr="00180E4E" w:rsidRDefault="00C77C63" w:rsidP="00C77C63">
      <w:pPr>
        <w:spacing w:line="360" w:lineRule="auto"/>
        <w:rPr>
          <w:b/>
          <w:sz w:val="36"/>
          <w:szCs w:val="36"/>
        </w:rPr>
      </w:pPr>
      <w:r w:rsidRPr="004508F5">
        <w:rPr>
          <w:b/>
          <w:sz w:val="36"/>
          <w:szCs w:val="36"/>
        </w:rPr>
        <w:lastRenderedPageBreak/>
        <w:t>3</w:t>
      </w:r>
      <w:r w:rsidR="004508F5" w:rsidRPr="004508F5">
        <w:rPr>
          <w:b/>
          <w:sz w:val="36"/>
          <w:szCs w:val="36"/>
        </w:rPr>
        <w:tab/>
      </w:r>
      <w:r w:rsidRPr="004508F5">
        <w:rPr>
          <w:b/>
          <w:sz w:val="36"/>
          <w:szCs w:val="36"/>
        </w:rPr>
        <w:t xml:space="preserve"> Kevin Farrell</w:t>
      </w:r>
    </w:p>
    <w:p w:rsidR="004508F5" w:rsidRPr="004508F5" w:rsidRDefault="004508F5" w:rsidP="004508F5">
      <w:pPr>
        <w:spacing w:line="360" w:lineRule="auto"/>
        <w:ind w:left="709" w:hanging="709"/>
        <w:rPr>
          <w:b/>
          <w:sz w:val="32"/>
          <w:szCs w:val="32"/>
          <w:lang w:val="en-US"/>
        </w:rPr>
      </w:pPr>
      <w:r>
        <w:rPr>
          <w:b/>
          <w:sz w:val="32"/>
          <w:szCs w:val="32"/>
          <w:lang w:val="en-US"/>
        </w:rPr>
        <w:t>3.1</w:t>
      </w:r>
      <w:r>
        <w:rPr>
          <w:b/>
          <w:sz w:val="32"/>
          <w:szCs w:val="32"/>
          <w:lang w:val="en-US"/>
        </w:rPr>
        <w:tab/>
      </w:r>
      <w:r>
        <w:rPr>
          <w:b/>
          <w:sz w:val="32"/>
          <w:szCs w:val="32"/>
          <w:lang w:val="en-US"/>
        </w:rPr>
        <w:tab/>
      </w:r>
      <w:r w:rsidRPr="004508F5">
        <w:rPr>
          <w:b/>
          <w:sz w:val="32"/>
          <w:szCs w:val="32"/>
          <w:lang w:val="en-US"/>
        </w:rPr>
        <w:t>Supercomputing Galactic Evolution: a two-dimensional simulation of a gravitational N-Body problem</w:t>
      </w:r>
    </w:p>
    <w:p w:rsidR="00C77C63" w:rsidRPr="00DE49F5" w:rsidRDefault="00C77C63" w:rsidP="00180E4E">
      <w:pPr>
        <w:pStyle w:val="Heading2"/>
        <w:numPr>
          <w:ilvl w:val="0"/>
          <w:numId w:val="47"/>
        </w:numPr>
        <w:spacing w:line="360" w:lineRule="auto"/>
        <w:ind w:hanging="644"/>
        <w:rPr>
          <w:rFonts w:ascii="Times New Roman" w:hAnsi="Times New Roman" w:cs="Times New Roman"/>
        </w:rPr>
      </w:pPr>
      <w:r w:rsidRPr="00DE49F5">
        <w:rPr>
          <w:rFonts w:ascii="Times New Roman" w:hAnsi="Times New Roman" w:cs="Times New Roman"/>
        </w:rPr>
        <w:t>Aims</w:t>
      </w:r>
    </w:p>
    <w:p w:rsidR="00C77C63" w:rsidRDefault="00C77C63" w:rsidP="00C77C63">
      <w:pPr>
        <w:pStyle w:val="BodyText"/>
        <w:spacing w:line="360" w:lineRule="auto"/>
      </w:pPr>
      <w:r>
        <w:t>To</w:t>
      </w:r>
      <w:r>
        <w:rPr>
          <w:rFonts w:eastAsia="Arial"/>
        </w:rPr>
        <w:t xml:space="preserve"> </w:t>
      </w:r>
      <w:r>
        <w:t>study</w:t>
      </w:r>
      <w:r>
        <w:rPr>
          <w:rFonts w:eastAsia="Arial"/>
        </w:rPr>
        <w:t xml:space="preserve"> </w:t>
      </w:r>
      <w:r>
        <w:t>the</w:t>
      </w:r>
      <w:r>
        <w:rPr>
          <w:rFonts w:eastAsia="Arial"/>
        </w:rPr>
        <w:t xml:space="preserve"> </w:t>
      </w:r>
      <w:r>
        <w:t>evolution</w:t>
      </w:r>
      <w:r>
        <w:rPr>
          <w:rFonts w:eastAsia="Arial"/>
        </w:rPr>
        <w:t xml:space="preserve"> </w:t>
      </w:r>
      <w:r>
        <w:t>of</w:t>
      </w:r>
      <w:r>
        <w:rPr>
          <w:rFonts w:eastAsia="Arial"/>
        </w:rPr>
        <w:t xml:space="preserve"> </w:t>
      </w:r>
      <w:r>
        <w:t>a</w:t>
      </w:r>
      <w:r>
        <w:rPr>
          <w:rFonts w:eastAsia="Arial"/>
        </w:rPr>
        <w:t xml:space="preserve"> </w:t>
      </w:r>
      <w:r>
        <w:t>galaxy,</w:t>
      </w:r>
      <w:r>
        <w:rPr>
          <w:rFonts w:eastAsia="Arial"/>
        </w:rPr>
        <w:t xml:space="preserve"> </w:t>
      </w:r>
      <w:r>
        <w:t>one</w:t>
      </w:r>
      <w:r>
        <w:rPr>
          <w:rFonts w:eastAsia="Arial"/>
        </w:rPr>
        <w:t xml:space="preserve"> </w:t>
      </w:r>
      <w:r>
        <w:t>has</w:t>
      </w:r>
      <w:r>
        <w:rPr>
          <w:rFonts w:eastAsia="Arial"/>
        </w:rPr>
        <w:t xml:space="preserve"> </w:t>
      </w:r>
      <w:r>
        <w:t>to</w:t>
      </w:r>
      <w:r>
        <w:rPr>
          <w:rFonts w:eastAsia="Arial"/>
        </w:rPr>
        <w:t xml:space="preserve"> </w:t>
      </w:r>
      <w:r>
        <w:t>simulate</w:t>
      </w:r>
      <w:r>
        <w:rPr>
          <w:rFonts w:eastAsia="Arial"/>
        </w:rPr>
        <w:t xml:space="preserve"> </w:t>
      </w:r>
      <w:r>
        <w:t>the</w:t>
      </w:r>
      <w:r>
        <w:rPr>
          <w:rFonts w:eastAsia="Arial"/>
        </w:rPr>
        <w:t xml:space="preserve"> </w:t>
      </w:r>
      <w:r>
        <w:t>movement,</w:t>
      </w:r>
      <w:r>
        <w:rPr>
          <w:rFonts w:eastAsia="Arial"/>
        </w:rPr>
        <w:t xml:space="preserve"> </w:t>
      </w:r>
      <w:r>
        <w:t>under</w:t>
      </w:r>
      <w:r>
        <w:rPr>
          <w:rFonts w:eastAsia="Arial"/>
        </w:rPr>
        <w:t xml:space="preserve"> </w:t>
      </w:r>
      <w:r>
        <w:t>the</w:t>
      </w:r>
      <w:r>
        <w:rPr>
          <w:rFonts w:eastAsia="Arial"/>
        </w:rPr>
        <w:t xml:space="preserve"> </w:t>
      </w:r>
      <w:r>
        <w:t>force</w:t>
      </w:r>
      <w:r>
        <w:rPr>
          <w:rFonts w:eastAsia="Arial"/>
        </w:rPr>
        <w:t xml:space="preserve"> </w:t>
      </w:r>
      <w:r>
        <w:t>of</w:t>
      </w:r>
      <w:r>
        <w:rPr>
          <w:rFonts w:eastAsia="Arial"/>
        </w:rPr>
        <w:t xml:space="preserve"> </w:t>
      </w:r>
      <w:r>
        <w:t>gravity,</w:t>
      </w:r>
      <w:r>
        <w:rPr>
          <w:rFonts w:eastAsia="Arial"/>
        </w:rPr>
        <w:t xml:space="preserve"> </w:t>
      </w:r>
      <w:r>
        <w:t>of</w:t>
      </w:r>
      <w:r>
        <w:rPr>
          <w:rFonts w:eastAsia="Arial"/>
        </w:rPr>
        <w:t xml:space="preserve"> </w:t>
      </w:r>
      <w:r>
        <w:t>a</w:t>
      </w:r>
      <w:r>
        <w:rPr>
          <w:rFonts w:eastAsia="Arial"/>
        </w:rPr>
        <w:t xml:space="preserve"> </w:t>
      </w:r>
      <w:r>
        <w:t>great</w:t>
      </w:r>
      <w:r>
        <w:rPr>
          <w:rFonts w:eastAsia="Arial"/>
        </w:rPr>
        <w:t xml:space="preserve"> </w:t>
      </w:r>
      <w:r>
        <w:t>many</w:t>
      </w:r>
      <w:r>
        <w:rPr>
          <w:rFonts w:eastAsia="Arial"/>
        </w:rPr>
        <w:t xml:space="preserve"> </w:t>
      </w:r>
      <w:r>
        <w:t>stars</w:t>
      </w:r>
      <w:r>
        <w:rPr>
          <w:rFonts w:eastAsia="Arial"/>
        </w:rPr>
        <w:t xml:space="preserve"> </w:t>
      </w:r>
      <w:r>
        <w:t>in</w:t>
      </w:r>
      <w:r>
        <w:rPr>
          <w:rFonts w:eastAsia="Arial"/>
        </w:rPr>
        <w:t xml:space="preserve"> </w:t>
      </w:r>
      <w:r>
        <w:t>that</w:t>
      </w:r>
      <w:r>
        <w:rPr>
          <w:rFonts w:eastAsia="Arial"/>
        </w:rPr>
        <w:t xml:space="preserve"> </w:t>
      </w:r>
      <w:r>
        <w:t>galaxy.</w:t>
      </w:r>
      <w:r>
        <w:rPr>
          <w:rFonts w:eastAsia="Arial"/>
        </w:rPr>
        <w:t xml:space="preserve"> </w:t>
      </w:r>
      <w:r>
        <w:t>Such</w:t>
      </w:r>
      <w:r>
        <w:rPr>
          <w:rFonts w:eastAsia="Arial"/>
        </w:rPr>
        <w:t xml:space="preserve"> </w:t>
      </w:r>
      <w:r>
        <w:t>problems</w:t>
      </w:r>
      <w:r>
        <w:rPr>
          <w:rFonts w:eastAsia="Arial"/>
        </w:rPr>
        <w:t xml:space="preserve"> </w:t>
      </w:r>
      <w:r>
        <w:t>are</w:t>
      </w:r>
      <w:r>
        <w:rPr>
          <w:rFonts w:eastAsia="Arial"/>
        </w:rPr>
        <w:t xml:space="preserve"> </w:t>
      </w:r>
      <w:r>
        <w:t>called</w:t>
      </w:r>
      <w:r>
        <w:rPr>
          <w:rFonts w:eastAsia="Arial"/>
        </w:rPr>
        <w:t xml:space="preserve"> </w:t>
      </w:r>
      <w:r>
        <w:rPr>
          <w:rFonts w:eastAsia="Arial"/>
          <w:i/>
        </w:rPr>
        <w:t>‘</w:t>
      </w:r>
      <w:r>
        <w:rPr>
          <w:i/>
        </w:rPr>
        <w:t>Gravitational</w:t>
      </w:r>
      <w:r>
        <w:rPr>
          <w:rFonts w:eastAsia="Arial"/>
          <w:i/>
        </w:rPr>
        <w:t xml:space="preserve"> </w:t>
      </w:r>
      <w:r>
        <w:rPr>
          <w:i/>
        </w:rPr>
        <w:t>N-Body</w:t>
      </w:r>
      <w:r>
        <w:rPr>
          <w:rFonts w:eastAsia="Arial"/>
          <w:i/>
        </w:rPr>
        <w:t xml:space="preserve"> </w:t>
      </w:r>
      <w:r>
        <w:rPr>
          <w:i/>
        </w:rPr>
        <w:t>problems</w:t>
      </w:r>
      <w:r>
        <w:rPr>
          <w:rFonts w:eastAsia="Arial"/>
          <w:i/>
        </w:rPr>
        <w:t>’</w:t>
      </w:r>
      <w:r>
        <w:t>.</w:t>
      </w:r>
      <w:r>
        <w:rPr>
          <w:rFonts w:eastAsia="Arial"/>
        </w:rPr>
        <w:t xml:space="preserve"> </w:t>
      </w:r>
      <w:r>
        <w:t>To</w:t>
      </w:r>
      <w:r>
        <w:rPr>
          <w:rFonts w:eastAsia="Arial"/>
        </w:rPr>
        <w:t xml:space="preserve"> </w:t>
      </w:r>
      <w:r>
        <w:t>perform</w:t>
      </w:r>
      <w:r>
        <w:rPr>
          <w:rFonts w:eastAsia="Arial"/>
        </w:rPr>
        <w:t xml:space="preserve"> </w:t>
      </w:r>
      <w:r>
        <w:t>realistic</w:t>
      </w:r>
      <w:r>
        <w:rPr>
          <w:rFonts w:eastAsia="Arial"/>
        </w:rPr>
        <w:t xml:space="preserve"> </w:t>
      </w:r>
      <w:r>
        <w:t>simulations,</w:t>
      </w:r>
      <w:r>
        <w:rPr>
          <w:rFonts w:eastAsia="Arial"/>
        </w:rPr>
        <w:t xml:space="preserve"> </w:t>
      </w:r>
      <w:r>
        <w:t>one</w:t>
      </w:r>
      <w:r>
        <w:rPr>
          <w:rFonts w:eastAsia="Arial"/>
        </w:rPr>
        <w:t xml:space="preserve"> </w:t>
      </w:r>
      <w:r>
        <w:t>needs</w:t>
      </w:r>
      <w:r>
        <w:rPr>
          <w:rFonts w:eastAsia="Arial"/>
        </w:rPr>
        <w:t xml:space="preserve"> </w:t>
      </w:r>
      <w:r>
        <w:t>to</w:t>
      </w:r>
      <w:r>
        <w:rPr>
          <w:rFonts w:eastAsia="Arial"/>
        </w:rPr>
        <w:t xml:space="preserve"> </w:t>
      </w:r>
      <w:r>
        <w:t>use</w:t>
      </w:r>
      <w:r>
        <w:rPr>
          <w:rFonts w:eastAsia="Arial"/>
        </w:rPr>
        <w:t xml:space="preserve"> </w:t>
      </w:r>
      <w:r>
        <w:t>High</w:t>
      </w:r>
      <w:r>
        <w:rPr>
          <w:rFonts w:eastAsia="Arial"/>
        </w:rPr>
        <w:t xml:space="preserve"> </w:t>
      </w:r>
      <w:r>
        <w:t>Performance</w:t>
      </w:r>
      <w:r>
        <w:rPr>
          <w:rFonts w:eastAsia="Arial"/>
        </w:rPr>
        <w:t xml:space="preserve"> </w:t>
      </w:r>
      <w:r>
        <w:t>Computing</w:t>
      </w:r>
      <w:r>
        <w:rPr>
          <w:rFonts w:eastAsia="Arial"/>
        </w:rPr>
        <w:t xml:space="preserve"> </w:t>
      </w:r>
      <w:r>
        <w:t>(parallel</w:t>
      </w:r>
      <w:r>
        <w:rPr>
          <w:rFonts w:eastAsia="Arial"/>
        </w:rPr>
        <w:t xml:space="preserve"> </w:t>
      </w:r>
      <w:r>
        <w:t>computing)</w:t>
      </w:r>
      <w:r>
        <w:rPr>
          <w:rFonts w:eastAsia="Arial"/>
        </w:rPr>
        <w:t xml:space="preserve"> </w:t>
      </w:r>
      <w:r>
        <w:t>resources</w:t>
      </w:r>
      <w:r>
        <w:rPr>
          <w:rFonts w:eastAsia="Arial"/>
        </w:rPr>
        <w:t xml:space="preserve"> </w:t>
      </w:r>
      <w:r>
        <w:t>in</w:t>
      </w:r>
      <w:r>
        <w:rPr>
          <w:rFonts w:eastAsia="Arial"/>
        </w:rPr>
        <w:t xml:space="preserve"> </w:t>
      </w:r>
      <w:r>
        <w:t>order</w:t>
      </w:r>
      <w:r>
        <w:rPr>
          <w:rFonts w:eastAsia="Arial"/>
        </w:rPr>
        <w:t xml:space="preserve"> </w:t>
      </w:r>
      <w:r>
        <w:t>to</w:t>
      </w:r>
      <w:r>
        <w:rPr>
          <w:rFonts w:eastAsia="Arial"/>
        </w:rPr>
        <w:t xml:space="preserve"> </w:t>
      </w:r>
      <w:r>
        <w:t>compute</w:t>
      </w:r>
      <w:r>
        <w:rPr>
          <w:rFonts w:eastAsia="Arial"/>
        </w:rPr>
        <w:t xml:space="preserve"> </w:t>
      </w:r>
      <w:r>
        <w:t>the</w:t>
      </w:r>
      <w:r>
        <w:rPr>
          <w:rFonts w:eastAsia="Arial"/>
        </w:rPr>
        <w:t xml:space="preserve"> </w:t>
      </w:r>
      <w:r>
        <w:t>simulation</w:t>
      </w:r>
      <w:r>
        <w:rPr>
          <w:rFonts w:eastAsia="Arial"/>
        </w:rPr>
        <w:t xml:space="preserve"> </w:t>
      </w:r>
      <w:r>
        <w:t>in</w:t>
      </w:r>
      <w:r>
        <w:rPr>
          <w:rFonts w:eastAsia="Arial"/>
        </w:rPr>
        <w:t xml:space="preserve"> </w:t>
      </w:r>
      <w:r>
        <w:t>a</w:t>
      </w:r>
      <w:r>
        <w:rPr>
          <w:rFonts w:eastAsia="Arial"/>
        </w:rPr>
        <w:t xml:space="preserve"> </w:t>
      </w:r>
      <w:r>
        <w:t>reasonable</w:t>
      </w:r>
      <w:r>
        <w:rPr>
          <w:rFonts w:eastAsia="Arial"/>
        </w:rPr>
        <w:t xml:space="preserve"> </w:t>
      </w:r>
      <w:r>
        <w:t>time.</w:t>
      </w:r>
    </w:p>
    <w:p w:rsidR="00C77C63" w:rsidRDefault="00C77C63" w:rsidP="00C77C63">
      <w:pPr>
        <w:pStyle w:val="BodyText"/>
        <w:spacing w:line="360" w:lineRule="auto"/>
      </w:pPr>
      <w:r>
        <w:t>This</w:t>
      </w:r>
      <w:r>
        <w:rPr>
          <w:rFonts w:eastAsia="Arial"/>
        </w:rPr>
        <w:t xml:space="preserve"> </w:t>
      </w:r>
      <w:r>
        <w:t>project</w:t>
      </w:r>
      <w:r>
        <w:rPr>
          <w:rFonts w:eastAsia="Arial"/>
        </w:rPr>
        <w:t xml:space="preserve"> </w:t>
      </w:r>
      <w:r>
        <w:t>has</w:t>
      </w:r>
      <w:r>
        <w:rPr>
          <w:rFonts w:eastAsia="Arial"/>
        </w:rPr>
        <w:t xml:space="preserve"> </w:t>
      </w:r>
      <w:r>
        <w:t>the</w:t>
      </w:r>
      <w:r>
        <w:rPr>
          <w:rFonts w:eastAsia="Arial"/>
        </w:rPr>
        <w:t xml:space="preserve"> </w:t>
      </w:r>
      <w:r>
        <w:t>following</w:t>
      </w:r>
      <w:r>
        <w:rPr>
          <w:rFonts w:eastAsia="Arial"/>
        </w:rPr>
        <w:t xml:space="preserve"> </w:t>
      </w:r>
      <w:r>
        <w:t>main</w:t>
      </w:r>
      <w:r>
        <w:rPr>
          <w:rFonts w:eastAsia="Arial"/>
        </w:rPr>
        <w:t xml:space="preserve"> </w:t>
      </w:r>
      <w:r>
        <w:t>aims:</w:t>
      </w:r>
    </w:p>
    <w:p w:rsidR="00C77C63" w:rsidRDefault="00C77C63" w:rsidP="00C77C63">
      <w:pPr>
        <w:pStyle w:val="BodyText"/>
        <w:widowControl w:val="0"/>
        <w:numPr>
          <w:ilvl w:val="0"/>
          <w:numId w:val="12"/>
        </w:numPr>
        <w:suppressAutoHyphens/>
        <w:spacing w:after="120" w:line="360" w:lineRule="auto"/>
        <w:ind w:left="284" w:hanging="284"/>
        <w:jc w:val="left"/>
      </w:pPr>
      <w:r>
        <w:t>Write</w:t>
      </w:r>
      <w:r>
        <w:rPr>
          <w:rFonts w:eastAsia="Arial"/>
        </w:rPr>
        <w:t xml:space="preserve"> </w:t>
      </w:r>
      <w:r>
        <w:t>a</w:t>
      </w:r>
      <w:r>
        <w:rPr>
          <w:rFonts w:eastAsia="Arial"/>
        </w:rPr>
        <w:t xml:space="preserve"> </w:t>
      </w:r>
      <w:r>
        <w:t>(single-processor)</w:t>
      </w:r>
      <w:r>
        <w:rPr>
          <w:rFonts w:eastAsia="Arial"/>
        </w:rPr>
        <w:t xml:space="preserve"> </w:t>
      </w:r>
      <w:r>
        <w:t>program</w:t>
      </w:r>
      <w:r>
        <w:rPr>
          <w:rFonts w:eastAsia="Arial"/>
        </w:rPr>
        <w:t xml:space="preserve"> </w:t>
      </w:r>
      <w:r>
        <w:t>which</w:t>
      </w:r>
      <w:r>
        <w:rPr>
          <w:rFonts w:eastAsia="Arial"/>
        </w:rPr>
        <w:t xml:space="preserve"> </w:t>
      </w:r>
      <w:r>
        <w:t>simulates, in two dimensions,</w:t>
      </w:r>
      <w:r>
        <w:rPr>
          <w:rFonts w:eastAsia="Arial"/>
        </w:rPr>
        <w:t xml:space="preserve"> </w:t>
      </w:r>
      <w:r>
        <w:t>the</w:t>
      </w:r>
      <w:r>
        <w:rPr>
          <w:rFonts w:eastAsia="Arial"/>
        </w:rPr>
        <w:t xml:space="preserve"> </w:t>
      </w:r>
      <w:r>
        <w:t>evolution</w:t>
      </w:r>
      <w:r>
        <w:rPr>
          <w:rFonts w:eastAsia="Arial"/>
        </w:rPr>
        <w:t xml:space="preserve"> </w:t>
      </w:r>
      <w:r>
        <w:t>of</w:t>
      </w:r>
      <w:r>
        <w:rPr>
          <w:rFonts w:eastAsia="Arial"/>
        </w:rPr>
        <w:t xml:space="preserve"> </w:t>
      </w:r>
      <w:r>
        <w:t>a</w:t>
      </w:r>
      <w:r>
        <w:rPr>
          <w:rFonts w:eastAsia="Arial"/>
        </w:rPr>
        <w:t xml:space="preserve"> </w:t>
      </w:r>
      <w:r>
        <w:t>galaxy</w:t>
      </w:r>
      <w:r>
        <w:rPr>
          <w:rFonts w:eastAsia="Arial"/>
        </w:rPr>
        <w:t xml:space="preserve"> </w:t>
      </w:r>
      <w:r>
        <w:t>using</w:t>
      </w:r>
      <w:r>
        <w:rPr>
          <w:rFonts w:eastAsia="Arial"/>
        </w:rPr>
        <w:t xml:space="preserve"> </w:t>
      </w:r>
      <w:r>
        <w:t>Newton</w:t>
      </w:r>
      <w:r>
        <w:rPr>
          <w:rFonts w:eastAsia="Arial"/>
        </w:rPr>
        <w:t>’</w:t>
      </w:r>
      <w:r>
        <w:t>s</w:t>
      </w:r>
      <w:r>
        <w:rPr>
          <w:rFonts w:eastAsia="Arial"/>
        </w:rPr>
        <w:t xml:space="preserve"> </w:t>
      </w:r>
      <w:r>
        <w:t>law</w:t>
      </w:r>
      <w:r>
        <w:rPr>
          <w:rFonts w:eastAsia="Arial"/>
        </w:rPr>
        <w:t xml:space="preserve"> </w:t>
      </w:r>
      <w:r>
        <w:t>of</w:t>
      </w:r>
      <w:r>
        <w:rPr>
          <w:rFonts w:eastAsia="Arial"/>
        </w:rPr>
        <w:t xml:space="preserve"> </w:t>
      </w:r>
      <w:r>
        <w:t>gravity</w:t>
      </w:r>
    </w:p>
    <w:p w:rsidR="00C77C63" w:rsidRDefault="00C77C63" w:rsidP="00C77C63">
      <w:pPr>
        <w:pStyle w:val="BodyText"/>
        <w:widowControl w:val="0"/>
        <w:numPr>
          <w:ilvl w:val="0"/>
          <w:numId w:val="4"/>
        </w:numPr>
        <w:suppressAutoHyphens/>
        <w:spacing w:after="120" w:line="360" w:lineRule="auto"/>
        <w:ind w:left="284" w:hanging="284"/>
        <w:jc w:val="left"/>
      </w:pPr>
      <w:r>
        <w:t>Write</w:t>
      </w:r>
      <w:r>
        <w:rPr>
          <w:rFonts w:eastAsia="Arial"/>
        </w:rPr>
        <w:t xml:space="preserve"> </w:t>
      </w:r>
      <w:r>
        <w:t>a</w:t>
      </w:r>
      <w:r>
        <w:rPr>
          <w:rFonts w:eastAsia="Arial"/>
        </w:rPr>
        <w:t xml:space="preserve"> </w:t>
      </w:r>
      <w:r>
        <w:t>parallel</w:t>
      </w:r>
      <w:r>
        <w:rPr>
          <w:rFonts w:eastAsia="Arial"/>
        </w:rPr>
        <w:t xml:space="preserve"> </w:t>
      </w:r>
      <w:r>
        <w:t>program</w:t>
      </w:r>
      <w:r>
        <w:rPr>
          <w:rFonts w:eastAsia="Arial"/>
        </w:rPr>
        <w:t xml:space="preserve"> </w:t>
      </w:r>
      <w:r>
        <w:t>to</w:t>
      </w:r>
      <w:r>
        <w:rPr>
          <w:rFonts w:eastAsia="Arial"/>
        </w:rPr>
        <w:t xml:space="preserve"> </w:t>
      </w:r>
      <w:r>
        <w:t>run</w:t>
      </w:r>
      <w:r>
        <w:rPr>
          <w:rFonts w:eastAsia="Arial"/>
        </w:rPr>
        <w:t xml:space="preserve"> </w:t>
      </w:r>
      <w:r>
        <w:t>the</w:t>
      </w:r>
      <w:r>
        <w:rPr>
          <w:rFonts w:eastAsia="Arial"/>
        </w:rPr>
        <w:t xml:space="preserve"> ‘</w:t>
      </w:r>
      <w:r>
        <w:t>galactic</w:t>
      </w:r>
      <w:r>
        <w:rPr>
          <w:rFonts w:eastAsia="Arial"/>
        </w:rPr>
        <w:t xml:space="preserve"> </w:t>
      </w:r>
      <w:r>
        <w:t>evolution</w:t>
      </w:r>
      <w:r>
        <w:rPr>
          <w:rFonts w:eastAsia="Arial"/>
        </w:rPr>
        <w:t xml:space="preserve">’ </w:t>
      </w:r>
      <w:r>
        <w:t>simulation</w:t>
      </w:r>
      <w:r>
        <w:rPr>
          <w:rFonts w:eastAsia="Arial"/>
        </w:rPr>
        <w:t xml:space="preserve"> </w:t>
      </w:r>
      <w:r>
        <w:t>on</w:t>
      </w:r>
      <w:r>
        <w:rPr>
          <w:rFonts w:eastAsia="Arial"/>
        </w:rPr>
        <w:t xml:space="preserve"> </w:t>
      </w:r>
      <w:r>
        <w:t>either</w:t>
      </w:r>
      <w:r>
        <w:rPr>
          <w:rFonts w:eastAsia="Arial"/>
        </w:rPr>
        <w:t xml:space="preserve"> </w:t>
      </w:r>
      <w:r>
        <w:t>the</w:t>
      </w:r>
      <w:r>
        <w:rPr>
          <w:rFonts w:eastAsia="Arial"/>
        </w:rPr>
        <w:t xml:space="preserve"> </w:t>
      </w:r>
      <w:r>
        <w:t>Department</w:t>
      </w:r>
      <w:r>
        <w:rPr>
          <w:rFonts w:eastAsia="Arial"/>
        </w:rPr>
        <w:t xml:space="preserve"> </w:t>
      </w:r>
      <w:r>
        <w:t>of</w:t>
      </w:r>
      <w:r>
        <w:rPr>
          <w:rFonts w:eastAsia="Arial"/>
        </w:rPr>
        <w:t xml:space="preserve"> </w:t>
      </w:r>
      <w:r>
        <w:t>Informatics</w:t>
      </w:r>
      <w:r>
        <w:rPr>
          <w:rFonts w:eastAsia="Arial"/>
        </w:rPr>
        <w:t xml:space="preserve"> </w:t>
      </w:r>
      <w:r>
        <w:t>NVIDUA</w:t>
      </w:r>
      <w:r>
        <w:rPr>
          <w:rFonts w:eastAsia="Arial"/>
        </w:rPr>
        <w:t xml:space="preserve"> </w:t>
      </w:r>
      <w:r>
        <w:t>GeForce</w:t>
      </w:r>
      <w:r>
        <w:rPr>
          <w:rFonts w:eastAsia="Arial"/>
        </w:rPr>
        <w:t xml:space="preserve"> </w:t>
      </w:r>
      <w:r>
        <w:t>GTX</w:t>
      </w:r>
      <w:r>
        <w:rPr>
          <w:rFonts w:eastAsia="Arial"/>
        </w:rPr>
        <w:t xml:space="preserve"> </w:t>
      </w:r>
      <w:r>
        <w:t>460</w:t>
      </w:r>
      <w:r>
        <w:rPr>
          <w:rFonts w:eastAsia="Arial"/>
        </w:rPr>
        <w:t xml:space="preserve"> </w:t>
      </w:r>
      <w:r>
        <w:t>CUDA-based</w:t>
      </w:r>
      <w:r>
        <w:rPr>
          <w:rFonts w:eastAsia="Arial"/>
        </w:rPr>
        <w:t xml:space="preserve"> </w:t>
      </w:r>
      <w:r>
        <w:t>GPU</w:t>
      </w:r>
      <w:r>
        <w:rPr>
          <w:rFonts w:eastAsia="Arial"/>
        </w:rPr>
        <w:t xml:space="preserve"> </w:t>
      </w:r>
      <w:r>
        <w:t>(336</w:t>
      </w:r>
      <w:r>
        <w:rPr>
          <w:rFonts w:eastAsia="Arial"/>
        </w:rPr>
        <w:t xml:space="preserve"> </w:t>
      </w:r>
      <w:r>
        <w:t>cores)</w:t>
      </w:r>
      <w:r>
        <w:rPr>
          <w:rFonts w:eastAsia="Arial"/>
        </w:rPr>
        <w:t xml:space="preserve"> </w:t>
      </w:r>
      <w:r>
        <w:t>or</w:t>
      </w:r>
      <w:r>
        <w:rPr>
          <w:rFonts w:eastAsia="Arial"/>
        </w:rPr>
        <w:t xml:space="preserve"> </w:t>
      </w:r>
      <w:r>
        <w:t>the</w:t>
      </w:r>
      <w:r>
        <w:rPr>
          <w:rFonts w:eastAsia="Arial"/>
        </w:rPr>
        <w:t xml:space="preserve"> </w:t>
      </w:r>
      <w:r>
        <w:t>HPC</w:t>
      </w:r>
      <w:r>
        <w:rPr>
          <w:rFonts w:eastAsia="Arial"/>
        </w:rPr>
        <w:t xml:space="preserve"> </w:t>
      </w:r>
      <w:r>
        <w:t>Beowulf</w:t>
      </w:r>
      <w:r>
        <w:rPr>
          <w:rFonts w:eastAsia="Arial"/>
        </w:rPr>
        <w:t xml:space="preserve"> </w:t>
      </w:r>
      <w:r>
        <w:t>Cluster</w:t>
      </w:r>
      <w:r>
        <w:rPr>
          <w:rFonts w:eastAsia="Arial"/>
        </w:rPr>
        <w:t xml:space="preserve"> </w:t>
      </w:r>
      <w:r>
        <w:t>(46</w:t>
      </w:r>
      <w:r>
        <w:rPr>
          <w:rFonts w:eastAsia="Arial"/>
        </w:rPr>
        <w:t xml:space="preserve"> </w:t>
      </w:r>
      <w:r>
        <w:t>nodes)</w:t>
      </w:r>
    </w:p>
    <w:p w:rsidR="00C77C63" w:rsidRDefault="00C77C63" w:rsidP="00C77C63">
      <w:pPr>
        <w:pStyle w:val="BodyText"/>
        <w:widowControl w:val="0"/>
        <w:numPr>
          <w:ilvl w:val="0"/>
          <w:numId w:val="4"/>
        </w:numPr>
        <w:suppressAutoHyphens/>
        <w:spacing w:after="120" w:line="360" w:lineRule="auto"/>
        <w:ind w:left="284" w:hanging="284"/>
        <w:jc w:val="left"/>
      </w:pPr>
      <w:r>
        <w:t>Write</w:t>
      </w:r>
      <w:r>
        <w:rPr>
          <w:rFonts w:eastAsia="Arial"/>
        </w:rPr>
        <w:t xml:space="preserve"> </w:t>
      </w:r>
      <w:r>
        <w:t>a</w:t>
      </w:r>
      <w:r>
        <w:rPr>
          <w:rFonts w:eastAsia="Arial"/>
        </w:rPr>
        <w:t xml:space="preserve"> </w:t>
      </w:r>
      <w:r>
        <w:t>program</w:t>
      </w:r>
      <w:r>
        <w:rPr>
          <w:rFonts w:eastAsia="Arial"/>
        </w:rPr>
        <w:t xml:space="preserve"> </w:t>
      </w:r>
      <w:r>
        <w:t>to</w:t>
      </w:r>
      <w:r>
        <w:rPr>
          <w:rFonts w:eastAsia="Arial"/>
        </w:rPr>
        <w:t xml:space="preserve"> </w:t>
      </w:r>
      <w:proofErr w:type="spellStart"/>
      <w:r>
        <w:t>visualise</w:t>
      </w:r>
      <w:proofErr w:type="spellEnd"/>
      <w:r>
        <w:rPr>
          <w:rFonts w:eastAsia="Arial"/>
        </w:rPr>
        <w:t xml:space="preserve"> </w:t>
      </w:r>
      <w:r>
        <w:t>the</w:t>
      </w:r>
      <w:r>
        <w:rPr>
          <w:rFonts w:eastAsia="Arial"/>
        </w:rPr>
        <w:t xml:space="preserve"> </w:t>
      </w:r>
      <w:r>
        <w:t>movement</w:t>
      </w:r>
      <w:r>
        <w:rPr>
          <w:rFonts w:eastAsia="Arial"/>
        </w:rPr>
        <w:t xml:space="preserve"> </w:t>
      </w:r>
      <w:r>
        <w:t>of</w:t>
      </w:r>
      <w:r>
        <w:rPr>
          <w:rFonts w:eastAsia="Arial"/>
        </w:rPr>
        <w:t xml:space="preserve"> </w:t>
      </w:r>
      <w:r>
        <w:t>the</w:t>
      </w:r>
      <w:r>
        <w:rPr>
          <w:rFonts w:eastAsia="Arial"/>
        </w:rPr>
        <w:t xml:space="preserve"> </w:t>
      </w:r>
      <w:r>
        <w:t>stars/evolution</w:t>
      </w:r>
      <w:r>
        <w:rPr>
          <w:rFonts w:eastAsia="Arial"/>
        </w:rPr>
        <w:t xml:space="preserve"> </w:t>
      </w:r>
      <w:r>
        <w:t>of</w:t>
      </w:r>
      <w:r>
        <w:rPr>
          <w:rFonts w:eastAsia="Arial"/>
        </w:rPr>
        <w:t xml:space="preserve"> </w:t>
      </w:r>
      <w:r>
        <w:t>the</w:t>
      </w:r>
      <w:r>
        <w:rPr>
          <w:rFonts w:eastAsia="Arial"/>
        </w:rPr>
        <w:t xml:space="preserve"> </w:t>
      </w:r>
      <w:r>
        <w:t>galaxy</w:t>
      </w:r>
    </w:p>
    <w:p w:rsidR="00C77C63" w:rsidRDefault="00C77C63" w:rsidP="00C77C63">
      <w:pPr>
        <w:pStyle w:val="BodyText"/>
        <w:widowControl w:val="0"/>
        <w:numPr>
          <w:ilvl w:val="0"/>
          <w:numId w:val="4"/>
        </w:numPr>
        <w:suppressAutoHyphens/>
        <w:spacing w:after="120" w:line="360" w:lineRule="auto"/>
        <w:ind w:left="284" w:hanging="284"/>
        <w:jc w:val="left"/>
      </w:pPr>
      <w:r>
        <w:t>Test</w:t>
      </w:r>
      <w:r>
        <w:rPr>
          <w:rFonts w:eastAsia="Arial"/>
        </w:rPr>
        <w:t xml:space="preserve"> </w:t>
      </w:r>
      <w:r>
        <w:t>the</w:t>
      </w:r>
      <w:r>
        <w:rPr>
          <w:rFonts w:eastAsia="Arial"/>
        </w:rPr>
        <w:t xml:space="preserve"> </w:t>
      </w:r>
      <w:r>
        <w:t>computational</w:t>
      </w:r>
      <w:r>
        <w:rPr>
          <w:rFonts w:eastAsia="Arial"/>
        </w:rPr>
        <w:t xml:space="preserve"> </w:t>
      </w:r>
      <w:r>
        <w:t>speed-up</w:t>
      </w:r>
      <w:r>
        <w:rPr>
          <w:rFonts w:eastAsia="Arial"/>
        </w:rPr>
        <w:t xml:space="preserve"> </w:t>
      </w:r>
      <w:r>
        <w:t>achievable</w:t>
      </w:r>
      <w:r>
        <w:rPr>
          <w:rFonts w:eastAsia="Arial"/>
        </w:rPr>
        <w:t xml:space="preserve"> </w:t>
      </w:r>
      <w:r>
        <w:t>with</w:t>
      </w:r>
      <w:r>
        <w:rPr>
          <w:rFonts w:eastAsia="Arial"/>
        </w:rPr>
        <w:t xml:space="preserve"> </w:t>
      </w:r>
      <w:r>
        <w:t>the</w:t>
      </w:r>
      <w:r>
        <w:rPr>
          <w:rFonts w:eastAsia="Arial"/>
        </w:rPr>
        <w:t xml:space="preserve"> </w:t>
      </w:r>
      <w:proofErr w:type="spellStart"/>
      <w:r>
        <w:t>parallelised</w:t>
      </w:r>
      <w:proofErr w:type="spellEnd"/>
      <w:r>
        <w:rPr>
          <w:rFonts w:eastAsia="Arial"/>
        </w:rPr>
        <w:t xml:space="preserve"> </w:t>
      </w:r>
      <w:r>
        <w:t>program.</w:t>
      </w:r>
    </w:p>
    <w:p w:rsidR="00C77C63" w:rsidRPr="00DE49F5" w:rsidRDefault="00180E4E" w:rsidP="00180E4E">
      <w:pPr>
        <w:pStyle w:val="Heading2"/>
        <w:numPr>
          <w:ilvl w:val="0"/>
          <w:numId w:val="12"/>
        </w:numPr>
        <w:spacing w:line="360" w:lineRule="auto"/>
        <w:ind w:hanging="720"/>
        <w:rPr>
          <w:rFonts w:ascii="Times New Roman" w:hAnsi="Times New Roman" w:cs="Times New Roman"/>
        </w:rPr>
      </w:pPr>
      <w:r>
        <w:rPr>
          <w:rFonts w:ascii="Times New Roman" w:hAnsi="Times New Roman" w:cs="Times New Roman"/>
        </w:rPr>
        <w:t xml:space="preserve"> </w:t>
      </w:r>
      <w:r w:rsidR="00C77C63" w:rsidRPr="00DE49F5">
        <w:rPr>
          <w:rFonts w:ascii="Times New Roman" w:hAnsi="Times New Roman" w:cs="Times New Roman"/>
        </w:rPr>
        <w:t>Technologies and Skills Involved</w:t>
      </w:r>
    </w:p>
    <w:p w:rsidR="00C77C63" w:rsidRDefault="00C77C63" w:rsidP="00C77C63">
      <w:pPr>
        <w:pStyle w:val="BodyText"/>
        <w:widowControl w:val="0"/>
        <w:numPr>
          <w:ilvl w:val="1"/>
          <w:numId w:val="4"/>
        </w:numPr>
        <w:tabs>
          <w:tab w:val="left" w:pos="283"/>
        </w:tabs>
        <w:suppressAutoHyphens/>
        <w:spacing w:after="120" w:line="360" w:lineRule="auto"/>
        <w:ind w:hanging="502"/>
      </w:pPr>
      <w:r>
        <w:t>C</w:t>
      </w:r>
      <w:r>
        <w:rPr>
          <w:rFonts w:eastAsia="Arial"/>
        </w:rPr>
        <w:t xml:space="preserve"> </w:t>
      </w:r>
      <w:r>
        <w:t>and/or</w:t>
      </w:r>
      <w:r>
        <w:rPr>
          <w:rFonts w:eastAsia="Arial"/>
        </w:rPr>
        <w:t xml:space="preserve"> </w:t>
      </w:r>
      <w:r>
        <w:t>CUDA</w:t>
      </w:r>
      <w:r>
        <w:rPr>
          <w:rFonts w:eastAsia="Arial"/>
        </w:rPr>
        <w:t xml:space="preserve"> </w:t>
      </w:r>
      <w:r>
        <w:t>C</w:t>
      </w:r>
    </w:p>
    <w:p w:rsidR="00C77C63" w:rsidRDefault="00C77C63" w:rsidP="00C77C63">
      <w:pPr>
        <w:pStyle w:val="BodyText"/>
        <w:widowControl w:val="0"/>
        <w:numPr>
          <w:ilvl w:val="1"/>
          <w:numId w:val="4"/>
        </w:numPr>
        <w:tabs>
          <w:tab w:val="left" w:pos="283"/>
        </w:tabs>
        <w:suppressAutoHyphens/>
        <w:spacing w:after="120" w:line="360" w:lineRule="auto"/>
        <w:ind w:hanging="502"/>
      </w:pPr>
      <w:r>
        <w:t>Parallel</w:t>
      </w:r>
      <w:r>
        <w:rPr>
          <w:rFonts w:eastAsia="Arial"/>
        </w:rPr>
        <w:t xml:space="preserve"> </w:t>
      </w:r>
      <w:r>
        <w:t>Programming</w:t>
      </w:r>
    </w:p>
    <w:p w:rsidR="00C77C63" w:rsidRDefault="00C77C63" w:rsidP="00C77C63">
      <w:pPr>
        <w:pStyle w:val="BodyText"/>
        <w:widowControl w:val="0"/>
        <w:numPr>
          <w:ilvl w:val="1"/>
          <w:numId w:val="4"/>
        </w:numPr>
        <w:tabs>
          <w:tab w:val="left" w:pos="283"/>
        </w:tabs>
        <w:suppressAutoHyphens/>
        <w:spacing w:after="120" w:line="360" w:lineRule="auto"/>
        <w:ind w:hanging="502"/>
      </w:pPr>
      <w:r>
        <w:t>Development</w:t>
      </w:r>
      <w:r>
        <w:rPr>
          <w:rFonts w:eastAsia="Arial"/>
        </w:rPr>
        <w:t xml:space="preserve"> </w:t>
      </w:r>
      <w:r>
        <w:t>on</w:t>
      </w:r>
      <w:r>
        <w:rPr>
          <w:rFonts w:eastAsia="Arial"/>
        </w:rPr>
        <w:t xml:space="preserve"> </w:t>
      </w:r>
      <w:r>
        <w:t>Linux</w:t>
      </w:r>
      <w:r>
        <w:rPr>
          <w:rFonts w:eastAsia="Arial"/>
        </w:rPr>
        <w:t xml:space="preserve"> </w:t>
      </w:r>
      <w:r>
        <w:t>platform</w:t>
      </w:r>
    </w:p>
    <w:p w:rsidR="00C77C63" w:rsidRDefault="00C77C63" w:rsidP="00C77C63">
      <w:pPr>
        <w:pStyle w:val="BodyText"/>
        <w:widowControl w:val="0"/>
        <w:numPr>
          <w:ilvl w:val="1"/>
          <w:numId w:val="4"/>
        </w:numPr>
        <w:tabs>
          <w:tab w:val="clear" w:pos="567"/>
        </w:tabs>
        <w:suppressAutoHyphens/>
        <w:spacing w:after="120" w:line="360" w:lineRule="auto"/>
        <w:ind w:left="284" w:hanging="219"/>
      </w:pPr>
      <w:r>
        <w:t>Programming</w:t>
      </w:r>
      <w:r w:rsidRPr="006906A3">
        <w:rPr>
          <w:rFonts w:eastAsia="Arial"/>
        </w:rPr>
        <w:t xml:space="preserve"> </w:t>
      </w:r>
      <w:r>
        <w:t>language</w:t>
      </w:r>
      <w:r w:rsidRPr="006906A3">
        <w:rPr>
          <w:rFonts w:eastAsia="Arial"/>
        </w:rPr>
        <w:t xml:space="preserve"> </w:t>
      </w:r>
      <w:r>
        <w:t>for</w:t>
      </w:r>
      <w:r w:rsidRPr="006906A3">
        <w:rPr>
          <w:rFonts w:eastAsia="Arial"/>
        </w:rPr>
        <w:t xml:space="preserve"> </w:t>
      </w:r>
      <w:proofErr w:type="spellStart"/>
      <w:r>
        <w:t>visualisation</w:t>
      </w:r>
      <w:proofErr w:type="spellEnd"/>
      <w:r w:rsidRPr="006906A3">
        <w:rPr>
          <w:rFonts w:eastAsia="Arial"/>
        </w:rPr>
        <w:t xml:space="preserve"> </w:t>
      </w:r>
      <w:r>
        <w:t>of</w:t>
      </w:r>
      <w:r w:rsidRPr="006906A3">
        <w:rPr>
          <w:rFonts w:eastAsia="Arial"/>
        </w:rPr>
        <w:t xml:space="preserve"> </w:t>
      </w:r>
      <w:r>
        <w:t>the</w:t>
      </w:r>
      <w:r w:rsidRPr="006906A3">
        <w:rPr>
          <w:rFonts w:eastAsia="Arial"/>
        </w:rPr>
        <w:t xml:space="preserve"> </w:t>
      </w:r>
      <w:r>
        <w:t>simulation;</w:t>
      </w:r>
      <w:r w:rsidRPr="006906A3">
        <w:rPr>
          <w:rFonts w:eastAsia="Arial"/>
        </w:rPr>
        <w:t xml:space="preserve"> </w:t>
      </w:r>
      <w:r>
        <w:t>could</w:t>
      </w:r>
      <w:r w:rsidRPr="006906A3">
        <w:rPr>
          <w:rFonts w:eastAsia="Arial"/>
        </w:rPr>
        <w:t xml:space="preserve"> </w:t>
      </w:r>
      <w:r>
        <w:t>be,</w:t>
      </w:r>
      <w:r w:rsidRPr="006906A3">
        <w:rPr>
          <w:rFonts w:eastAsia="Arial"/>
        </w:rPr>
        <w:t xml:space="preserve"> </w:t>
      </w:r>
      <w:r>
        <w:t>for</w:t>
      </w:r>
      <w:r w:rsidRPr="006906A3">
        <w:rPr>
          <w:rFonts w:eastAsia="Arial"/>
        </w:rPr>
        <w:t xml:space="preserve"> </w:t>
      </w:r>
      <w:r>
        <w:t>example:</w:t>
      </w:r>
      <w:r w:rsidRPr="006906A3">
        <w:rPr>
          <w:rFonts w:eastAsia="Arial"/>
        </w:rPr>
        <w:t xml:space="preserve"> </w:t>
      </w:r>
      <w:r>
        <w:t>Java,</w:t>
      </w:r>
      <w:r w:rsidRPr="006906A3">
        <w:rPr>
          <w:rFonts w:eastAsia="Arial"/>
        </w:rPr>
        <w:t xml:space="preserve"> </w:t>
      </w:r>
      <w:proofErr w:type="spellStart"/>
      <w:r>
        <w:t>Qt</w:t>
      </w:r>
      <w:proofErr w:type="spellEnd"/>
      <w:r>
        <w:t>,</w:t>
      </w:r>
      <w:r w:rsidRPr="006906A3">
        <w:rPr>
          <w:rFonts w:eastAsia="Arial"/>
        </w:rPr>
        <w:t xml:space="preserve"> </w:t>
      </w:r>
      <w:r>
        <w:t>or</w:t>
      </w:r>
      <w:r w:rsidRPr="006906A3">
        <w:rPr>
          <w:rFonts w:eastAsia="Arial"/>
        </w:rPr>
        <w:t xml:space="preserve"> </w:t>
      </w:r>
      <w:r>
        <w:t>some</w:t>
      </w:r>
      <w:r w:rsidRPr="006906A3">
        <w:rPr>
          <w:rFonts w:eastAsia="Arial"/>
        </w:rPr>
        <w:t xml:space="preserve"> </w:t>
      </w:r>
      <w:r>
        <w:t>other</w:t>
      </w:r>
      <w:r w:rsidRPr="006906A3">
        <w:rPr>
          <w:rFonts w:eastAsia="Arial"/>
        </w:rPr>
        <w:t xml:space="preserve"> </w:t>
      </w:r>
      <w:r>
        <w:t>appropriate</w:t>
      </w:r>
      <w:r w:rsidRPr="006906A3">
        <w:rPr>
          <w:rFonts w:eastAsia="Arial"/>
        </w:rPr>
        <w:t xml:space="preserve"> </w:t>
      </w:r>
      <w:r>
        <w:t>language</w:t>
      </w:r>
    </w:p>
    <w:p w:rsidR="00C77C63" w:rsidRDefault="00C77C63" w:rsidP="00C77C63">
      <w:pPr>
        <w:pStyle w:val="BodyText"/>
        <w:numPr>
          <w:ilvl w:val="0"/>
          <w:numId w:val="4"/>
        </w:numPr>
        <w:spacing w:before="240" w:after="60" w:line="360" w:lineRule="auto"/>
        <w:ind w:left="284" w:hanging="219"/>
      </w:pPr>
      <w:r>
        <w:t>Some</w:t>
      </w:r>
      <w:r>
        <w:rPr>
          <w:rFonts w:eastAsia="Arial"/>
        </w:rPr>
        <w:t xml:space="preserve"> </w:t>
      </w:r>
      <w:r>
        <w:t>basic</w:t>
      </w:r>
      <w:r>
        <w:rPr>
          <w:rFonts w:eastAsia="Arial"/>
        </w:rPr>
        <w:t xml:space="preserve"> </w:t>
      </w:r>
      <w:r>
        <w:t>theory</w:t>
      </w:r>
      <w:r>
        <w:rPr>
          <w:rFonts w:eastAsia="Arial"/>
        </w:rPr>
        <w:t xml:space="preserve"> </w:t>
      </w:r>
      <w:r>
        <w:t>of</w:t>
      </w:r>
      <w:r>
        <w:rPr>
          <w:rFonts w:eastAsia="Arial"/>
        </w:rPr>
        <w:t xml:space="preserve"> </w:t>
      </w:r>
      <w:r>
        <w:t>N-Body</w:t>
      </w:r>
      <w:r>
        <w:rPr>
          <w:rFonts w:eastAsia="Arial"/>
        </w:rPr>
        <w:t xml:space="preserve"> </w:t>
      </w:r>
      <w:r>
        <w:t>simulation</w:t>
      </w:r>
    </w:p>
    <w:p w:rsidR="00C77C63" w:rsidRPr="00DE49F5" w:rsidRDefault="00180E4E" w:rsidP="00180E4E">
      <w:pPr>
        <w:pStyle w:val="Heading2"/>
        <w:numPr>
          <w:ilvl w:val="0"/>
          <w:numId w:val="0"/>
        </w:numPr>
        <w:ind w:left="284" w:hanging="284"/>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 </w:t>
      </w:r>
      <w:r>
        <w:rPr>
          <w:rFonts w:ascii="Times New Roman" w:hAnsi="Times New Roman" w:cs="Times New Roman"/>
        </w:rPr>
        <w:tab/>
        <w:t xml:space="preserve"> </w:t>
      </w:r>
      <w:r w:rsidR="00C77C63" w:rsidRPr="00DE49F5">
        <w:rPr>
          <w:rFonts w:ascii="Times New Roman" w:hAnsi="Times New Roman" w:cs="Times New Roman"/>
        </w:rPr>
        <w:t>Hardware Involved</w:t>
      </w:r>
    </w:p>
    <w:p w:rsidR="00C77C63" w:rsidRDefault="00C77C63" w:rsidP="00C77C63">
      <w:pPr>
        <w:pStyle w:val="BodyText"/>
        <w:widowControl w:val="0"/>
        <w:numPr>
          <w:ilvl w:val="1"/>
          <w:numId w:val="4"/>
        </w:numPr>
        <w:suppressAutoHyphens/>
        <w:spacing w:after="120"/>
      </w:pPr>
      <w:r>
        <w:t>Standard PC, and</w:t>
      </w:r>
    </w:p>
    <w:p w:rsidR="00C77C63" w:rsidRDefault="00C77C63" w:rsidP="00C77C63">
      <w:pPr>
        <w:pStyle w:val="BodyText"/>
        <w:widowControl w:val="0"/>
        <w:numPr>
          <w:ilvl w:val="1"/>
          <w:numId w:val="4"/>
        </w:numPr>
        <w:suppressAutoHyphens/>
        <w:spacing w:after="120"/>
      </w:pPr>
      <w:r>
        <w:t>Department of Informatics HPC Cluster or CUDA Server</w:t>
      </w:r>
    </w:p>
    <w:p w:rsidR="00C77C63" w:rsidRPr="004508F5" w:rsidRDefault="00180E4E" w:rsidP="00180E4E">
      <w:pPr>
        <w:pStyle w:val="Heading2"/>
        <w:widowControl w:val="0"/>
        <w:numPr>
          <w:ilvl w:val="1"/>
          <w:numId w:val="46"/>
        </w:numPr>
        <w:suppressAutoHyphens/>
        <w:spacing w:after="120"/>
        <w:rPr>
          <w:rFonts w:ascii="Times New Roman" w:eastAsia="MS Mincho" w:hAnsi="Times New Roman" w:cs="Times New Roman"/>
          <w:i w:val="0"/>
          <w:kern w:val="2"/>
          <w:sz w:val="32"/>
          <w:szCs w:val="32"/>
          <w:lang w:val="en-IE" w:eastAsia="en-IE"/>
        </w:rPr>
      </w:pPr>
      <w:r>
        <w:rPr>
          <w:rFonts w:ascii="Times New Roman" w:eastAsia="MS Mincho" w:hAnsi="Times New Roman" w:cs="Times New Roman"/>
          <w:i w:val="0"/>
          <w:kern w:val="2"/>
          <w:sz w:val="32"/>
          <w:szCs w:val="32"/>
          <w:lang w:val="en-IE" w:eastAsia="en-IE"/>
        </w:rPr>
        <w:lastRenderedPageBreak/>
        <w:t xml:space="preserve"> </w:t>
      </w:r>
      <w:r>
        <w:rPr>
          <w:rFonts w:ascii="Times New Roman" w:eastAsia="MS Mincho" w:hAnsi="Times New Roman" w:cs="Times New Roman"/>
          <w:i w:val="0"/>
          <w:kern w:val="2"/>
          <w:sz w:val="32"/>
          <w:szCs w:val="32"/>
          <w:lang w:val="en-IE" w:eastAsia="en-IE"/>
        </w:rPr>
        <w:tab/>
      </w:r>
      <w:r w:rsidR="0080775A">
        <w:rPr>
          <w:rFonts w:ascii="Times New Roman" w:eastAsia="MS Mincho" w:hAnsi="Times New Roman" w:cs="Times New Roman"/>
          <w:i w:val="0"/>
          <w:kern w:val="2"/>
          <w:sz w:val="32"/>
          <w:szCs w:val="32"/>
          <w:lang w:val="en-IE" w:eastAsia="en-IE"/>
        </w:rPr>
        <w:t xml:space="preserve">Calling all Render Wranglers – </w:t>
      </w:r>
      <w:r w:rsidR="00C77C63" w:rsidRPr="004508F5">
        <w:rPr>
          <w:rFonts w:ascii="Times New Roman" w:eastAsia="MS Mincho" w:hAnsi="Times New Roman" w:cs="Times New Roman"/>
          <w:i w:val="0"/>
          <w:kern w:val="2"/>
          <w:sz w:val="32"/>
          <w:szCs w:val="32"/>
          <w:lang w:val="en-IE" w:eastAsia="en-IE"/>
        </w:rPr>
        <w:t>Building a Render Farm!</w:t>
      </w:r>
    </w:p>
    <w:p w:rsidR="00C77C63" w:rsidRPr="00180E4E" w:rsidRDefault="00180E4E" w:rsidP="00180E4E">
      <w:pPr>
        <w:pStyle w:val="ListParagraph"/>
        <w:keepNext/>
        <w:widowControl w:val="0"/>
        <w:numPr>
          <w:ilvl w:val="2"/>
          <w:numId w:val="4"/>
        </w:numPr>
        <w:tabs>
          <w:tab w:val="clear" w:pos="850"/>
        </w:tabs>
        <w:suppressAutoHyphens/>
        <w:spacing w:before="240" w:after="120" w:line="360" w:lineRule="auto"/>
        <w:ind w:left="709" w:hanging="567"/>
        <w:outlineLvl w:val="1"/>
        <w:rPr>
          <w:rFonts w:eastAsia="Arial Unicode MS"/>
          <w:b/>
          <w:bCs/>
          <w:i/>
          <w:kern w:val="2"/>
          <w:sz w:val="28"/>
          <w:szCs w:val="36"/>
          <w:lang w:val="en-IE" w:eastAsia="en-IE"/>
        </w:rPr>
      </w:pPr>
      <w:r>
        <w:rPr>
          <w:rFonts w:eastAsia="Arial Unicode MS"/>
          <w:b/>
          <w:bCs/>
          <w:i/>
          <w:kern w:val="2"/>
          <w:sz w:val="28"/>
          <w:szCs w:val="36"/>
          <w:lang w:val="en-IE" w:eastAsia="en-IE"/>
        </w:rPr>
        <w:t xml:space="preserve">   </w:t>
      </w:r>
      <w:r w:rsidR="00C77C63" w:rsidRPr="00180E4E">
        <w:rPr>
          <w:rFonts w:eastAsia="Arial Unicode MS"/>
          <w:b/>
          <w:bCs/>
          <w:i/>
          <w:kern w:val="2"/>
          <w:sz w:val="28"/>
          <w:szCs w:val="36"/>
          <w:lang w:val="en-IE" w:eastAsia="en-IE"/>
        </w:rPr>
        <w:t>Aims</w:t>
      </w:r>
    </w:p>
    <w:p w:rsidR="00C77C63" w:rsidRPr="00DE49F5" w:rsidRDefault="00C77C63" w:rsidP="00C77C63">
      <w:pPr>
        <w:widowControl w:val="0"/>
        <w:suppressAutoHyphens/>
        <w:spacing w:after="120" w:line="360" w:lineRule="auto"/>
        <w:rPr>
          <w:rFonts w:eastAsia="Arial Unicode MS"/>
          <w:kern w:val="2"/>
          <w:lang w:val="en-IE" w:eastAsia="en-IE"/>
        </w:rPr>
      </w:pPr>
      <w:r w:rsidRPr="00DE49F5">
        <w:rPr>
          <w:rFonts w:eastAsia="Arial Unicode MS"/>
          <w:kern w:val="2"/>
          <w:lang w:val="en-IE" w:eastAsia="en-IE"/>
        </w:rPr>
        <w:t xml:space="preserve">The Department of Informatics has a newly-installed High Performance Computing Cluster (Linux Beowulf Cluster). This cluster consists of one Master node and 45 slave nodes connected via a Gigabit </w:t>
      </w:r>
      <w:proofErr w:type="spellStart"/>
      <w:r w:rsidRPr="00DE49F5">
        <w:rPr>
          <w:rFonts w:eastAsia="Arial Unicode MS"/>
          <w:kern w:val="2"/>
          <w:lang w:val="en-IE" w:eastAsia="en-IE"/>
        </w:rPr>
        <w:t>ethernet</w:t>
      </w:r>
      <w:proofErr w:type="spellEnd"/>
      <w:r w:rsidRPr="00DE49F5">
        <w:rPr>
          <w:rFonts w:eastAsia="Arial Unicode MS"/>
          <w:kern w:val="2"/>
          <w:lang w:val="en-IE" w:eastAsia="en-IE"/>
        </w:rPr>
        <w:t xml:space="preserve"> switch. All nodes are Intel Pentium 4 PCs. Together, these machines can be made act as a single supercomputer, thus allowing the execution of complex programs in a much shorter period of time than would be possible on a single machine.</w:t>
      </w:r>
    </w:p>
    <w:p w:rsidR="00C77C63" w:rsidRPr="00DE49F5" w:rsidRDefault="00C77C63" w:rsidP="00C77C63">
      <w:pPr>
        <w:widowControl w:val="0"/>
        <w:suppressAutoHyphens/>
        <w:spacing w:after="120" w:line="360" w:lineRule="auto"/>
        <w:rPr>
          <w:rFonts w:eastAsia="Arial Unicode MS"/>
          <w:kern w:val="2"/>
          <w:lang w:val="en-IE" w:eastAsia="en-IE"/>
        </w:rPr>
      </w:pPr>
      <w:r w:rsidRPr="00DE49F5">
        <w:rPr>
          <w:rFonts w:eastAsia="Arial Unicode MS"/>
          <w:kern w:val="2"/>
          <w:lang w:val="en-IE" w:eastAsia="en-IE"/>
        </w:rPr>
        <w:t xml:space="preserve">One use of such a system is the rendering of computer-generated imagery (CGI), typically for film and television visual effects, using off-line batch processing. The images are rendered from a model which is created beforehand using content-creation software, such as Blender. So-called render farms are now common place in the film industry, so much so that the job title of </w:t>
      </w:r>
      <w:r w:rsidRPr="00DE49F5">
        <w:rPr>
          <w:rFonts w:eastAsia="Arial Unicode MS"/>
          <w:i/>
          <w:iCs/>
          <w:kern w:val="2"/>
          <w:lang w:val="en-IE" w:eastAsia="en-IE"/>
        </w:rPr>
        <w:t>“Render Wrangler”</w:t>
      </w:r>
      <w:r w:rsidRPr="00DE49F5">
        <w:rPr>
          <w:rFonts w:eastAsia="Arial Unicode MS"/>
          <w:kern w:val="2"/>
          <w:lang w:val="en-IE" w:eastAsia="en-IE"/>
        </w:rPr>
        <w:t xml:space="preserve"> frequently appears in film credits! The aims of this project are:</w:t>
      </w:r>
    </w:p>
    <w:p w:rsidR="00C77C63" w:rsidRPr="00DE49F5" w:rsidRDefault="00C77C63" w:rsidP="00C77C63">
      <w:pPr>
        <w:widowControl w:val="0"/>
        <w:numPr>
          <w:ilvl w:val="0"/>
          <w:numId w:val="7"/>
        </w:numPr>
        <w:tabs>
          <w:tab w:val="clear" w:pos="283"/>
        </w:tabs>
        <w:suppressAutoHyphens/>
        <w:spacing w:after="120" w:line="360" w:lineRule="auto"/>
        <w:ind w:left="720" w:hanging="360"/>
        <w:rPr>
          <w:rFonts w:eastAsia="Arial Unicode MS"/>
          <w:kern w:val="2"/>
          <w:lang w:val="en-IE" w:eastAsia="en-IE"/>
        </w:rPr>
      </w:pPr>
      <w:r w:rsidRPr="00DE49F5">
        <w:rPr>
          <w:rFonts w:eastAsia="Arial Unicode MS"/>
          <w:kern w:val="2"/>
          <w:lang w:val="en-IE" w:eastAsia="en-IE"/>
        </w:rPr>
        <w:t>to create a render-farm using the HPC cluster</w:t>
      </w:r>
    </w:p>
    <w:p w:rsidR="00C77C63" w:rsidRPr="00DE49F5" w:rsidRDefault="00C77C63" w:rsidP="00C77C63">
      <w:pPr>
        <w:widowControl w:val="0"/>
        <w:numPr>
          <w:ilvl w:val="0"/>
          <w:numId w:val="7"/>
        </w:numPr>
        <w:tabs>
          <w:tab w:val="clear" w:pos="283"/>
        </w:tabs>
        <w:suppressAutoHyphens/>
        <w:spacing w:after="120" w:line="360" w:lineRule="auto"/>
        <w:ind w:left="720" w:hanging="360"/>
        <w:rPr>
          <w:rFonts w:eastAsia="Arial Unicode MS"/>
          <w:kern w:val="2"/>
          <w:lang w:val="en-IE" w:eastAsia="en-IE"/>
        </w:rPr>
      </w:pPr>
      <w:r w:rsidRPr="00DE49F5">
        <w:rPr>
          <w:rFonts w:eastAsia="Arial Unicode MS"/>
          <w:kern w:val="2"/>
          <w:lang w:val="en-IE" w:eastAsia="en-IE"/>
        </w:rPr>
        <w:t>create content to be rendered, run it on the HPC cluster</w:t>
      </w:r>
    </w:p>
    <w:p w:rsidR="00C77C63" w:rsidRPr="00DE49F5" w:rsidRDefault="00C77C63" w:rsidP="00C77C63">
      <w:pPr>
        <w:widowControl w:val="0"/>
        <w:numPr>
          <w:ilvl w:val="0"/>
          <w:numId w:val="7"/>
        </w:numPr>
        <w:tabs>
          <w:tab w:val="clear" w:pos="283"/>
        </w:tabs>
        <w:suppressAutoHyphens/>
        <w:spacing w:after="120" w:line="360" w:lineRule="auto"/>
        <w:ind w:left="720" w:hanging="360"/>
        <w:rPr>
          <w:rFonts w:eastAsia="Arial Unicode MS"/>
          <w:kern w:val="2"/>
          <w:lang w:val="en-IE" w:eastAsia="en-IE"/>
        </w:rPr>
      </w:pPr>
      <w:r w:rsidRPr="00DE49F5">
        <w:rPr>
          <w:rFonts w:eastAsia="Arial Unicode MS"/>
          <w:kern w:val="2"/>
          <w:lang w:val="en-IE" w:eastAsia="en-IE"/>
        </w:rPr>
        <w:t>test the capabilities of the HPC cluster</w:t>
      </w:r>
    </w:p>
    <w:p w:rsidR="00C77C63" w:rsidRPr="00DE49F5" w:rsidRDefault="00C77C63" w:rsidP="00C77C63">
      <w:pPr>
        <w:keepNext/>
        <w:widowControl w:val="0"/>
        <w:numPr>
          <w:ilvl w:val="2"/>
          <w:numId w:val="4"/>
        </w:numPr>
        <w:tabs>
          <w:tab w:val="clear" w:pos="850"/>
        </w:tabs>
        <w:suppressAutoHyphens/>
        <w:spacing w:before="240" w:after="120" w:line="360" w:lineRule="auto"/>
        <w:ind w:left="709" w:hanging="709"/>
        <w:outlineLvl w:val="1"/>
        <w:rPr>
          <w:rFonts w:eastAsia="Arial Unicode MS"/>
          <w:b/>
          <w:bCs/>
          <w:i/>
          <w:kern w:val="2"/>
          <w:sz w:val="28"/>
          <w:szCs w:val="36"/>
          <w:lang w:val="en-IE" w:eastAsia="en-IE"/>
        </w:rPr>
      </w:pPr>
      <w:r w:rsidRPr="00DE49F5">
        <w:rPr>
          <w:rFonts w:eastAsia="Arial Unicode MS"/>
          <w:b/>
          <w:bCs/>
          <w:i/>
          <w:kern w:val="2"/>
          <w:sz w:val="28"/>
          <w:szCs w:val="36"/>
          <w:lang w:val="en-IE" w:eastAsia="en-IE"/>
        </w:rPr>
        <w:t>Technologies and Skills Involved</w:t>
      </w:r>
    </w:p>
    <w:p w:rsidR="00C77C63" w:rsidRPr="00DE49F5" w:rsidRDefault="00C77C63" w:rsidP="00C77C63">
      <w:pPr>
        <w:widowControl w:val="0"/>
        <w:numPr>
          <w:ilvl w:val="0"/>
          <w:numId w:val="8"/>
        </w:numPr>
        <w:suppressAutoHyphens/>
        <w:spacing w:after="120" w:line="360" w:lineRule="auto"/>
        <w:rPr>
          <w:rFonts w:eastAsia="Arial Unicode MS"/>
          <w:kern w:val="2"/>
          <w:lang w:val="en-IE" w:eastAsia="en-IE"/>
        </w:rPr>
      </w:pPr>
      <w:r w:rsidRPr="00DE49F5">
        <w:rPr>
          <w:rFonts w:eastAsia="Arial Unicode MS"/>
          <w:kern w:val="2"/>
          <w:lang w:val="en-IE" w:eastAsia="en-IE"/>
        </w:rPr>
        <w:t>Linux system administration</w:t>
      </w:r>
    </w:p>
    <w:p w:rsidR="00C77C63" w:rsidRPr="00DE49F5" w:rsidRDefault="00C77C63" w:rsidP="00C77C63">
      <w:pPr>
        <w:widowControl w:val="0"/>
        <w:numPr>
          <w:ilvl w:val="0"/>
          <w:numId w:val="8"/>
        </w:numPr>
        <w:suppressAutoHyphens/>
        <w:spacing w:after="120" w:line="360" w:lineRule="auto"/>
        <w:rPr>
          <w:rFonts w:eastAsia="Arial Unicode MS"/>
          <w:kern w:val="2"/>
          <w:lang w:val="en-IE" w:eastAsia="en-IE"/>
        </w:rPr>
      </w:pPr>
      <w:r w:rsidRPr="00DE49F5">
        <w:rPr>
          <w:rFonts w:eastAsia="Arial Unicode MS"/>
          <w:kern w:val="2"/>
          <w:lang w:val="en-IE" w:eastAsia="en-IE"/>
        </w:rPr>
        <w:t>Distributed render queue managers</w:t>
      </w:r>
    </w:p>
    <w:p w:rsidR="00C77C63" w:rsidRPr="00DE49F5" w:rsidRDefault="00C77C63" w:rsidP="00C77C63">
      <w:pPr>
        <w:widowControl w:val="0"/>
        <w:numPr>
          <w:ilvl w:val="0"/>
          <w:numId w:val="8"/>
        </w:numPr>
        <w:suppressAutoHyphens/>
        <w:spacing w:after="120" w:line="360" w:lineRule="auto"/>
        <w:rPr>
          <w:rFonts w:eastAsia="Arial Unicode MS"/>
          <w:kern w:val="2"/>
          <w:lang w:val="en-IE" w:eastAsia="en-IE"/>
        </w:rPr>
      </w:pPr>
      <w:r w:rsidRPr="00DE49F5">
        <w:rPr>
          <w:rFonts w:eastAsia="Arial Unicode MS"/>
          <w:kern w:val="2"/>
          <w:lang w:val="en-IE" w:eastAsia="en-IE"/>
        </w:rPr>
        <w:t xml:space="preserve">Blender, the free open source 3D content creation suite </w:t>
      </w:r>
    </w:p>
    <w:p w:rsidR="00C77C63" w:rsidRPr="00DE49F5" w:rsidRDefault="00C77C63" w:rsidP="00C77C63">
      <w:pPr>
        <w:widowControl w:val="0"/>
        <w:numPr>
          <w:ilvl w:val="0"/>
          <w:numId w:val="8"/>
        </w:numPr>
        <w:suppressAutoHyphens/>
        <w:spacing w:after="120" w:line="360" w:lineRule="auto"/>
        <w:rPr>
          <w:rFonts w:eastAsia="Arial Unicode MS"/>
          <w:kern w:val="2"/>
          <w:lang w:val="en-IE" w:eastAsia="en-IE"/>
        </w:rPr>
      </w:pPr>
      <w:r w:rsidRPr="00DE49F5">
        <w:rPr>
          <w:rFonts w:eastAsia="Arial Unicode MS"/>
          <w:kern w:val="2"/>
          <w:lang w:val="en-IE" w:eastAsia="en-IE"/>
        </w:rPr>
        <w:t>Parallel Computing</w:t>
      </w:r>
    </w:p>
    <w:p w:rsidR="00C77C63" w:rsidRPr="00DE49F5" w:rsidRDefault="00C77C63" w:rsidP="00C77C63">
      <w:pPr>
        <w:keepNext/>
        <w:widowControl w:val="0"/>
        <w:numPr>
          <w:ilvl w:val="1"/>
          <w:numId w:val="4"/>
        </w:numPr>
        <w:suppressAutoHyphens/>
        <w:spacing w:before="240" w:after="120" w:line="360" w:lineRule="auto"/>
        <w:ind w:hanging="567"/>
        <w:outlineLvl w:val="1"/>
        <w:rPr>
          <w:rFonts w:eastAsia="Arial Unicode MS"/>
          <w:b/>
          <w:bCs/>
          <w:i/>
          <w:kern w:val="2"/>
          <w:sz w:val="28"/>
          <w:szCs w:val="36"/>
          <w:lang w:val="en-IE" w:eastAsia="en-IE"/>
        </w:rPr>
      </w:pPr>
      <w:r w:rsidRPr="00DE49F5">
        <w:rPr>
          <w:rFonts w:eastAsia="Arial Unicode MS"/>
          <w:b/>
          <w:bCs/>
          <w:i/>
          <w:kern w:val="2"/>
          <w:sz w:val="28"/>
          <w:szCs w:val="36"/>
          <w:lang w:val="en-IE" w:eastAsia="en-IE"/>
        </w:rPr>
        <w:t>Hardware Involved</w:t>
      </w:r>
    </w:p>
    <w:p w:rsidR="00C77C63" w:rsidRPr="00DE49F5" w:rsidRDefault="00C77C63" w:rsidP="00C77C63">
      <w:pPr>
        <w:widowControl w:val="0"/>
        <w:numPr>
          <w:ilvl w:val="0"/>
          <w:numId w:val="6"/>
        </w:numPr>
        <w:suppressAutoHyphens/>
        <w:spacing w:after="120" w:line="360" w:lineRule="auto"/>
        <w:jc w:val="both"/>
        <w:rPr>
          <w:rFonts w:eastAsia="Arial Unicode MS"/>
          <w:kern w:val="2"/>
          <w:lang w:val="en-IE" w:eastAsia="en-IE"/>
        </w:rPr>
      </w:pPr>
      <w:r w:rsidRPr="00DE49F5">
        <w:rPr>
          <w:rFonts w:eastAsia="Arial Unicode MS"/>
          <w:kern w:val="2"/>
          <w:lang w:val="en-IE" w:eastAsia="en-IE"/>
        </w:rPr>
        <w:t>Standard PC, and</w:t>
      </w:r>
    </w:p>
    <w:p w:rsidR="00C77C63" w:rsidRDefault="00C77C63" w:rsidP="00C77C63">
      <w:pPr>
        <w:widowControl w:val="0"/>
        <w:numPr>
          <w:ilvl w:val="0"/>
          <w:numId w:val="6"/>
        </w:numPr>
        <w:suppressAutoHyphens/>
        <w:spacing w:after="120" w:line="360" w:lineRule="auto"/>
        <w:jc w:val="both"/>
        <w:rPr>
          <w:rFonts w:eastAsia="Arial Unicode MS"/>
          <w:kern w:val="2"/>
          <w:lang w:val="en-IE" w:eastAsia="en-IE"/>
        </w:rPr>
      </w:pPr>
      <w:r w:rsidRPr="00DE49F5">
        <w:rPr>
          <w:rFonts w:eastAsia="Arial Unicode MS"/>
          <w:kern w:val="2"/>
          <w:lang w:val="en-IE" w:eastAsia="en-IE"/>
        </w:rPr>
        <w:t>Department of Informatics HPC Cluster</w:t>
      </w:r>
    </w:p>
    <w:p w:rsidR="00C77C63" w:rsidRPr="007C413A" w:rsidRDefault="00C77C63" w:rsidP="00C77C63">
      <w:pPr>
        <w:widowControl w:val="0"/>
        <w:suppressAutoHyphens/>
        <w:spacing w:after="120"/>
        <w:jc w:val="both"/>
        <w:rPr>
          <w:rFonts w:eastAsia="Arial Unicode MS"/>
          <w:b/>
          <w:kern w:val="2"/>
          <w:lang w:val="en-IE" w:eastAsia="en-IE"/>
        </w:rPr>
      </w:pPr>
      <w:r w:rsidRPr="007C413A">
        <w:rPr>
          <w:b/>
          <w:lang w:val="en-IE"/>
        </w:rPr>
        <w:t>Other Requirements</w:t>
      </w:r>
    </w:p>
    <w:p w:rsidR="004508F5" w:rsidRDefault="00C77C63" w:rsidP="004508F5">
      <w:pPr>
        <w:jc w:val="both"/>
        <w:rPr>
          <w:lang w:val="en-IE"/>
        </w:rPr>
      </w:pPr>
      <w:r>
        <w:rPr>
          <w:lang w:val="en-IE"/>
        </w:rPr>
        <w:t xml:space="preserve">Site </w:t>
      </w:r>
      <w:r w:rsidRPr="009131A6">
        <w:rPr>
          <w:lang w:val="en-IE"/>
        </w:rPr>
        <w:t>visit to</w:t>
      </w:r>
      <w:r>
        <w:rPr>
          <w:lang w:val="en-IE"/>
        </w:rPr>
        <w:t>,</w:t>
      </w:r>
      <w:r w:rsidRPr="009131A6">
        <w:rPr>
          <w:lang w:val="en-IE"/>
        </w:rPr>
        <w:t xml:space="preserve"> and liaison with</w:t>
      </w:r>
      <w:r>
        <w:rPr>
          <w:lang w:val="en-IE"/>
        </w:rPr>
        <w:t>,</w:t>
      </w:r>
      <w:r w:rsidRPr="009131A6">
        <w:rPr>
          <w:lang w:val="en-IE"/>
        </w:rPr>
        <w:t xml:space="preserve"> one or more GP practices. (Some initial c</w:t>
      </w:r>
      <w:r>
        <w:rPr>
          <w:lang w:val="en-IE"/>
        </w:rPr>
        <w:t>ontacts have already been made)</w:t>
      </w:r>
    </w:p>
    <w:p w:rsidR="004508F5" w:rsidRDefault="004508F5" w:rsidP="004508F5">
      <w:pPr>
        <w:jc w:val="both"/>
        <w:rPr>
          <w:lang w:val="en-IE"/>
        </w:rPr>
      </w:pPr>
    </w:p>
    <w:p w:rsidR="004508F5" w:rsidRDefault="004508F5" w:rsidP="004508F5">
      <w:pPr>
        <w:jc w:val="both"/>
        <w:rPr>
          <w:lang w:val="en-IE"/>
        </w:rPr>
      </w:pPr>
    </w:p>
    <w:p w:rsidR="004508F5" w:rsidRPr="004508F5" w:rsidRDefault="004508F5" w:rsidP="004508F5">
      <w:pPr>
        <w:pStyle w:val="Heading2"/>
        <w:pageBreakBefore/>
        <w:widowControl w:val="0"/>
        <w:numPr>
          <w:ilvl w:val="0"/>
          <w:numId w:val="0"/>
        </w:numPr>
        <w:suppressAutoHyphens/>
        <w:spacing w:after="120"/>
        <w:ind w:left="709" w:hanging="709"/>
        <w:rPr>
          <w:rFonts w:ascii="Times New Roman" w:hAnsi="Times New Roman" w:cs="Times New Roman"/>
          <w:i w:val="0"/>
          <w:sz w:val="32"/>
          <w:szCs w:val="32"/>
        </w:rPr>
      </w:pPr>
      <w:r w:rsidRPr="004508F5">
        <w:rPr>
          <w:rFonts w:ascii="Times New Roman" w:hAnsi="Times New Roman" w:cs="Times New Roman"/>
          <w:i w:val="0"/>
          <w:sz w:val="32"/>
          <w:szCs w:val="32"/>
        </w:rPr>
        <w:lastRenderedPageBreak/>
        <w:t>3.3    A Linux-Based, Open Source, Electronic Voting System with Voter-Verifiable Paper-Based Audit Trail</w:t>
      </w:r>
    </w:p>
    <w:p w:rsidR="004508F5" w:rsidRDefault="004508F5" w:rsidP="004508F5">
      <w:pPr>
        <w:jc w:val="both"/>
        <w:rPr>
          <w:lang w:val="en-IE"/>
        </w:rPr>
      </w:pPr>
    </w:p>
    <w:p w:rsidR="00C77C63" w:rsidRPr="004508F5" w:rsidRDefault="00C77C63" w:rsidP="00590A4B">
      <w:pPr>
        <w:pStyle w:val="ListParagraph"/>
        <w:numPr>
          <w:ilvl w:val="2"/>
          <w:numId w:val="4"/>
        </w:numPr>
        <w:tabs>
          <w:tab w:val="clear" w:pos="850"/>
        </w:tabs>
        <w:spacing w:line="360" w:lineRule="auto"/>
        <w:ind w:left="567" w:hanging="567"/>
        <w:jc w:val="both"/>
        <w:rPr>
          <w:b/>
          <w:i/>
          <w:sz w:val="28"/>
          <w:szCs w:val="28"/>
          <w:lang w:val="en-IE"/>
        </w:rPr>
      </w:pPr>
      <w:r w:rsidRPr="004508F5">
        <w:rPr>
          <w:b/>
          <w:i/>
          <w:sz w:val="28"/>
          <w:szCs w:val="28"/>
        </w:rPr>
        <w:t>Aims</w:t>
      </w:r>
    </w:p>
    <w:p w:rsidR="00C77C63" w:rsidRDefault="00C77C63" w:rsidP="00590A4B">
      <w:pPr>
        <w:pStyle w:val="BodyText"/>
        <w:spacing w:line="360" w:lineRule="auto"/>
      </w:pPr>
      <w:r>
        <w:t xml:space="preserve">To develop a Linux-based, open source, electronic voting system combing a voter-verifiable paper audit trail. Such a system will implement Ireland's Proportional Representation (PR) system, known as Single Transferrable Vote (STV). The system will aim to address the concerns expressed by the </w:t>
      </w:r>
      <w:r>
        <w:rPr>
          <w:i/>
          <w:iCs/>
        </w:rPr>
        <w:t>Commission on Electronic Voting</w:t>
      </w:r>
      <w:r>
        <w:t xml:space="preserve"> and other groups, such as the </w:t>
      </w:r>
      <w:r>
        <w:rPr>
          <w:i/>
          <w:iCs/>
        </w:rPr>
        <w:t>Irish Computer Society</w:t>
      </w:r>
      <w:r>
        <w:t>.</w:t>
      </w:r>
    </w:p>
    <w:p w:rsidR="00C77C63" w:rsidRPr="004508F5" w:rsidRDefault="00C77C63" w:rsidP="00590A4B">
      <w:pPr>
        <w:pStyle w:val="Heading2"/>
        <w:widowControl w:val="0"/>
        <w:numPr>
          <w:ilvl w:val="2"/>
          <w:numId w:val="4"/>
        </w:numPr>
        <w:tabs>
          <w:tab w:val="clear" w:pos="850"/>
        </w:tabs>
        <w:suppressAutoHyphens/>
        <w:spacing w:after="120" w:line="360" w:lineRule="auto"/>
        <w:ind w:left="567" w:hanging="567"/>
        <w:rPr>
          <w:rFonts w:ascii="Times New Roman" w:hAnsi="Times New Roman" w:cs="Times New Roman"/>
        </w:rPr>
      </w:pPr>
      <w:r w:rsidRPr="004508F5">
        <w:rPr>
          <w:rFonts w:ascii="Times New Roman" w:hAnsi="Times New Roman" w:cs="Times New Roman"/>
        </w:rPr>
        <w:t>Functionality of the System</w:t>
      </w:r>
    </w:p>
    <w:p w:rsidR="00C77C63" w:rsidRDefault="00C77C63" w:rsidP="00590A4B">
      <w:pPr>
        <w:pStyle w:val="BodyText"/>
        <w:spacing w:line="360" w:lineRule="auto"/>
      </w:pPr>
      <w:r>
        <w:t xml:space="preserve">The system will, at minimum, consist of the following </w:t>
      </w:r>
      <w:r>
        <w:rPr>
          <w:i/>
          <w:iCs/>
        </w:rPr>
        <w:t>secure</w:t>
      </w:r>
      <w:r>
        <w:t xml:space="preserve"> components:</w:t>
      </w:r>
    </w:p>
    <w:p w:rsidR="00C77C63" w:rsidRDefault="00C77C63" w:rsidP="00590A4B">
      <w:pPr>
        <w:pStyle w:val="BodyText"/>
        <w:widowControl w:val="0"/>
        <w:numPr>
          <w:ilvl w:val="0"/>
          <w:numId w:val="5"/>
        </w:numPr>
        <w:tabs>
          <w:tab w:val="left" w:pos="283"/>
        </w:tabs>
        <w:suppressAutoHyphens/>
        <w:spacing w:after="120" w:line="360" w:lineRule="auto"/>
        <w:jc w:val="left"/>
      </w:pPr>
      <w:r>
        <w:t>A GUI front-end for the voting booth</w:t>
      </w:r>
    </w:p>
    <w:p w:rsidR="00C77C63" w:rsidRDefault="00C77C63" w:rsidP="00590A4B">
      <w:pPr>
        <w:pStyle w:val="BodyText"/>
        <w:widowControl w:val="0"/>
        <w:numPr>
          <w:ilvl w:val="0"/>
          <w:numId w:val="5"/>
        </w:numPr>
        <w:tabs>
          <w:tab w:val="left" w:pos="283"/>
        </w:tabs>
        <w:suppressAutoHyphens/>
        <w:spacing w:after="120" w:line="360" w:lineRule="auto"/>
        <w:jc w:val="left"/>
      </w:pPr>
      <w:r>
        <w:t>A real-time vote-storage system with contemporaneous vote-backup</w:t>
      </w:r>
    </w:p>
    <w:p w:rsidR="00C77C63" w:rsidRDefault="00C77C63" w:rsidP="00590A4B">
      <w:pPr>
        <w:pStyle w:val="BodyText"/>
        <w:widowControl w:val="0"/>
        <w:numPr>
          <w:ilvl w:val="0"/>
          <w:numId w:val="5"/>
        </w:numPr>
        <w:tabs>
          <w:tab w:val="left" w:pos="283"/>
        </w:tabs>
        <w:suppressAutoHyphens/>
        <w:spacing w:after="120" w:line="360" w:lineRule="auto"/>
        <w:jc w:val="left"/>
      </w:pPr>
      <w:r>
        <w:t xml:space="preserve">A paper vote printing, </w:t>
      </w:r>
      <w:proofErr w:type="spellStart"/>
      <w:r>
        <w:t>visualising</w:t>
      </w:r>
      <w:proofErr w:type="spellEnd"/>
      <w:r>
        <w:t xml:space="preserve"> and dispensing system.</w:t>
      </w:r>
    </w:p>
    <w:p w:rsidR="00C77C63" w:rsidRDefault="00C77C63" w:rsidP="00590A4B">
      <w:pPr>
        <w:pStyle w:val="BodyText"/>
        <w:widowControl w:val="0"/>
        <w:numPr>
          <w:ilvl w:val="0"/>
          <w:numId w:val="5"/>
        </w:numPr>
        <w:tabs>
          <w:tab w:val="left" w:pos="283"/>
        </w:tabs>
        <w:suppressAutoHyphens/>
        <w:spacing w:after="120" w:line="360" w:lineRule="auto"/>
        <w:jc w:val="left"/>
      </w:pPr>
      <w:r>
        <w:t>A separate vote-counting system</w:t>
      </w:r>
    </w:p>
    <w:p w:rsidR="00C77C63" w:rsidRPr="004508F5" w:rsidRDefault="00C77C63" w:rsidP="00590A4B">
      <w:pPr>
        <w:pStyle w:val="Heading2"/>
        <w:widowControl w:val="0"/>
        <w:numPr>
          <w:ilvl w:val="2"/>
          <w:numId w:val="4"/>
        </w:numPr>
        <w:tabs>
          <w:tab w:val="clear" w:pos="850"/>
        </w:tabs>
        <w:suppressAutoHyphens/>
        <w:spacing w:after="120"/>
        <w:ind w:left="709" w:hanging="709"/>
        <w:rPr>
          <w:rFonts w:ascii="Times New Roman" w:hAnsi="Times New Roman" w:cs="Times New Roman"/>
        </w:rPr>
      </w:pPr>
      <w:r w:rsidRPr="004508F5">
        <w:rPr>
          <w:rFonts w:ascii="Times New Roman" w:hAnsi="Times New Roman" w:cs="Times New Roman"/>
        </w:rPr>
        <w:t>Technologies and Skills to Learn</w:t>
      </w:r>
    </w:p>
    <w:p w:rsidR="00C77C63" w:rsidRDefault="00C77C63" w:rsidP="00C77C63">
      <w:pPr>
        <w:pStyle w:val="BodyText"/>
        <w:widowControl w:val="0"/>
        <w:numPr>
          <w:ilvl w:val="0"/>
          <w:numId w:val="10"/>
        </w:numPr>
        <w:tabs>
          <w:tab w:val="left" w:pos="283"/>
        </w:tabs>
        <w:suppressAutoHyphens/>
        <w:spacing w:after="120"/>
        <w:jc w:val="left"/>
      </w:pPr>
      <w:r>
        <w:t>Linux OS</w:t>
      </w:r>
    </w:p>
    <w:p w:rsidR="00C77C63" w:rsidRDefault="00C77C63" w:rsidP="00C77C63">
      <w:pPr>
        <w:pStyle w:val="BodyText"/>
        <w:widowControl w:val="0"/>
        <w:numPr>
          <w:ilvl w:val="0"/>
          <w:numId w:val="10"/>
        </w:numPr>
        <w:tabs>
          <w:tab w:val="left" w:pos="283"/>
        </w:tabs>
        <w:suppressAutoHyphens/>
        <w:spacing w:after="120"/>
        <w:jc w:val="left"/>
      </w:pPr>
      <w:r>
        <w:t>Linux kernel configuration and compilation</w:t>
      </w:r>
    </w:p>
    <w:p w:rsidR="00C77C63" w:rsidRDefault="00C77C63" w:rsidP="00C77C63">
      <w:pPr>
        <w:pStyle w:val="BodyText"/>
        <w:widowControl w:val="0"/>
        <w:numPr>
          <w:ilvl w:val="0"/>
          <w:numId w:val="10"/>
        </w:numPr>
        <w:tabs>
          <w:tab w:val="left" w:pos="283"/>
        </w:tabs>
        <w:suppressAutoHyphens/>
        <w:spacing w:after="120"/>
        <w:jc w:val="left"/>
      </w:pPr>
      <w:r>
        <w:t>Linux OS and Desktop Security</w:t>
      </w:r>
    </w:p>
    <w:p w:rsidR="00C77C63" w:rsidRDefault="00C77C63" w:rsidP="00C77C63">
      <w:pPr>
        <w:pStyle w:val="BodyText"/>
        <w:widowControl w:val="0"/>
        <w:numPr>
          <w:ilvl w:val="0"/>
          <w:numId w:val="10"/>
        </w:numPr>
        <w:tabs>
          <w:tab w:val="left" w:pos="283"/>
        </w:tabs>
        <w:suppressAutoHyphens/>
        <w:spacing w:after="120"/>
        <w:jc w:val="left"/>
      </w:pPr>
      <w:r>
        <w:t xml:space="preserve">Encrypted </w:t>
      </w:r>
      <w:proofErr w:type="spellStart"/>
      <w:r>
        <w:t>Filesystems</w:t>
      </w:r>
      <w:proofErr w:type="spellEnd"/>
    </w:p>
    <w:p w:rsidR="00C77C63" w:rsidRDefault="00C77C63" w:rsidP="00C77C63">
      <w:pPr>
        <w:pStyle w:val="BodyText"/>
        <w:widowControl w:val="0"/>
        <w:numPr>
          <w:ilvl w:val="0"/>
          <w:numId w:val="10"/>
        </w:numPr>
        <w:tabs>
          <w:tab w:val="left" w:pos="283"/>
        </w:tabs>
        <w:suppressAutoHyphens/>
        <w:spacing w:after="120"/>
        <w:jc w:val="left"/>
      </w:pPr>
      <w:r>
        <w:t xml:space="preserve">Java, </w:t>
      </w:r>
      <w:proofErr w:type="spellStart"/>
      <w:r>
        <w:t>Qt</w:t>
      </w:r>
      <w:proofErr w:type="spellEnd"/>
      <w:r>
        <w:t xml:space="preserve"> or GTK+</w:t>
      </w:r>
    </w:p>
    <w:p w:rsidR="00C77C63" w:rsidRDefault="00C77C63" w:rsidP="00C77C63">
      <w:pPr>
        <w:pStyle w:val="BodyText"/>
        <w:widowControl w:val="0"/>
        <w:numPr>
          <w:ilvl w:val="0"/>
          <w:numId w:val="10"/>
        </w:numPr>
        <w:tabs>
          <w:tab w:val="left" w:pos="283"/>
        </w:tabs>
        <w:suppressAutoHyphens/>
        <w:spacing w:after="120"/>
        <w:jc w:val="left"/>
      </w:pPr>
      <w:r>
        <w:t>Voting Systems</w:t>
      </w:r>
    </w:p>
    <w:p w:rsidR="00C77C63" w:rsidRDefault="00C77C63" w:rsidP="00C77C63">
      <w:pPr>
        <w:pStyle w:val="BodyText"/>
      </w:pPr>
    </w:p>
    <w:p w:rsidR="00C77C63" w:rsidRPr="00590A4B" w:rsidRDefault="00C77C63" w:rsidP="00C77C63">
      <w:pPr>
        <w:pStyle w:val="Heading2"/>
        <w:widowControl w:val="0"/>
        <w:numPr>
          <w:ilvl w:val="1"/>
          <w:numId w:val="2"/>
        </w:numPr>
        <w:tabs>
          <w:tab w:val="left" w:pos="0"/>
        </w:tabs>
        <w:suppressAutoHyphens/>
        <w:spacing w:after="120"/>
        <w:ind w:left="0" w:firstLine="0"/>
        <w:rPr>
          <w:rFonts w:ascii="Times New Roman" w:hAnsi="Times New Roman" w:cs="Times New Roman"/>
        </w:rPr>
      </w:pPr>
      <w:r w:rsidRPr="00590A4B">
        <w:rPr>
          <w:rFonts w:ascii="Times New Roman" w:hAnsi="Times New Roman" w:cs="Times New Roman"/>
        </w:rPr>
        <w:t>Hardware Involved</w:t>
      </w:r>
    </w:p>
    <w:p w:rsidR="00C77C63" w:rsidRDefault="00C77C63" w:rsidP="00C77C63">
      <w:pPr>
        <w:pStyle w:val="BodyText"/>
        <w:widowControl w:val="0"/>
        <w:numPr>
          <w:ilvl w:val="0"/>
          <w:numId w:val="11"/>
        </w:numPr>
        <w:tabs>
          <w:tab w:val="left" w:pos="283"/>
        </w:tabs>
        <w:suppressAutoHyphens/>
        <w:spacing w:after="120"/>
        <w:jc w:val="left"/>
      </w:pPr>
      <w:r>
        <w:t>Standard PCs</w:t>
      </w:r>
    </w:p>
    <w:p w:rsidR="00C77C63" w:rsidRDefault="00C77C63" w:rsidP="00C77C63">
      <w:pPr>
        <w:pStyle w:val="BodyText"/>
        <w:widowControl w:val="0"/>
        <w:numPr>
          <w:ilvl w:val="0"/>
          <w:numId w:val="11"/>
        </w:numPr>
        <w:tabs>
          <w:tab w:val="left" w:pos="283"/>
        </w:tabs>
        <w:suppressAutoHyphens/>
        <w:spacing w:after="120"/>
        <w:jc w:val="left"/>
      </w:pPr>
      <w:r>
        <w:t>Four USB Flash drives</w:t>
      </w:r>
    </w:p>
    <w:p w:rsidR="00C77C63" w:rsidRDefault="00C77C63"/>
    <w:p w:rsidR="00F72DFF" w:rsidRDefault="00F72DFF"/>
    <w:p w:rsidR="00F72DFF" w:rsidRDefault="00F72DFF"/>
    <w:p w:rsidR="00F72DFF" w:rsidRDefault="00F72DFF"/>
    <w:p w:rsidR="00F72DFF" w:rsidRDefault="00F72DFF"/>
    <w:p w:rsidR="00F72DFF" w:rsidRDefault="00F72DFF"/>
    <w:p w:rsidR="0080775A" w:rsidRPr="0080775A" w:rsidRDefault="0080775A" w:rsidP="0080775A">
      <w:pPr>
        <w:autoSpaceDE w:val="0"/>
        <w:autoSpaceDN w:val="0"/>
        <w:adjustRightInd w:val="0"/>
        <w:rPr>
          <w:rFonts w:eastAsiaTheme="minorHAnsi"/>
          <w:b/>
          <w:bCs/>
          <w:color w:val="000000"/>
          <w:sz w:val="32"/>
          <w:szCs w:val="32"/>
          <w:lang w:eastAsia="en-US"/>
        </w:rPr>
      </w:pPr>
      <w:r w:rsidRPr="0080775A">
        <w:rPr>
          <w:rFonts w:eastAsiaTheme="minorHAnsi"/>
          <w:b/>
          <w:bCs/>
          <w:color w:val="000000"/>
          <w:sz w:val="32"/>
          <w:szCs w:val="32"/>
          <w:lang w:eastAsia="en-US"/>
        </w:rPr>
        <w:lastRenderedPageBreak/>
        <w:t>3.4 Simulating the Spread of the Ebola Virus using a Cellular Automaton Framework</w:t>
      </w:r>
    </w:p>
    <w:p w:rsidR="0080775A" w:rsidRDefault="0080775A" w:rsidP="0080775A">
      <w:pPr>
        <w:autoSpaceDE w:val="0"/>
        <w:autoSpaceDN w:val="0"/>
        <w:adjustRightInd w:val="0"/>
        <w:ind w:firstLine="720"/>
        <w:rPr>
          <w:rFonts w:ascii="Arial" w:eastAsiaTheme="minorHAnsi" w:hAnsi="Arial" w:cs="Arial"/>
          <w:b/>
          <w:bCs/>
          <w:color w:val="000000"/>
          <w:sz w:val="28"/>
          <w:szCs w:val="28"/>
          <w:lang w:eastAsia="en-US"/>
        </w:rPr>
      </w:pPr>
    </w:p>
    <w:p w:rsidR="0080775A" w:rsidRPr="0080775A" w:rsidRDefault="0080775A" w:rsidP="0080775A">
      <w:pPr>
        <w:autoSpaceDE w:val="0"/>
        <w:autoSpaceDN w:val="0"/>
        <w:adjustRightInd w:val="0"/>
        <w:rPr>
          <w:rFonts w:eastAsiaTheme="minorHAnsi"/>
          <w:i/>
          <w:lang w:eastAsia="en-US"/>
        </w:rPr>
      </w:pPr>
      <w:r w:rsidRPr="0080775A">
        <w:rPr>
          <w:rFonts w:eastAsiaTheme="minorHAnsi"/>
          <w:b/>
          <w:bCs/>
          <w:i/>
          <w:color w:val="000000"/>
          <w:sz w:val="28"/>
          <w:szCs w:val="28"/>
          <w:lang w:eastAsia="en-US"/>
        </w:rPr>
        <w:t xml:space="preserve">1. </w:t>
      </w:r>
      <w:r>
        <w:rPr>
          <w:rFonts w:eastAsiaTheme="minorHAnsi"/>
          <w:b/>
          <w:bCs/>
          <w:i/>
          <w:color w:val="000000"/>
          <w:sz w:val="28"/>
          <w:szCs w:val="28"/>
          <w:lang w:eastAsia="en-US"/>
        </w:rPr>
        <w:t xml:space="preserve"> </w:t>
      </w:r>
      <w:r w:rsidRPr="0080775A">
        <w:rPr>
          <w:rFonts w:eastAsiaTheme="minorHAnsi"/>
          <w:b/>
          <w:bCs/>
          <w:i/>
          <w:color w:val="000000"/>
          <w:sz w:val="28"/>
          <w:szCs w:val="28"/>
          <w:lang w:eastAsia="en-US"/>
        </w:rPr>
        <w:t>Background and</w:t>
      </w:r>
      <w:r w:rsidRPr="0080775A">
        <w:rPr>
          <w:rFonts w:ascii="Arial" w:eastAsiaTheme="minorHAnsi" w:hAnsi="Arial" w:cs="Arial"/>
          <w:b/>
          <w:bCs/>
          <w:i/>
          <w:color w:val="000000"/>
          <w:sz w:val="28"/>
          <w:szCs w:val="28"/>
          <w:lang w:eastAsia="en-US"/>
        </w:rPr>
        <w:t xml:space="preserve"> </w:t>
      </w:r>
      <w:r w:rsidRPr="0080775A">
        <w:rPr>
          <w:rFonts w:eastAsiaTheme="minorHAnsi"/>
          <w:b/>
          <w:bCs/>
          <w:i/>
          <w:color w:val="000000"/>
          <w:sz w:val="28"/>
          <w:szCs w:val="28"/>
          <w:lang w:eastAsia="en-US"/>
        </w:rPr>
        <w:t>Aims</w:t>
      </w:r>
    </w:p>
    <w:p w:rsidR="0080775A" w:rsidRDefault="0080775A" w:rsidP="0080775A">
      <w:pPr>
        <w:autoSpaceDE w:val="0"/>
        <w:autoSpaceDN w:val="0"/>
        <w:adjustRightInd w:val="0"/>
        <w:rPr>
          <w:rFonts w:ascii="Microsoft Sans Serif" w:eastAsiaTheme="minorHAnsi" w:hAnsi="Microsoft Sans Serif" w:cs="Microsoft Sans Serif"/>
          <w:color w:val="000000"/>
          <w:sz w:val="22"/>
          <w:szCs w:val="22"/>
          <w:lang w:eastAsia="en-US"/>
        </w:rPr>
      </w:pPr>
    </w:p>
    <w:p w:rsidR="0080775A" w:rsidRPr="0080775A" w:rsidRDefault="0080775A" w:rsidP="003B5368">
      <w:pPr>
        <w:autoSpaceDE w:val="0"/>
        <w:autoSpaceDN w:val="0"/>
        <w:adjustRightInd w:val="0"/>
        <w:spacing w:line="360" w:lineRule="auto"/>
        <w:rPr>
          <w:rFonts w:eastAsiaTheme="minorHAnsi"/>
          <w:color w:val="000000"/>
          <w:lang w:eastAsia="en-US"/>
        </w:rPr>
      </w:pPr>
      <w:r w:rsidRPr="003B5368">
        <w:rPr>
          <w:rFonts w:eastAsiaTheme="minorHAnsi"/>
          <w:color w:val="000000"/>
          <w:lang w:eastAsia="en-US"/>
        </w:rPr>
        <w:t>In 2008</w:t>
      </w:r>
      <w:r w:rsidRPr="0080775A">
        <w:rPr>
          <w:rFonts w:eastAsiaTheme="minorHAnsi"/>
          <w:color w:val="000000"/>
          <w:lang w:eastAsia="en-US"/>
        </w:rPr>
        <w:t>, research reported that infectious diseases kill more peop</w:t>
      </w:r>
      <w:r>
        <w:rPr>
          <w:rFonts w:eastAsiaTheme="minorHAnsi"/>
          <w:color w:val="000000"/>
          <w:lang w:eastAsia="en-US"/>
        </w:rPr>
        <w:t xml:space="preserve">le worldwide each year than any other </w:t>
      </w:r>
      <w:r w:rsidRPr="0080775A">
        <w:rPr>
          <w:rFonts w:eastAsiaTheme="minorHAnsi"/>
          <w:color w:val="000000"/>
          <w:lang w:eastAsia="en-US"/>
        </w:rPr>
        <w:t>single cause</w:t>
      </w:r>
      <w:r>
        <w:rPr>
          <w:rFonts w:eastAsiaTheme="minorHAnsi"/>
          <w:color w:val="000000"/>
          <w:lang w:eastAsia="en-US"/>
        </w:rPr>
        <w:t xml:space="preserve">. </w:t>
      </w:r>
      <w:r w:rsidRPr="0080775A">
        <w:rPr>
          <w:rFonts w:eastAsiaTheme="minorHAnsi"/>
          <w:color w:val="000000"/>
          <w:lang w:eastAsia="en-US"/>
        </w:rPr>
        <w:t>Such diseases,  also known as communic</w:t>
      </w:r>
      <w:r>
        <w:rPr>
          <w:rFonts w:eastAsiaTheme="minorHAnsi"/>
          <w:color w:val="000000"/>
          <w:lang w:eastAsia="en-US"/>
        </w:rPr>
        <w:t xml:space="preserve">able diseases,  are spread by a </w:t>
      </w:r>
      <w:r w:rsidRPr="0080775A">
        <w:rPr>
          <w:rFonts w:eastAsiaTheme="minorHAnsi"/>
          <w:color w:val="000000"/>
          <w:lang w:eastAsia="en-US"/>
        </w:rPr>
        <w:t>variety of  means;  for  example,  by touching,  breathing,  eating,  s</w:t>
      </w:r>
      <w:r>
        <w:rPr>
          <w:rFonts w:eastAsiaTheme="minorHAnsi"/>
          <w:color w:val="000000"/>
          <w:lang w:eastAsia="en-US"/>
        </w:rPr>
        <w:t xml:space="preserve">exual  contact,  etc.  One such </w:t>
      </w:r>
      <w:r w:rsidRPr="0080775A">
        <w:rPr>
          <w:rFonts w:eastAsiaTheme="minorHAnsi"/>
          <w:color w:val="000000"/>
          <w:lang w:eastAsia="en-US"/>
        </w:rPr>
        <w:t xml:space="preserve">disease, which has recently obtained high press-coverage is the Ebola virus, </w:t>
      </w:r>
      <w:r>
        <w:rPr>
          <w:rFonts w:eastAsiaTheme="minorHAnsi"/>
          <w:color w:val="000000"/>
          <w:lang w:eastAsia="en-US"/>
        </w:rPr>
        <w:t xml:space="preserve">mainly affecting West Africa.  On 23 September </w:t>
      </w:r>
      <w:r w:rsidR="003B5368">
        <w:rPr>
          <w:rFonts w:eastAsiaTheme="minorHAnsi"/>
          <w:color w:val="000000"/>
          <w:lang w:eastAsia="en-US"/>
        </w:rPr>
        <w:t xml:space="preserve">2014, the US Centre for </w:t>
      </w:r>
      <w:r w:rsidRPr="0080775A">
        <w:rPr>
          <w:rFonts w:eastAsiaTheme="minorHAnsi"/>
          <w:color w:val="000000"/>
          <w:lang w:eastAsia="en-US"/>
        </w:rPr>
        <w:t xml:space="preserve">Disease </w:t>
      </w:r>
      <w:proofErr w:type="gramStart"/>
      <w:r w:rsidRPr="0080775A">
        <w:rPr>
          <w:rFonts w:eastAsiaTheme="minorHAnsi"/>
          <w:color w:val="000000"/>
          <w:lang w:eastAsia="en-US"/>
        </w:rPr>
        <w:t>Control</w:t>
      </w:r>
      <w:r>
        <w:rPr>
          <w:rFonts w:eastAsiaTheme="minorHAnsi"/>
          <w:color w:val="000000"/>
          <w:lang w:eastAsia="en-US"/>
        </w:rPr>
        <w:t xml:space="preserve">  (</w:t>
      </w:r>
      <w:proofErr w:type="gramEnd"/>
      <w:r>
        <w:rPr>
          <w:rFonts w:eastAsiaTheme="minorHAnsi"/>
          <w:color w:val="000000"/>
          <w:lang w:eastAsia="en-US"/>
        </w:rPr>
        <w:t xml:space="preserve">CDC)  reported that,  in the </w:t>
      </w:r>
      <w:r w:rsidRPr="0080775A">
        <w:rPr>
          <w:rFonts w:eastAsiaTheme="minorHAnsi"/>
          <w:color w:val="000000"/>
          <w:lang w:eastAsia="en-US"/>
        </w:rPr>
        <w:t>worst case scenario,  1.4 million people in West Africa would c</w:t>
      </w:r>
      <w:r>
        <w:rPr>
          <w:rFonts w:eastAsiaTheme="minorHAnsi"/>
          <w:color w:val="000000"/>
          <w:lang w:eastAsia="en-US"/>
        </w:rPr>
        <w:t xml:space="preserve">ontract the virus by 20 January </w:t>
      </w:r>
      <w:r w:rsidRPr="0080775A">
        <w:rPr>
          <w:rFonts w:eastAsiaTheme="minorHAnsi"/>
          <w:color w:val="000000"/>
          <w:lang w:eastAsia="en-US"/>
        </w:rPr>
        <w:t>2015</w:t>
      </w:r>
      <w:r>
        <w:rPr>
          <w:rFonts w:eastAsiaTheme="minorHAnsi"/>
          <w:color w:val="000000"/>
          <w:lang w:eastAsia="en-US"/>
        </w:rPr>
        <w:t>.</w:t>
      </w:r>
    </w:p>
    <w:p w:rsidR="0080775A" w:rsidRPr="0080775A" w:rsidRDefault="0080775A" w:rsidP="0080775A">
      <w:pPr>
        <w:autoSpaceDE w:val="0"/>
        <w:autoSpaceDN w:val="0"/>
        <w:adjustRightInd w:val="0"/>
        <w:rPr>
          <w:rFonts w:eastAsiaTheme="minorHAnsi"/>
          <w:color w:val="000000"/>
          <w:lang w:eastAsia="en-US"/>
        </w:rPr>
      </w:pPr>
    </w:p>
    <w:p w:rsidR="0080775A" w:rsidRPr="0080775A" w:rsidRDefault="0080775A" w:rsidP="003B5368">
      <w:pPr>
        <w:autoSpaceDE w:val="0"/>
        <w:autoSpaceDN w:val="0"/>
        <w:adjustRightInd w:val="0"/>
        <w:spacing w:line="360" w:lineRule="auto"/>
        <w:rPr>
          <w:rFonts w:eastAsiaTheme="minorHAnsi"/>
          <w:lang w:eastAsia="en-US"/>
        </w:rPr>
      </w:pPr>
      <w:r w:rsidRPr="0080775A">
        <w:rPr>
          <w:rFonts w:eastAsiaTheme="minorHAnsi"/>
          <w:color w:val="000000"/>
          <w:lang w:eastAsia="en-US"/>
        </w:rPr>
        <w:t>The aim of this project is to create a model, based on a cellular automaton framework, to simulate</w:t>
      </w:r>
      <w:r>
        <w:rPr>
          <w:rFonts w:eastAsiaTheme="minorHAnsi"/>
          <w:lang w:eastAsia="en-US"/>
        </w:rPr>
        <w:t xml:space="preserve"> </w:t>
      </w:r>
      <w:r w:rsidRPr="0080775A">
        <w:rPr>
          <w:rFonts w:eastAsiaTheme="minorHAnsi"/>
          <w:color w:val="000000"/>
          <w:lang w:eastAsia="en-US"/>
        </w:rPr>
        <w:t>the spread of the Ebola virus through a population, and to study how the disease progresses.</w:t>
      </w:r>
    </w:p>
    <w:p w:rsidR="0080775A" w:rsidRDefault="0080775A" w:rsidP="0080775A">
      <w:pPr>
        <w:autoSpaceDE w:val="0"/>
        <w:autoSpaceDN w:val="0"/>
        <w:adjustRightInd w:val="0"/>
        <w:rPr>
          <w:rFonts w:eastAsiaTheme="minorHAnsi"/>
          <w:color w:val="000000"/>
          <w:lang w:eastAsia="en-US"/>
        </w:rPr>
      </w:pPr>
    </w:p>
    <w:p w:rsidR="0080775A" w:rsidRDefault="0080775A" w:rsidP="0080775A">
      <w:pPr>
        <w:autoSpaceDE w:val="0"/>
        <w:autoSpaceDN w:val="0"/>
        <w:adjustRightInd w:val="0"/>
        <w:rPr>
          <w:rFonts w:eastAsiaTheme="minorHAnsi"/>
          <w:color w:val="000000"/>
          <w:lang w:eastAsia="en-US"/>
        </w:rPr>
      </w:pPr>
      <w:r w:rsidRPr="0080775A">
        <w:rPr>
          <w:rFonts w:eastAsiaTheme="minorHAnsi"/>
          <w:color w:val="000000"/>
          <w:lang w:eastAsia="en-US"/>
        </w:rPr>
        <w:t>The project has the following main aims:</w:t>
      </w:r>
    </w:p>
    <w:p w:rsidR="003B5368" w:rsidRPr="0080775A" w:rsidRDefault="003B5368" w:rsidP="0080775A">
      <w:pPr>
        <w:autoSpaceDE w:val="0"/>
        <w:autoSpaceDN w:val="0"/>
        <w:adjustRightInd w:val="0"/>
        <w:rPr>
          <w:rFonts w:eastAsiaTheme="minorHAnsi"/>
          <w:lang w:eastAsia="en-US"/>
        </w:rPr>
      </w:pPr>
    </w:p>
    <w:p w:rsidR="0080775A" w:rsidRPr="0080775A" w:rsidRDefault="0080775A" w:rsidP="003B5368">
      <w:pPr>
        <w:autoSpaceDE w:val="0"/>
        <w:autoSpaceDN w:val="0"/>
        <w:adjustRightInd w:val="0"/>
        <w:spacing w:line="360" w:lineRule="auto"/>
        <w:ind w:left="720"/>
        <w:rPr>
          <w:rFonts w:eastAsiaTheme="minorHAnsi"/>
          <w:color w:val="000000"/>
          <w:lang w:eastAsia="en-US"/>
        </w:rPr>
      </w:pPr>
      <w:r w:rsidRPr="0080775A">
        <w:rPr>
          <w:rFonts w:eastAsiaTheme="minorHAnsi"/>
          <w:color w:val="000000"/>
          <w:lang w:eastAsia="en-US"/>
        </w:rPr>
        <w:t>• Write a program which simulates the spread of the Ebola vir</w:t>
      </w:r>
      <w:r>
        <w:rPr>
          <w:rFonts w:eastAsiaTheme="minorHAnsi"/>
          <w:color w:val="000000"/>
          <w:lang w:eastAsia="en-US"/>
        </w:rPr>
        <w:t xml:space="preserve">us through a population located </w:t>
      </w:r>
      <w:r w:rsidRPr="0080775A">
        <w:rPr>
          <w:rFonts w:eastAsiaTheme="minorHAnsi"/>
          <w:color w:val="000000"/>
          <w:lang w:eastAsia="en-US"/>
        </w:rPr>
        <w:t>across a defined geographical area.</w:t>
      </w:r>
    </w:p>
    <w:p w:rsidR="0080775A" w:rsidRPr="0080775A" w:rsidRDefault="0080775A" w:rsidP="003B5368">
      <w:pPr>
        <w:autoSpaceDE w:val="0"/>
        <w:autoSpaceDN w:val="0"/>
        <w:adjustRightInd w:val="0"/>
        <w:spacing w:line="360" w:lineRule="auto"/>
        <w:ind w:left="720"/>
        <w:rPr>
          <w:rFonts w:eastAsiaTheme="minorHAnsi"/>
          <w:color w:val="000000"/>
          <w:lang w:eastAsia="en-US"/>
        </w:rPr>
      </w:pPr>
      <w:r w:rsidRPr="0080775A">
        <w:rPr>
          <w:rFonts w:eastAsiaTheme="minorHAnsi"/>
          <w:color w:val="000000"/>
          <w:lang w:eastAsia="en-US"/>
        </w:rPr>
        <w:t>• Write a program to visualise the geographical progression of the disease.</w:t>
      </w:r>
    </w:p>
    <w:p w:rsidR="00F72DFF" w:rsidRPr="0080775A" w:rsidRDefault="0080775A" w:rsidP="003B5368">
      <w:pPr>
        <w:autoSpaceDE w:val="0"/>
        <w:autoSpaceDN w:val="0"/>
        <w:adjustRightInd w:val="0"/>
        <w:spacing w:line="360" w:lineRule="auto"/>
        <w:ind w:left="720"/>
        <w:rPr>
          <w:rFonts w:eastAsiaTheme="minorHAnsi"/>
          <w:lang w:eastAsia="en-US"/>
        </w:rPr>
      </w:pPr>
      <w:r w:rsidRPr="0080775A">
        <w:rPr>
          <w:rFonts w:eastAsiaTheme="minorHAnsi"/>
          <w:color w:val="000000"/>
          <w:lang w:eastAsia="en-US"/>
        </w:rPr>
        <w:t>• Make predictions about the spread of the disease taking into account external factors; for example: a 'good hygiene' scenario versus a 'poor hygiene' scenario.</w:t>
      </w:r>
    </w:p>
    <w:p w:rsidR="0080775A" w:rsidRDefault="0080775A" w:rsidP="0080775A">
      <w:pPr>
        <w:autoSpaceDE w:val="0"/>
        <w:autoSpaceDN w:val="0"/>
        <w:adjustRightInd w:val="0"/>
        <w:rPr>
          <w:rFonts w:eastAsiaTheme="minorHAnsi"/>
          <w:b/>
          <w:bCs/>
          <w:color w:val="000000"/>
          <w:lang w:eastAsia="en-US"/>
        </w:rPr>
      </w:pPr>
    </w:p>
    <w:p w:rsidR="003B5368" w:rsidRPr="00180E4E" w:rsidRDefault="0080775A" w:rsidP="00180E4E">
      <w:pPr>
        <w:pStyle w:val="ListParagraph"/>
        <w:numPr>
          <w:ilvl w:val="0"/>
          <w:numId w:val="48"/>
        </w:numPr>
        <w:autoSpaceDE w:val="0"/>
        <w:autoSpaceDN w:val="0"/>
        <w:adjustRightInd w:val="0"/>
        <w:rPr>
          <w:rFonts w:eastAsiaTheme="minorHAnsi"/>
          <w:b/>
          <w:bCs/>
          <w:i/>
          <w:color w:val="000000"/>
          <w:sz w:val="28"/>
          <w:szCs w:val="28"/>
          <w:lang w:eastAsia="en-US"/>
        </w:rPr>
      </w:pPr>
      <w:r w:rsidRPr="00180E4E">
        <w:rPr>
          <w:rFonts w:eastAsiaTheme="minorHAnsi"/>
          <w:b/>
          <w:bCs/>
          <w:i/>
          <w:color w:val="000000"/>
          <w:sz w:val="28"/>
          <w:szCs w:val="28"/>
          <w:lang w:eastAsia="en-US"/>
        </w:rPr>
        <w:t>Technologies and Skills to Learn</w:t>
      </w:r>
    </w:p>
    <w:p w:rsidR="003B5368" w:rsidRPr="003B5368" w:rsidRDefault="003B5368" w:rsidP="003B5368">
      <w:pPr>
        <w:pStyle w:val="ListParagraph"/>
        <w:autoSpaceDE w:val="0"/>
        <w:autoSpaceDN w:val="0"/>
        <w:adjustRightInd w:val="0"/>
        <w:spacing w:line="360" w:lineRule="auto"/>
        <w:ind w:left="780"/>
        <w:rPr>
          <w:rFonts w:eastAsiaTheme="minorHAnsi"/>
          <w:b/>
          <w:bCs/>
          <w:i/>
          <w:color w:val="000000"/>
          <w:sz w:val="28"/>
          <w:szCs w:val="28"/>
          <w:lang w:eastAsia="en-US"/>
        </w:rPr>
      </w:pPr>
    </w:p>
    <w:p w:rsidR="0080775A" w:rsidRPr="0080775A" w:rsidRDefault="0080775A" w:rsidP="003B5368">
      <w:pPr>
        <w:autoSpaceDE w:val="0"/>
        <w:autoSpaceDN w:val="0"/>
        <w:adjustRightInd w:val="0"/>
        <w:spacing w:line="360" w:lineRule="auto"/>
        <w:ind w:left="720"/>
        <w:rPr>
          <w:rFonts w:eastAsiaTheme="minorHAnsi"/>
          <w:color w:val="000000"/>
          <w:lang w:eastAsia="en-US"/>
        </w:rPr>
      </w:pPr>
      <w:r w:rsidRPr="0080775A">
        <w:rPr>
          <w:rFonts w:eastAsiaTheme="minorHAnsi"/>
          <w:color w:val="000000"/>
          <w:lang w:eastAsia="en-US"/>
        </w:rPr>
        <w:t>• C Programming</w:t>
      </w:r>
    </w:p>
    <w:p w:rsidR="0080775A" w:rsidRPr="0080775A" w:rsidRDefault="0080775A" w:rsidP="003B5368">
      <w:pPr>
        <w:autoSpaceDE w:val="0"/>
        <w:autoSpaceDN w:val="0"/>
        <w:adjustRightInd w:val="0"/>
        <w:spacing w:line="360" w:lineRule="auto"/>
        <w:ind w:left="720"/>
        <w:rPr>
          <w:rFonts w:eastAsiaTheme="minorHAnsi"/>
          <w:color w:val="000000"/>
          <w:lang w:eastAsia="en-US"/>
        </w:rPr>
      </w:pPr>
      <w:r w:rsidRPr="0080775A">
        <w:rPr>
          <w:rFonts w:eastAsiaTheme="minorHAnsi"/>
          <w:color w:val="000000"/>
          <w:lang w:eastAsia="en-US"/>
        </w:rPr>
        <w:t>• Development on Linux platform</w:t>
      </w:r>
    </w:p>
    <w:p w:rsidR="0080775A" w:rsidRPr="0080775A" w:rsidRDefault="0080775A" w:rsidP="003B5368">
      <w:pPr>
        <w:autoSpaceDE w:val="0"/>
        <w:autoSpaceDN w:val="0"/>
        <w:adjustRightInd w:val="0"/>
        <w:spacing w:line="360" w:lineRule="auto"/>
        <w:ind w:left="720"/>
        <w:rPr>
          <w:rFonts w:eastAsiaTheme="minorHAnsi"/>
          <w:color w:val="000000"/>
          <w:lang w:eastAsia="en-US"/>
        </w:rPr>
      </w:pPr>
      <w:r w:rsidRPr="0080775A">
        <w:rPr>
          <w:rFonts w:eastAsiaTheme="minorHAnsi"/>
          <w:color w:val="000000"/>
          <w:lang w:eastAsia="en-US"/>
        </w:rPr>
        <w:t>• Cellular Automata</w:t>
      </w:r>
    </w:p>
    <w:p w:rsidR="0080775A" w:rsidRPr="0080775A" w:rsidRDefault="0080775A" w:rsidP="003B5368">
      <w:pPr>
        <w:autoSpaceDE w:val="0"/>
        <w:autoSpaceDN w:val="0"/>
        <w:adjustRightInd w:val="0"/>
        <w:spacing w:line="360" w:lineRule="auto"/>
        <w:ind w:left="720"/>
        <w:rPr>
          <w:rFonts w:eastAsiaTheme="minorHAnsi"/>
          <w:color w:val="000000"/>
          <w:lang w:eastAsia="en-US"/>
        </w:rPr>
      </w:pPr>
      <w:r w:rsidRPr="0080775A">
        <w:rPr>
          <w:rFonts w:eastAsiaTheme="minorHAnsi"/>
          <w:color w:val="000000"/>
          <w:lang w:eastAsia="en-US"/>
        </w:rPr>
        <w:t>• Simple Epidemic Models</w:t>
      </w:r>
    </w:p>
    <w:p w:rsidR="0080775A" w:rsidRPr="0080775A" w:rsidRDefault="0080775A" w:rsidP="003B5368">
      <w:pPr>
        <w:autoSpaceDE w:val="0"/>
        <w:autoSpaceDN w:val="0"/>
        <w:adjustRightInd w:val="0"/>
        <w:spacing w:line="360" w:lineRule="auto"/>
        <w:ind w:left="720"/>
        <w:rPr>
          <w:rFonts w:eastAsiaTheme="minorHAnsi"/>
          <w:lang w:eastAsia="en-US"/>
        </w:rPr>
      </w:pPr>
      <w:r w:rsidRPr="0080775A">
        <w:rPr>
          <w:rFonts w:eastAsiaTheme="minorHAnsi"/>
          <w:color w:val="000000"/>
          <w:lang w:eastAsia="en-US"/>
        </w:rPr>
        <w:t xml:space="preserve">• Programming language for visualisation of the simulation; could be, for example: Java, </w:t>
      </w:r>
      <w:proofErr w:type="spellStart"/>
      <w:r w:rsidRPr="0080775A">
        <w:rPr>
          <w:rFonts w:eastAsiaTheme="minorHAnsi"/>
          <w:color w:val="000000"/>
          <w:lang w:eastAsia="en-US"/>
        </w:rPr>
        <w:t>Qt</w:t>
      </w:r>
      <w:proofErr w:type="spellEnd"/>
      <w:r w:rsidRPr="0080775A">
        <w:rPr>
          <w:rFonts w:eastAsiaTheme="minorHAnsi"/>
          <w:color w:val="000000"/>
          <w:lang w:eastAsia="en-US"/>
        </w:rPr>
        <w:t>, or</w:t>
      </w:r>
      <w:r w:rsidR="003B5368">
        <w:rPr>
          <w:rFonts w:eastAsiaTheme="minorHAnsi"/>
          <w:lang w:eastAsia="en-US"/>
        </w:rPr>
        <w:t xml:space="preserve"> </w:t>
      </w:r>
      <w:r w:rsidRPr="0080775A">
        <w:rPr>
          <w:rFonts w:eastAsiaTheme="minorHAnsi"/>
          <w:color w:val="000000"/>
          <w:lang w:eastAsia="en-US"/>
        </w:rPr>
        <w:t>some other appropriate language</w:t>
      </w:r>
    </w:p>
    <w:p w:rsidR="003B5368" w:rsidRDefault="003B5368" w:rsidP="0080775A">
      <w:pPr>
        <w:autoSpaceDE w:val="0"/>
        <w:autoSpaceDN w:val="0"/>
        <w:adjustRightInd w:val="0"/>
        <w:rPr>
          <w:rFonts w:eastAsiaTheme="minorHAnsi"/>
          <w:b/>
          <w:bCs/>
          <w:color w:val="000000"/>
          <w:lang w:eastAsia="en-US"/>
        </w:rPr>
      </w:pPr>
    </w:p>
    <w:p w:rsidR="0080775A" w:rsidRPr="00180E4E" w:rsidRDefault="0080775A" w:rsidP="00180E4E">
      <w:pPr>
        <w:pStyle w:val="ListParagraph"/>
        <w:numPr>
          <w:ilvl w:val="0"/>
          <w:numId w:val="48"/>
        </w:numPr>
        <w:autoSpaceDE w:val="0"/>
        <w:autoSpaceDN w:val="0"/>
        <w:adjustRightInd w:val="0"/>
        <w:rPr>
          <w:rFonts w:eastAsiaTheme="minorHAnsi"/>
          <w:b/>
          <w:bCs/>
          <w:i/>
          <w:color w:val="000000"/>
          <w:sz w:val="28"/>
          <w:szCs w:val="28"/>
          <w:lang w:eastAsia="en-US"/>
        </w:rPr>
      </w:pPr>
      <w:r w:rsidRPr="00180E4E">
        <w:rPr>
          <w:rFonts w:eastAsiaTheme="minorHAnsi"/>
          <w:b/>
          <w:bCs/>
          <w:i/>
          <w:color w:val="000000"/>
          <w:sz w:val="28"/>
          <w:szCs w:val="28"/>
          <w:lang w:eastAsia="en-US"/>
        </w:rPr>
        <w:t>Hardware Involved</w:t>
      </w:r>
    </w:p>
    <w:p w:rsidR="003B5368" w:rsidRPr="003B5368" w:rsidRDefault="003B5368" w:rsidP="003B5368">
      <w:pPr>
        <w:pStyle w:val="ListParagraph"/>
        <w:autoSpaceDE w:val="0"/>
        <w:autoSpaceDN w:val="0"/>
        <w:adjustRightInd w:val="0"/>
        <w:ind w:left="780"/>
        <w:rPr>
          <w:rFonts w:eastAsiaTheme="minorHAnsi"/>
          <w:lang w:eastAsia="en-US"/>
        </w:rPr>
      </w:pPr>
    </w:p>
    <w:p w:rsidR="0080775A" w:rsidRPr="0080775A" w:rsidRDefault="0080775A" w:rsidP="003B5368">
      <w:pPr>
        <w:ind w:firstLine="720"/>
      </w:pPr>
      <w:r w:rsidRPr="0080775A">
        <w:rPr>
          <w:rFonts w:eastAsiaTheme="minorHAnsi"/>
          <w:color w:val="000000"/>
          <w:lang w:eastAsia="en-US"/>
        </w:rPr>
        <w:t>• Standard PC running Linux is sufficient for development work</w:t>
      </w:r>
    </w:p>
    <w:p w:rsidR="00F72DFF" w:rsidRPr="00291E3E" w:rsidRDefault="00291E3E" w:rsidP="00291E3E">
      <w:pPr>
        <w:spacing w:before="100" w:beforeAutospacing="1" w:after="100" w:afterAutospacing="1"/>
        <w:jc w:val="both"/>
        <w:rPr>
          <w:rFonts w:eastAsia="Times New Roman"/>
          <w:b/>
          <w:color w:val="000000" w:themeColor="text1"/>
          <w:sz w:val="36"/>
          <w:szCs w:val="36"/>
          <w:lang w:eastAsia="en-IE"/>
        </w:rPr>
      </w:pPr>
      <w:r>
        <w:rPr>
          <w:rFonts w:eastAsia="Times New Roman"/>
          <w:b/>
          <w:color w:val="000000" w:themeColor="text1"/>
          <w:sz w:val="36"/>
          <w:szCs w:val="36"/>
          <w:lang w:eastAsia="en-IE"/>
        </w:rPr>
        <w:lastRenderedPageBreak/>
        <w:t>4</w:t>
      </w:r>
      <w:r w:rsidR="00F72DFF" w:rsidRPr="00291E3E">
        <w:rPr>
          <w:rFonts w:eastAsia="Times New Roman"/>
          <w:b/>
          <w:color w:val="000000" w:themeColor="text1"/>
          <w:sz w:val="36"/>
          <w:szCs w:val="36"/>
          <w:lang w:eastAsia="en-IE"/>
        </w:rPr>
        <w:tab/>
      </w:r>
      <w:r w:rsidR="004A4394">
        <w:rPr>
          <w:rFonts w:eastAsia="Times New Roman"/>
          <w:b/>
          <w:color w:val="000000" w:themeColor="text1"/>
          <w:sz w:val="36"/>
          <w:szCs w:val="36"/>
          <w:lang w:eastAsia="en-IE"/>
        </w:rPr>
        <w:t>Orla McMahon</w:t>
      </w:r>
    </w:p>
    <w:p w:rsidR="004A4394" w:rsidRPr="004A4394" w:rsidRDefault="004A4394" w:rsidP="004A4394">
      <w:pPr>
        <w:pStyle w:val="Default"/>
        <w:rPr>
          <w:rFonts w:ascii="Times New Roman" w:hAnsi="Times New Roman" w:cs="Times New Roman"/>
          <w:b/>
          <w:bCs/>
          <w:sz w:val="32"/>
          <w:szCs w:val="32"/>
        </w:rPr>
      </w:pPr>
      <w:r w:rsidRPr="004A4394">
        <w:rPr>
          <w:rFonts w:ascii="Times New Roman" w:hAnsi="Times New Roman" w:cs="Times New Roman"/>
          <w:b/>
          <w:bCs/>
          <w:sz w:val="32"/>
          <w:szCs w:val="32"/>
        </w:rPr>
        <w:t>4.1</w:t>
      </w:r>
      <w:r w:rsidRPr="004A4394">
        <w:rPr>
          <w:rFonts w:ascii="Times New Roman" w:hAnsi="Times New Roman" w:cs="Times New Roman"/>
          <w:b/>
          <w:bCs/>
          <w:sz w:val="32"/>
          <w:szCs w:val="32"/>
        </w:rPr>
        <w:tab/>
        <w:t>Festival Advisor</w:t>
      </w:r>
    </w:p>
    <w:p w:rsidR="004A4394" w:rsidRPr="004A4394" w:rsidRDefault="004A4394" w:rsidP="004A4394">
      <w:pPr>
        <w:pStyle w:val="Default"/>
        <w:rPr>
          <w:rFonts w:ascii="Times New Roman" w:hAnsi="Times New Roman" w:cs="Times New Roman"/>
          <w:b/>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Project Overview</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This mobile application will allow users to plan and book festivals such as music, comedy, film, in the same way that users use trip advisor to plan a holiday. Users will be able to search for information on festivals using a range of search criteria. They will be able to rate and review festivals and upload their own comments, photos, etc. Users can also share festivals that they are interested in using their own social media website.</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Technologies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 xml:space="preserve">AJAX, JavaScript, XML or JSON, HTML, CSS, PHP. </w:t>
      </w:r>
      <w:proofErr w:type="gramStart"/>
      <w:r w:rsidRPr="004A4394">
        <w:rPr>
          <w:rFonts w:ascii="Times New Roman" w:hAnsi="Times New Roman" w:cs="Times New Roman"/>
          <w:bCs/>
        </w:rPr>
        <w:t>jQuery</w:t>
      </w:r>
      <w:proofErr w:type="gramEnd"/>
      <w:r w:rsidRPr="004A4394">
        <w:rPr>
          <w:rFonts w:ascii="Times New Roman" w:hAnsi="Times New Roman" w:cs="Times New Roman"/>
          <w:bCs/>
        </w:rPr>
        <w:t xml:space="preserve"> (or equivalent framework), Web Server such as Apache</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sz w:val="32"/>
          <w:szCs w:val="32"/>
        </w:rPr>
      </w:pPr>
    </w:p>
    <w:p w:rsidR="004A4394" w:rsidRPr="004A4394" w:rsidRDefault="004A4394" w:rsidP="004A4394">
      <w:pPr>
        <w:pStyle w:val="Default"/>
        <w:ind w:left="709" w:hanging="709"/>
        <w:rPr>
          <w:rFonts w:ascii="Times New Roman" w:hAnsi="Times New Roman" w:cs="Times New Roman"/>
          <w:b/>
          <w:bCs/>
          <w:sz w:val="32"/>
          <w:szCs w:val="32"/>
        </w:rPr>
      </w:pPr>
      <w:r w:rsidRPr="004A4394">
        <w:rPr>
          <w:rFonts w:ascii="Times New Roman" w:hAnsi="Times New Roman" w:cs="Times New Roman"/>
          <w:b/>
          <w:bCs/>
          <w:sz w:val="32"/>
          <w:szCs w:val="32"/>
        </w:rPr>
        <w:t>4.2</w:t>
      </w:r>
      <w:r w:rsidRPr="004A4394">
        <w:rPr>
          <w:rFonts w:ascii="Times New Roman" w:hAnsi="Times New Roman" w:cs="Times New Roman"/>
          <w:b/>
          <w:bCs/>
          <w:sz w:val="32"/>
          <w:szCs w:val="32"/>
        </w:rPr>
        <w:tab/>
        <w:t>Online Educational Tool that teaches Irish to Primary School Children</w:t>
      </w:r>
    </w:p>
    <w:p w:rsidR="004A4394" w:rsidRPr="004A4394" w:rsidRDefault="004A4394" w:rsidP="004A4394">
      <w:pPr>
        <w:pStyle w:val="Default"/>
        <w:rPr>
          <w:rFonts w:ascii="Times New Roman" w:hAnsi="Times New Roman" w:cs="Times New Roman"/>
          <w:b/>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Project Overview</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At primary level some students struggle with Irish as a subject.</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The aim of this project is to create a fun, interactive online learning tool that will assist children in learning Irish at primary level.</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This could involve the use of games, spoken words and sentences, quizzes etc.</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This app may also be used in the classroom by the teacher for class activities.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 xml:space="preserve">It is aimed at the 4-7 age </w:t>
      </w:r>
      <w:proofErr w:type="gramStart"/>
      <w:r w:rsidRPr="004A4394">
        <w:rPr>
          <w:rFonts w:ascii="Times New Roman" w:hAnsi="Times New Roman" w:cs="Times New Roman"/>
          <w:bCs/>
        </w:rPr>
        <w:t>group</w:t>
      </w:r>
      <w:proofErr w:type="gramEnd"/>
      <w:r w:rsidRPr="004A4394">
        <w:rPr>
          <w:rFonts w:ascii="Times New Roman" w:hAnsi="Times New Roman" w:cs="Times New Roman"/>
          <w:bCs/>
        </w:rPr>
        <w:t>.</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Technologies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 xml:space="preserve">AJAX, JavaScript, XML or JSON, HTML, CSS, PHP. </w:t>
      </w:r>
      <w:proofErr w:type="gramStart"/>
      <w:r w:rsidRPr="004A4394">
        <w:rPr>
          <w:rFonts w:ascii="Times New Roman" w:hAnsi="Times New Roman" w:cs="Times New Roman"/>
          <w:bCs/>
        </w:rPr>
        <w:t>jQuery</w:t>
      </w:r>
      <w:proofErr w:type="gramEnd"/>
      <w:r w:rsidRPr="004A4394">
        <w:rPr>
          <w:rFonts w:ascii="Times New Roman" w:hAnsi="Times New Roman" w:cs="Times New Roman"/>
          <w:bCs/>
        </w:rPr>
        <w:t xml:space="preserve"> (or equivalent framework), Web Server such as Apache</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
          <w:bCs/>
        </w:rPr>
      </w:pPr>
    </w:p>
    <w:p w:rsidR="004A4394" w:rsidRPr="004A4394" w:rsidRDefault="004A4394" w:rsidP="004A4394">
      <w:pPr>
        <w:rPr>
          <w:b/>
          <w:bCs/>
          <w:color w:val="000000"/>
        </w:rPr>
      </w:pPr>
      <w:r w:rsidRPr="004A4394">
        <w:rPr>
          <w:b/>
          <w:bCs/>
        </w:rPr>
        <w:br w:type="page"/>
      </w:r>
    </w:p>
    <w:p w:rsidR="004A4394" w:rsidRPr="004A4394" w:rsidRDefault="004A4394" w:rsidP="004A4394">
      <w:pPr>
        <w:pStyle w:val="Default"/>
        <w:rPr>
          <w:rFonts w:ascii="Times New Roman" w:hAnsi="Times New Roman" w:cs="Times New Roman"/>
          <w:b/>
          <w:bCs/>
          <w:sz w:val="32"/>
          <w:szCs w:val="32"/>
        </w:rPr>
      </w:pPr>
      <w:r>
        <w:rPr>
          <w:rFonts w:ascii="Times New Roman" w:hAnsi="Times New Roman" w:cs="Times New Roman"/>
          <w:b/>
          <w:bCs/>
          <w:sz w:val="32"/>
          <w:szCs w:val="32"/>
        </w:rPr>
        <w:lastRenderedPageBreak/>
        <w:t>4.3</w:t>
      </w:r>
      <w:r w:rsidRPr="004A4394">
        <w:rPr>
          <w:rFonts w:ascii="Times New Roman" w:hAnsi="Times New Roman" w:cs="Times New Roman"/>
          <w:b/>
          <w:bCs/>
          <w:sz w:val="32"/>
          <w:szCs w:val="32"/>
        </w:rPr>
        <w:tab/>
        <w:t>Fitness-For-Life</w:t>
      </w:r>
    </w:p>
    <w:p w:rsidR="004A4394" w:rsidRPr="004A4394" w:rsidRDefault="004A4394" w:rsidP="004A4394">
      <w:pPr>
        <w:pStyle w:val="Default"/>
        <w:rPr>
          <w:rFonts w:ascii="Times New Roman" w:hAnsi="Times New Roman" w:cs="Times New Roman"/>
          <w:b/>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Project Overview</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The ITB Fitness-For-Life is a health and fitness programme that offers students and staff an opportunity to get fit. It is implemented through the sports and management programmes.</w:t>
      </w:r>
    </w:p>
    <w:p w:rsidR="004A4394" w:rsidRPr="004A4394" w:rsidRDefault="004A4394" w:rsidP="004A4394">
      <w:pPr>
        <w:pStyle w:val="Default"/>
        <w:tabs>
          <w:tab w:val="left" w:pos="2115"/>
        </w:tabs>
        <w:spacing w:line="360" w:lineRule="auto"/>
        <w:rPr>
          <w:rFonts w:ascii="Times New Roman" w:hAnsi="Times New Roman" w:cs="Times New Roman"/>
          <w:bCs/>
        </w:rPr>
      </w:pPr>
      <w:r>
        <w:rPr>
          <w:rFonts w:ascii="Times New Roman" w:hAnsi="Times New Roman" w:cs="Times New Roman"/>
          <w:bCs/>
        </w:rPr>
        <w:tab/>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The aim of this project is to provide an online app that will record the users training and nutritional progress throughout the programme. The user can check that they are meeting their targets both on a fitness and nutritional level. It will also provide information about assessments, daily and weekly training and nutritional plans and goal setting.</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Technologies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 xml:space="preserve">AJAX, JavaScript, XML or JSON, HTML, CSS, PHP. </w:t>
      </w:r>
      <w:proofErr w:type="gramStart"/>
      <w:r w:rsidRPr="004A4394">
        <w:rPr>
          <w:rFonts w:ascii="Times New Roman" w:hAnsi="Times New Roman" w:cs="Times New Roman"/>
          <w:bCs/>
        </w:rPr>
        <w:t>jQuery</w:t>
      </w:r>
      <w:proofErr w:type="gramEnd"/>
      <w:r w:rsidRPr="004A4394">
        <w:rPr>
          <w:rFonts w:ascii="Times New Roman" w:hAnsi="Times New Roman" w:cs="Times New Roman"/>
          <w:bCs/>
        </w:rPr>
        <w:t xml:space="preserve"> (or equivalent framework), Web Server such as Apache</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
          <w:bCs/>
          <w:sz w:val="32"/>
          <w:szCs w:val="32"/>
        </w:rPr>
      </w:pPr>
      <w:r>
        <w:rPr>
          <w:rFonts w:ascii="Times New Roman" w:hAnsi="Times New Roman" w:cs="Times New Roman"/>
          <w:b/>
          <w:bCs/>
          <w:sz w:val="32"/>
          <w:szCs w:val="32"/>
        </w:rPr>
        <w:t>4.4</w:t>
      </w:r>
      <w:r w:rsidRPr="004A4394">
        <w:rPr>
          <w:rFonts w:ascii="Times New Roman" w:hAnsi="Times New Roman" w:cs="Times New Roman"/>
          <w:b/>
          <w:bCs/>
          <w:sz w:val="32"/>
          <w:szCs w:val="32"/>
        </w:rPr>
        <w:tab/>
        <w:t>IT Hire</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Project Overview</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Currently there are a lot of IT jobs available in Ireland. As a result there are numerous medium to small companies looking for qualified IT consultants to complete project work.</w:t>
      </w:r>
    </w:p>
    <w:p w:rsidR="004A4394" w:rsidRPr="004A4394" w:rsidRDefault="004A4394" w:rsidP="004A4394">
      <w:pPr>
        <w:pStyle w:val="Default"/>
        <w:spacing w:line="360" w:lineRule="auto"/>
        <w:rPr>
          <w:rFonts w:ascii="Times New Roman" w:hAnsi="Times New Roman" w:cs="Times New Roman"/>
          <w:bCs/>
        </w:rPr>
      </w:pP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The aim of this project is to provide a medium whereby both companies/people looking to hire and people looking for work can present their appropriate details.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The pool of data can include project details, timeframe, budgets etc.</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It can also include details about people for hire such as experience, cost and reviews.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A blog section may also be included and it may also allow users to get quotes for specific jobs.</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Technologies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 xml:space="preserve">AJAX, JavaScript, XML or JSON, HTML, CSS, PHP. </w:t>
      </w:r>
      <w:proofErr w:type="gramStart"/>
      <w:r w:rsidRPr="004A4394">
        <w:rPr>
          <w:rFonts w:ascii="Times New Roman" w:hAnsi="Times New Roman" w:cs="Times New Roman"/>
          <w:bCs/>
        </w:rPr>
        <w:t>jQuery</w:t>
      </w:r>
      <w:proofErr w:type="gramEnd"/>
      <w:r w:rsidRPr="004A4394">
        <w:rPr>
          <w:rFonts w:ascii="Times New Roman" w:hAnsi="Times New Roman" w:cs="Times New Roman"/>
          <w:bCs/>
        </w:rPr>
        <w:t xml:space="preserve"> (or equivalent framework), Web Server such as Apache</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rPr>
      </w:pPr>
    </w:p>
    <w:p w:rsidR="004A4394" w:rsidRPr="004A4394" w:rsidRDefault="004A4394" w:rsidP="004A4394">
      <w:pPr>
        <w:rPr>
          <w:b/>
          <w:bCs/>
          <w:color w:val="000000"/>
        </w:rPr>
      </w:pPr>
      <w:r w:rsidRPr="004A4394">
        <w:rPr>
          <w:b/>
          <w:bCs/>
        </w:rPr>
        <w:br w:type="page"/>
      </w:r>
      <w:r>
        <w:rPr>
          <w:b/>
          <w:bCs/>
          <w:sz w:val="32"/>
          <w:szCs w:val="32"/>
        </w:rPr>
        <w:lastRenderedPageBreak/>
        <w:t>4.5</w:t>
      </w:r>
      <w:r w:rsidRPr="004A4394">
        <w:rPr>
          <w:b/>
          <w:bCs/>
          <w:sz w:val="32"/>
          <w:szCs w:val="32"/>
        </w:rPr>
        <w:tab/>
      </w:r>
      <w:proofErr w:type="spellStart"/>
      <w:r w:rsidRPr="004A4394">
        <w:rPr>
          <w:b/>
          <w:bCs/>
          <w:sz w:val="32"/>
          <w:szCs w:val="32"/>
        </w:rPr>
        <w:t>Life@ITB</w:t>
      </w:r>
      <w:proofErr w:type="spellEnd"/>
    </w:p>
    <w:p w:rsidR="004A4394" w:rsidRPr="004A4394" w:rsidRDefault="004A4394" w:rsidP="004A4394">
      <w:pPr>
        <w:pStyle w:val="Default"/>
        <w:rPr>
          <w:rFonts w:ascii="Times New Roman" w:hAnsi="Times New Roman" w:cs="Times New Roman"/>
          <w:b/>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Project Overview</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The aim of this project is to provide a mobile application that provides a fun and interactive way that describes student life on the ITB campus.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It may possibly be developed for 1</w:t>
      </w:r>
      <w:r w:rsidRPr="004A4394">
        <w:rPr>
          <w:rFonts w:ascii="Times New Roman" w:hAnsi="Times New Roman" w:cs="Times New Roman"/>
          <w:bCs/>
          <w:vertAlign w:val="superscript"/>
        </w:rPr>
        <w:t>st</w:t>
      </w:r>
      <w:r w:rsidRPr="004A4394">
        <w:rPr>
          <w:rFonts w:ascii="Times New Roman" w:hAnsi="Times New Roman" w:cs="Times New Roman"/>
          <w:bCs/>
        </w:rPr>
        <w:t xml:space="preserve"> time students as an aid to induction but may also contain information that is relevant to other students.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It can include information such as, a map to navigate around the campus, a customised Google map that will provide directions from various regions, college facilities, clubs and societies, sports facilities including push notifications about various sports activities, student union activities which will also include push notifications about upcoming events, etc.</w:t>
      </w:r>
    </w:p>
    <w:p w:rsidR="004A4394" w:rsidRPr="004A4394" w:rsidRDefault="004A4394" w:rsidP="004A4394">
      <w:pPr>
        <w:pStyle w:val="Default"/>
        <w:spacing w:line="360" w:lineRule="auto"/>
        <w:rPr>
          <w:rFonts w:ascii="Times New Roman" w:hAnsi="Times New Roman" w:cs="Times New Roman"/>
          <w:bCs/>
        </w:rPr>
      </w:pP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This project could be developed as a SAAS (Software as a Service) whereby it could be used by other 3</w:t>
      </w:r>
      <w:r w:rsidRPr="004A4394">
        <w:rPr>
          <w:rFonts w:ascii="Times New Roman" w:hAnsi="Times New Roman" w:cs="Times New Roman"/>
          <w:bCs/>
          <w:vertAlign w:val="superscript"/>
        </w:rPr>
        <w:t>rd</w:t>
      </w:r>
      <w:r w:rsidRPr="004A4394">
        <w:rPr>
          <w:rFonts w:ascii="Times New Roman" w:hAnsi="Times New Roman" w:cs="Times New Roman"/>
          <w:bCs/>
        </w:rPr>
        <w:t xml:space="preserve"> level colleges through customisation.</w:t>
      </w:r>
    </w:p>
    <w:p w:rsidR="004A4394" w:rsidRPr="004A4394" w:rsidRDefault="004A4394" w:rsidP="004A4394">
      <w:pPr>
        <w:pStyle w:val="Default"/>
        <w:rPr>
          <w:rFonts w:ascii="Times New Roman" w:hAnsi="Times New Roman" w:cs="Times New Roman"/>
          <w:b/>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Technologies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 xml:space="preserve">AJAX, JavaScript, XML or JSON, HTML, CSS, PHP. </w:t>
      </w:r>
      <w:proofErr w:type="gramStart"/>
      <w:r w:rsidRPr="004A4394">
        <w:rPr>
          <w:rFonts w:ascii="Times New Roman" w:hAnsi="Times New Roman" w:cs="Times New Roman"/>
          <w:bCs/>
        </w:rPr>
        <w:t>jQuery</w:t>
      </w:r>
      <w:proofErr w:type="gramEnd"/>
      <w:r w:rsidRPr="004A4394">
        <w:rPr>
          <w:rFonts w:ascii="Times New Roman" w:hAnsi="Times New Roman" w:cs="Times New Roman"/>
          <w:bCs/>
        </w:rPr>
        <w:t xml:space="preserve"> (or equivalent framework), Web Server such as Apache</w:t>
      </w: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Cs/>
        </w:rPr>
      </w:pPr>
    </w:p>
    <w:p w:rsidR="004A4394" w:rsidRPr="004A4394" w:rsidRDefault="004A4394" w:rsidP="004A4394">
      <w:pPr>
        <w:pStyle w:val="Default"/>
        <w:rPr>
          <w:rFonts w:ascii="Times New Roman" w:hAnsi="Times New Roman" w:cs="Times New Roman"/>
          <w:b/>
          <w:bCs/>
          <w:sz w:val="32"/>
          <w:szCs w:val="32"/>
        </w:rPr>
      </w:pPr>
      <w:r w:rsidRPr="004A4394">
        <w:rPr>
          <w:rFonts w:ascii="Times New Roman" w:hAnsi="Times New Roman" w:cs="Times New Roman"/>
          <w:b/>
          <w:bCs/>
          <w:sz w:val="32"/>
          <w:szCs w:val="32"/>
        </w:rPr>
        <w:t>4.6</w:t>
      </w:r>
      <w:r w:rsidRPr="004A4394">
        <w:rPr>
          <w:rFonts w:ascii="Times New Roman" w:hAnsi="Times New Roman" w:cs="Times New Roman"/>
          <w:b/>
          <w:bCs/>
          <w:sz w:val="32"/>
          <w:szCs w:val="32"/>
        </w:rPr>
        <w:tab/>
        <w:t>Problem Aid/Knowledge Share</w:t>
      </w:r>
    </w:p>
    <w:p w:rsidR="004A4394" w:rsidRPr="004A4394" w:rsidRDefault="004A4394" w:rsidP="004A4394">
      <w:pPr>
        <w:pStyle w:val="Default"/>
        <w:rPr>
          <w:rFonts w:ascii="Times New Roman" w:hAnsi="Times New Roman" w:cs="Times New Roman"/>
          <w:b/>
          <w:bCs/>
        </w:rPr>
      </w:pP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Project Overview</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College life for students involves completing many projects. In some cases quite a lot of time could be spent trying to solve both simple and complex problems.</w:t>
      </w:r>
    </w:p>
    <w:p w:rsidR="004A4394" w:rsidRPr="004A4394" w:rsidRDefault="004A4394" w:rsidP="004A4394">
      <w:pPr>
        <w:pStyle w:val="Default"/>
        <w:spacing w:line="360" w:lineRule="auto"/>
        <w:rPr>
          <w:rFonts w:ascii="Times New Roman" w:hAnsi="Times New Roman" w:cs="Times New Roman"/>
          <w:bCs/>
        </w:rPr>
      </w:pP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The aim of this project is to provide a platform that may assist students in solving various problems within subject areas such as Computer Programming. It could be tailored to include a social media platform whereby only class members are allowed to join a specific group. Problems can be listed per subject area, tagged based on concepts and solved by class members. Problems can be rated according to their level of difficulty and solutions reviewed.</w:t>
      </w:r>
    </w:p>
    <w:p w:rsidR="004A4394" w:rsidRPr="004A4394" w:rsidRDefault="004A4394" w:rsidP="004A4394">
      <w:pPr>
        <w:pStyle w:val="Default"/>
        <w:spacing w:line="360" w:lineRule="auto"/>
        <w:rPr>
          <w:rFonts w:ascii="Times New Roman" w:hAnsi="Times New Roman" w:cs="Times New Roman"/>
          <w:b/>
          <w:bCs/>
        </w:rPr>
      </w:pPr>
      <w:r w:rsidRPr="004A4394">
        <w:rPr>
          <w:rFonts w:ascii="Times New Roman" w:hAnsi="Times New Roman" w:cs="Times New Roman"/>
          <w:b/>
          <w:bCs/>
        </w:rPr>
        <w:t>Technologies</w:t>
      </w:r>
    </w:p>
    <w:p w:rsidR="004A4394" w:rsidRPr="004A4394" w:rsidRDefault="004A4394" w:rsidP="004A4394">
      <w:pPr>
        <w:pStyle w:val="Default"/>
        <w:spacing w:line="360" w:lineRule="auto"/>
        <w:rPr>
          <w:rFonts w:ascii="Times New Roman" w:hAnsi="Times New Roman" w:cs="Times New Roman"/>
          <w:bCs/>
        </w:rPr>
      </w:pPr>
      <w:r w:rsidRPr="004A4394">
        <w:rPr>
          <w:rFonts w:ascii="Times New Roman" w:hAnsi="Times New Roman" w:cs="Times New Roman"/>
          <w:bCs/>
        </w:rPr>
        <w:t xml:space="preserve">AJAX, JavaScript, XML or JSON, HTML, CSS, PHP. </w:t>
      </w:r>
      <w:proofErr w:type="gramStart"/>
      <w:r w:rsidRPr="004A4394">
        <w:rPr>
          <w:rFonts w:ascii="Times New Roman" w:hAnsi="Times New Roman" w:cs="Times New Roman"/>
          <w:bCs/>
        </w:rPr>
        <w:t>jQuery</w:t>
      </w:r>
      <w:proofErr w:type="gramEnd"/>
      <w:r w:rsidRPr="004A4394">
        <w:rPr>
          <w:rFonts w:ascii="Times New Roman" w:hAnsi="Times New Roman" w:cs="Times New Roman"/>
          <w:bCs/>
        </w:rPr>
        <w:t xml:space="preserve"> (or equivalent framework), Web Server such as Apache</w:t>
      </w:r>
    </w:p>
    <w:p w:rsidR="00291E3E" w:rsidRDefault="00291E3E" w:rsidP="00F72DFF">
      <w:pPr>
        <w:autoSpaceDE w:val="0"/>
        <w:autoSpaceDN w:val="0"/>
        <w:adjustRightInd w:val="0"/>
        <w:jc w:val="both"/>
        <w:rPr>
          <w:rStyle w:val="apple-style-span"/>
          <w:color w:val="000000"/>
        </w:rPr>
      </w:pPr>
    </w:p>
    <w:p w:rsidR="00F72DFF" w:rsidRPr="00291E3E" w:rsidRDefault="00F72DFF" w:rsidP="00291E3E">
      <w:pPr>
        <w:pStyle w:val="ListParagraph"/>
        <w:numPr>
          <w:ilvl w:val="0"/>
          <w:numId w:val="40"/>
        </w:numPr>
        <w:autoSpaceDE w:val="0"/>
        <w:autoSpaceDN w:val="0"/>
        <w:adjustRightInd w:val="0"/>
        <w:ind w:hanging="720"/>
        <w:rPr>
          <w:b/>
          <w:bCs/>
          <w:sz w:val="36"/>
          <w:szCs w:val="36"/>
        </w:rPr>
      </w:pPr>
      <w:r w:rsidRPr="00291E3E">
        <w:rPr>
          <w:b/>
          <w:bCs/>
          <w:sz w:val="36"/>
          <w:szCs w:val="36"/>
        </w:rPr>
        <w:lastRenderedPageBreak/>
        <w:t>Michael O’Donnell</w:t>
      </w:r>
    </w:p>
    <w:p w:rsidR="00F72DFF" w:rsidRDefault="00F72DFF" w:rsidP="00F72DFF">
      <w:pPr>
        <w:autoSpaceDE w:val="0"/>
        <w:autoSpaceDN w:val="0"/>
        <w:adjustRightInd w:val="0"/>
        <w:rPr>
          <w:b/>
          <w:bCs/>
          <w:sz w:val="36"/>
          <w:szCs w:val="36"/>
        </w:rPr>
      </w:pPr>
    </w:p>
    <w:p w:rsidR="00F72DFF" w:rsidRPr="00291E3E" w:rsidRDefault="00F72DFF" w:rsidP="00291E3E">
      <w:pPr>
        <w:pStyle w:val="ListParagraph"/>
        <w:numPr>
          <w:ilvl w:val="1"/>
          <w:numId w:val="40"/>
        </w:numPr>
        <w:autoSpaceDE w:val="0"/>
        <w:autoSpaceDN w:val="0"/>
        <w:adjustRightInd w:val="0"/>
        <w:ind w:left="567" w:hanging="567"/>
        <w:rPr>
          <w:b/>
          <w:bCs/>
          <w:sz w:val="32"/>
          <w:szCs w:val="32"/>
        </w:rPr>
      </w:pPr>
      <w:r w:rsidRPr="00291E3E">
        <w:rPr>
          <w:b/>
          <w:bCs/>
          <w:sz w:val="32"/>
          <w:szCs w:val="32"/>
        </w:rPr>
        <w:t>Network Simulation using OPNET</w:t>
      </w:r>
    </w:p>
    <w:p w:rsidR="00F72DFF" w:rsidRDefault="00F72DFF" w:rsidP="00F72DFF">
      <w:pPr>
        <w:autoSpaceDE w:val="0"/>
        <w:autoSpaceDN w:val="0"/>
        <w:adjustRightInd w:val="0"/>
        <w:rPr>
          <w:b/>
          <w:bCs/>
          <w:sz w:val="32"/>
          <w:szCs w:val="32"/>
        </w:rPr>
      </w:pPr>
    </w:p>
    <w:p w:rsidR="00F72DFF" w:rsidRPr="00CC1D92" w:rsidRDefault="00F72DFF" w:rsidP="003D097D">
      <w:pPr>
        <w:pStyle w:val="ListParagraph"/>
        <w:autoSpaceDE w:val="0"/>
        <w:autoSpaceDN w:val="0"/>
        <w:adjustRightInd w:val="0"/>
        <w:snapToGrid w:val="0"/>
        <w:spacing w:line="360" w:lineRule="auto"/>
        <w:ind w:left="0"/>
        <w:rPr>
          <w:color w:val="000000"/>
        </w:rPr>
      </w:pPr>
      <w:r w:rsidRPr="00CC1D92">
        <w:t xml:space="preserve">OPNET is a software solution for managing networks and applications. OPNET can create, design and implement scenarios in application troubleshooting, application monitoring, network monitoring, network configuration management, capacity management and network simulation. </w:t>
      </w:r>
      <w:r w:rsidRPr="00CC1D92">
        <w:rPr>
          <w:color w:val="000000"/>
        </w:rPr>
        <w:t>OPNET software can simulate a wide variety of different networks, which are linked to each other through routers and switches.</w:t>
      </w:r>
    </w:p>
    <w:p w:rsidR="00F72DFF" w:rsidRDefault="00F72DFF" w:rsidP="003D097D">
      <w:pPr>
        <w:pStyle w:val="ListParagraph"/>
        <w:autoSpaceDE w:val="0"/>
        <w:autoSpaceDN w:val="0"/>
        <w:adjustRightInd w:val="0"/>
        <w:snapToGrid w:val="0"/>
        <w:spacing w:line="360" w:lineRule="auto"/>
      </w:pPr>
    </w:p>
    <w:p w:rsidR="00F72DFF" w:rsidRDefault="00F72DFF" w:rsidP="003D097D">
      <w:pPr>
        <w:pStyle w:val="ListParagraph"/>
        <w:autoSpaceDE w:val="0"/>
        <w:autoSpaceDN w:val="0"/>
        <w:adjustRightInd w:val="0"/>
        <w:snapToGrid w:val="0"/>
        <w:spacing w:line="360" w:lineRule="auto"/>
        <w:ind w:left="0"/>
      </w:pPr>
      <w:r>
        <w:t>There are many possible projects that could be implemented successfully using OPNET. You could use the following ideas as starting points:</w:t>
      </w:r>
    </w:p>
    <w:p w:rsidR="00F72DFF" w:rsidRPr="004F3D02" w:rsidRDefault="00F72DFF" w:rsidP="003D097D">
      <w:pPr>
        <w:numPr>
          <w:ilvl w:val="1"/>
          <w:numId w:val="21"/>
        </w:numPr>
        <w:spacing w:line="360" w:lineRule="auto"/>
        <w:rPr>
          <w:iCs/>
          <w:lang w:val="en-US"/>
        </w:rPr>
      </w:pPr>
      <w:r w:rsidRPr="00CC1D92">
        <w:rPr>
          <w:lang w:val="en-US"/>
        </w:rPr>
        <w:t>TCP vs. UDP</w:t>
      </w:r>
      <w:r w:rsidRPr="004F3D02">
        <w:rPr>
          <w:lang w:val="en-US"/>
        </w:rPr>
        <w:t xml:space="preserve">: </w:t>
      </w:r>
      <w:r w:rsidRPr="004F3D02">
        <w:rPr>
          <w:iCs/>
          <w:lang w:val="en-US"/>
        </w:rPr>
        <w:t>influence of different transport protocols on application and network performance</w:t>
      </w:r>
    </w:p>
    <w:p w:rsidR="004C4A2A" w:rsidRPr="00CC1D92" w:rsidRDefault="00F72DFF" w:rsidP="004C4A2A">
      <w:pPr>
        <w:numPr>
          <w:ilvl w:val="1"/>
          <w:numId w:val="21"/>
        </w:numPr>
        <w:spacing w:line="360" w:lineRule="auto"/>
        <w:rPr>
          <w:lang w:val="en-US"/>
        </w:rPr>
      </w:pPr>
      <w:r w:rsidRPr="00CC1D92">
        <w:rPr>
          <w:lang w:val="en-US"/>
        </w:rPr>
        <w:t xml:space="preserve">TCP Flow Control:  </w:t>
      </w:r>
      <w:r w:rsidRPr="004F3D02">
        <w:rPr>
          <w:iCs/>
          <w:lang w:val="en-US"/>
        </w:rPr>
        <w:t>influence of window size, MTU, and other parameters on</w:t>
      </w:r>
    </w:p>
    <w:p w:rsidR="004C4A2A" w:rsidRPr="00CC1D92" w:rsidRDefault="00F72DFF" w:rsidP="004C4A2A">
      <w:pPr>
        <w:numPr>
          <w:ilvl w:val="1"/>
          <w:numId w:val="21"/>
        </w:numPr>
        <w:spacing w:line="360" w:lineRule="auto"/>
        <w:rPr>
          <w:lang w:val="en-US"/>
        </w:rPr>
      </w:pPr>
      <w:r w:rsidRPr="00CC1D92">
        <w:rPr>
          <w:lang w:val="en-US"/>
        </w:rPr>
        <w:t xml:space="preserve">: </w:t>
      </w:r>
      <w:r w:rsidRPr="004F3D02">
        <w:rPr>
          <w:iCs/>
          <w:lang w:val="en-US"/>
        </w:rPr>
        <w:t>influence of different queuing mechanisms on delay, jitter, and</w:t>
      </w:r>
      <w:r w:rsidRPr="004F3D02">
        <w:rPr>
          <w:lang w:val="en-US"/>
        </w:rPr>
        <w:t xml:space="preserve"> </w:t>
      </w:r>
      <w:r w:rsidRPr="004F3D02">
        <w:rPr>
          <w:iCs/>
          <w:lang w:val="en-US"/>
        </w:rPr>
        <w:t>traffic loss</w:t>
      </w:r>
      <w:r w:rsidR="004C4A2A" w:rsidRPr="004C4A2A">
        <w:rPr>
          <w:iCs/>
          <w:lang w:val="en-US"/>
        </w:rPr>
        <w:t xml:space="preserve"> </w:t>
      </w:r>
      <w:r w:rsidR="004C4A2A" w:rsidRPr="004F3D02">
        <w:rPr>
          <w:iCs/>
          <w:lang w:val="en-US"/>
        </w:rPr>
        <w:t>application and network performance</w:t>
      </w:r>
      <w:r w:rsidR="004C4A2A" w:rsidRPr="00CC1D92">
        <w:rPr>
          <w:lang w:val="en-US"/>
        </w:rPr>
        <w:t xml:space="preserve"> </w:t>
      </w:r>
    </w:p>
    <w:p w:rsidR="004C4A2A" w:rsidRPr="00CC1D92" w:rsidRDefault="004C4A2A" w:rsidP="004C4A2A">
      <w:pPr>
        <w:numPr>
          <w:ilvl w:val="1"/>
          <w:numId w:val="21"/>
        </w:numPr>
        <w:spacing w:line="360" w:lineRule="auto"/>
        <w:rPr>
          <w:lang w:val="en-US"/>
        </w:rPr>
      </w:pPr>
      <w:r w:rsidRPr="00CC1D92">
        <w:rPr>
          <w:lang w:val="en-US"/>
        </w:rPr>
        <w:t xml:space="preserve">TCP Throughput: </w:t>
      </w:r>
      <w:r w:rsidRPr="004F3D02">
        <w:rPr>
          <w:iCs/>
          <w:lang w:val="en-US"/>
        </w:rPr>
        <w:t>influence of window size, MTU, and other parameters on application and network performance</w:t>
      </w:r>
      <w:r w:rsidRPr="00CC1D92">
        <w:rPr>
          <w:lang w:val="en-US"/>
        </w:rPr>
        <w:t xml:space="preserve"> </w:t>
      </w:r>
    </w:p>
    <w:p w:rsidR="00F72DFF" w:rsidRPr="004F3D02" w:rsidRDefault="004C4A2A" w:rsidP="004C4A2A">
      <w:pPr>
        <w:numPr>
          <w:ilvl w:val="1"/>
          <w:numId w:val="21"/>
        </w:numPr>
        <w:spacing w:line="360" w:lineRule="auto"/>
        <w:rPr>
          <w:iCs/>
          <w:lang w:val="en-US"/>
        </w:rPr>
      </w:pPr>
      <w:proofErr w:type="spellStart"/>
      <w:r w:rsidRPr="00CC1D92">
        <w:rPr>
          <w:lang w:val="en-US"/>
        </w:rPr>
        <w:t>QoS</w:t>
      </w:r>
      <w:proofErr w:type="spellEnd"/>
      <w:r w:rsidRPr="00CC1D92">
        <w:rPr>
          <w:lang w:val="en-US"/>
        </w:rPr>
        <w:t>: Impact of Queuing Policy</w:t>
      </w:r>
    </w:p>
    <w:p w:rsidR="00F72DFF" w:rsidRPr="00632AC0" w:rsidRDefault="00F72DFF" w:rsidP="003D097D">
      <w:pPr>
        <w:numPr>
          <w:ilvl w:val="1"/>
          <w:numId w:val="21"/>
        </w:numPr>
        <w:spacing w:line="360" w:lineRule="auto"/>
        <w:rPr>
          <w:i/>
          <w:iCs/>
          <w:lang w:val="en-US"/>
        </w:rPr>
      </w:pPr>
      <w:r>
        <w:rPr>
          <w:iCs/>
          <w:lang w:val="en-US"/>
        </w:rPr>
        <w:t>Comparing a Flat IP addressing scheme with a Hierarchical scheme in Network Design</w:t>
      </w:r>
    </w:p>
    <w:p w:rsidR="00F72DFF" w:rsidRPr="004C4A2A" w:rsidRDefault="00F72DFF" w:rsidP="003D097D">
      <w:pPr>
        <w:numPr>
          <w:ilvl w:val="1"/>
          <w:numId w:val="21"/>
        </w:numPr>
        <w:spacing w:line="360" w:lineRule="auto"/>
        <w:rPr>
          <w:i/>
          <w:iCs/>
          <w:lang w:val="en-US"/>
        </w:rPr>
      </w:pPr>
      <w:r>
        <w:rPr>
          <w:iCs/>
          <w:lang w:val="en-US"/>
        </w:rPr>
        <w:t>Wireless Network Design</w:t>
      </w:r>
    </w:p>
    <w:p w:rsidR="004C4A2A" w:rsidRPr="00310823" w:rsidRDefault="004C4A2A" w:rsidP="004C4A2A">
      <w:pPr>
        <w:numPr>
          <w:ilvl w:val="1"/>
          <w:numId w:val="21"/>
        </w:numPr>
        <w:spacing w:line="360" w:lineRule="auto"/>
        <w:ind w:left="1434" w:hanging="357"/>
        <w:rPr>
          <w:i/>
          <w:iCs/>
          <w:lang w:val="en-US"/>
        </w:rPr>
      </w:pPr>
      <w:r w:rsidRPr="00310823">
        <w:rPr>
          <w:iCs/>
          <w:lang w:val="en-US"/>
        </w:rPr>
        <w:t>Use of MPLS and various routing protocols</w:t>
      </w:r>
    </w:p>
    <w:p w:rsidR="004C4A2A" w:rsidRPr="00310823" w:rsidRDefault="004C4A2A" w:rsidP="004C4A2A">
      <w:pPr>
        <w:numPr>
          <w:ilvl w:val="1"/>
          <w:numId w:val="21"/>
        </w:numPr>
        <w:spacing w:line="360" w:lineRule="auto"/>
        <w:ind w:left="1434" w:hanging="357"/>
        <w:rPr>
          <w:i/>
          <w:iCs/>
          <w:lang w:val="en-US"/>
        </w:rPr>
      </w:pPr>
      <w:proofErr w:type="spellStart"/>
      <w:r>
        <w:rPr>
          <w:iCs/>
          <w:lang w:val="en-US"/>
        </w:rPr>
        <w:t>QoS</w:t>
      </w:r>
      <w:proofErr w:type="spellEnd"/>
      <w:r>
        <w:rPr>
          <w:iCs/>
          <w:lang w:val="en-US"/>
        </w:rPr>
        <w:t xml:space="preserve"> in MPLS networks</w:t>
      </w:r>
    </w:p>
    <w:p w:rsidR="004C4A2A" w:rsidRPr="00310823" w:rsidRDefault="004C4A2A" w:rsidP="004C4A2A">
      <w:pPr>
        <w:numPr>
          <w:ilvl w:val="1"/>
          <w:numId w:val="21"/>
        </w:numPr>
        <w:spacing w:line="360" w:lineRule="auto"/>
        <w:ind w:left="1434" w:hanging="357"/>
        <w:rPr>
          <w:i/>
          <w:iCs/>
          <w:lang w:val="en-US"/>
        </w:rPr>
      </w:pPr>
      <w:r w:rsidRPr="00310823">
        <w:rPr>
          <w:iCs/>
          <w:lang w:val="en-US"/>
        </w:rPr>
        <w:t>Comparison of the performance of different routing protocols in various topologies.</w:t>
      </w:r>
    </w:p>
    <w:p w:rsidR="00F72DFF" w:rsidRPr="00180E4E" w:rsidRDefault="004C4A2A" w:rsidP="00180E4E">
      <w:pPr>
        <w:numPr>
          <w:ilvl w:val="1"/>
          <w:numId w:val="21"/>
        </w:numPr>
        <w:spacing w:line="360" w:lineRule="auto"/>
        <w:ind w:left="1434" w:hanging="357"/>
        <w:rPr>
          <w:i/>
          <w:iCs/>
          <w:lang w:val="en-US"/>
        </w:rPr>
      </w:pPr>
      <w:r w:rsidRPr="00310823">
        <w:rPr>
          <w:iCs/>
          <w:lang w:val="en-US"/>
        </w:rPr>
        <w:t>VOIP over MPLS VPNs</w:t>
      </w:r>
    </w:p>
    <w:p w:rsidR="00F72DFF" w:rsidRPr="00470AE9" w:rsidRDefault="00D422CB" w:rsidP="00F72DFF">
      <w:pPr>
        <w:rPr>
          <w:b/>
          <w:sz w:val="32"/>
          <w:szCs w:val="32"/>
          <w:lang w:val="en-IE"/>
        </w:rPr>
      </w:pPr>
      <w:r>
        <w:rPr>
          <w:b/>
          <w:sz w:val="32"/>
          <w:szCs w:val="32"/>
          <w:lang w:val="en-IE"/>
        </w:rPr>
        <w:t>5</w:t>
      </w:r>
      <w:r w:rsidR="00F72DFF" w:rsidRPr="00470AE9">
        <w:rPr>
          <w:b/>
          <w:sz w:val="32"/>
          <w:szCs w:val="32"/>
          <w:lang w:val="en-IE"/>
        </w:rPr>
        <w:t>.2</w:t>
      </w:r>
      <w:r w:rsidR="00F72DFF" w:rsidRPr="00470AE9">
        <w:rPr>
          <w:b/>
          <w:sz w:val="32"/>
          <w:szCs w:val="32"/>
          <w:lang w:val="en-IE"/>
        </w:rPr>
        <w:tab/>
        <w:t>Intrusion Detection Systems</w:t>
      </w:r>
    </w:p>
    <w:p w:rsidR="00F72DFF" w:rsidRDefault="00F72DFF" w:rsidP="00F72DFF">
      <w:pPr>
        <w:rPr>
          <w:lang w:val="en-IE"/>
        </w:rPr>
      </w:pPr>
    </w:p>
    <w:p w:rsidR="00F72DFF" w:rsidRDefault="00F72DFF" w:rsidP="003D097D">
      <w:pPr>
        <w:spacing w:line="360" w:lineRule="auto"/>
      </w:pPr>
      <w:r w:rsidRPr="00A63733">
        <w:t>Intrusion Detection Systems such as SNORT or the Cisco 4215 IDS can be used to monitor networks and to block unwarranted intrusions. There is scope here to investigate the effectiveness of such systems and to customise them to meet new attack patterns from the outside.</w:t>
      </w:r>
    </w:p>
    <w:p w:rsidR="00F72DFF" w:rsidRPr="004F3D02" w:rsidRDefault="00F72DFF" w:rsidP="003D097D">
      <w:pPr>
        <w:pStyle w:val="ListParagraph"/>
        <w:spacing w:line="360" w:lineRule="auto"/>
        <w:ind w:left="0"/>
      </w:pPr>
      <w:r w:rsidRPr="004F3D02">
        <w:lastRenderedPageBreak/>
        <w:t>One</w:t>
      </w:r>
      <w:r>
        <w:t xml:space="preserve"> solution is the deployment of V</w:t>
      </w:r>
      <w:r w:rsidRPr="004F3D02">
        <w:t>irtual</w:t>
      </w:r>
      <w:r>
        <w:t xml:space="preserve"> </w:t>
      </w:r>
      <w:proofErr w:type="spellStart"/>
      <w:r>
        <w:t>H</w:t>
      </w:r>
      <w:r w:rsidRPr="004F3D02">
        <w:t>oney</w:t>
      </w:r>
      <w:r>
        <w:t>nets</w:t>
      </w:r>
      <w:proofErr w:type="spellEnd"/>
      <w:r>
        <w:t xml:space="preserve"> using VMWare which has the </w:t>
      </w:r>
      <w:r w:rsidRPr="004F3D02">
        <w:t>advantage of running all the systems on a single system.</w:t>
      </w:r>
    </w:p>
    <w:p w:rsidR="004C4A2A" w:rsidRDefault="00F72DFF" w:rsidP="003D097D">
      <w:pPr>
        <w:spacing w:line="360" w:lineRule="auto"/>
      </w:pPr>
      <w:r>
        <w:t>The student</w:t>
      </w:r>
      <w:r w:rsidRPr="004F3D02">
        <w:t xml:space="preserve"> can design and implement </w:t>
      </w:r>
      <w:r>
        <w:t>a Virtual Honeypot/Honeypot system</w:t>
      </w:r>
      <w:r w:rsidRPr="004F3D02">
        <w:t xml:space="preserve"> and </w:t>
      </w:r>
      <w:r>
        <w:t>customise IDS signatures to protect the network from malware intrusions.</w:t>
      </w:r>
    </w:p>
    <w:p w:rsidR="004C4A2A" w:rsidRPr="004C4A2A" w:rsidRDefault="004C4A2A" w:rsidP="004C4A2A">
      <w:pPr>
        <w:spacing w:line="360" w:lineRule="auto"/>
        <w:ind w:left="709" w:hanging="709"/>
        <w:rPr>
          <w:b/>
          <w:sz w:val="32"/>
          <w:szCs w:val="32"/>
        </w:rPr>
      </w:pPr>
      <w:r w:rsidRPr="004C4A2A">
        <w:rPr>
          <w:b/>
          <w:sz w:val="32"/>
          <w:szCs w:val="32"/>
        </w:rPr>
        <w:t xml:space="preserve">5.3 </w:t>
      </w:r>
      <w:r>
        <w:rPr>
          <w:b/>
          <w:sz w:val="32"/>
          <w:szCs w:val="32"/>
        </w:rPr>
        <w:tab/>
      </w:r>
      <w:r w:rsidRPr="004C4A2A">
        <w:rPr>
          <w:b/>
          <w:sz w:val="32"/>
          <w:szCs w:val="32"/>
        </w:rPr>
        <w:t>Honeypot</w:t>
      </w:r>
    </w:p>
    <w:p w:rsidR="004C4A2A" w:rsidRPr="00310823" w:rsidRDefault="004C4A2A" w:rsidP="004C4A2A">
      <w:pPr>
        <w:spacing w:after="200" w:line="360" w:lineRule="auto"/>
      </w:pPr>
      <w:r w:rsidRPr="00310823">
        <w:t>Installing a Honeypot/</w:t>
      </w:r>
      <w:proofErr w:type="spellStart"/>
      <w:proofErr w:type="gramStart"/>
      <w:r w:rsidRPr="00310823">
        <w:t>Honeynet</w:t>
      </w:r>
      <w:proofErr w:type="spellEnd"/>
      <w:r w:rsidRPr="00310823">
        <w:t xml:space="preserve">  inside</w:t>
      </w:r>
      <w:proofErr w:type="gramEnd"/>
      <w:r w:rsidRPr="00310823">
        <w:t xml:space="preserve"> your network as an early warning system can significantly improve your security. Malicious hacking of computer networks is on the increase and becoming more sophisticated in their variety and their ability to seriously compromise a network within minutes of unsecured exposure to the Internet.</w:t>
      </w:r>
    </w:p>
    <w:p w:rsidR="004C4A2A" w:rsidRPr="00310823" w:rsidRDefault="004C4A2A" w:rsidP="004C4A2A">
      <w:pPr>
        <w:spacing w:line="360" w:lineRule="auto"/>
      </w:pPr>
      <w:r w:rsidRPr="00310823">
        <w:t>One solution is the deployment of Virtual</w:t>
      </w:r>
      <w:r w:rsidR="0029277C">
        <w:t xml:space="preserve"> </w:t>
      </w:r>
      <w:proofErr w:type="spellStart"/>
      <w:r w:rsidR="0029277C">
        <w:t>Honeynets</w:t>
      </w:r>
      <w:proofErr w:type="spellEnd"/>
      <w:r w:rsidR="0029277C">
        <w:t xml:space="preserve"> using VMw</w:t>
      </w:r>
      <w:r w:rsidRPr="00310823">
        <w:t>are which has the advantage of running all the systems on a single system.</w:t>
      </w:r>
    </w:p>
    <w:p w:rsidR="004C4A2A" w:rsidRPr="00310823" w:rsidRDefault="004C4A2A" w:rsidP="004C4A2A">
      <w:pPr>
        <w:pStyle w:val="ListParagraph"/>
      </w:pPr>
    </w:p>
    <w:p w:rsidR="00F545DB" w:rsidRDefault="004C4A2A" w:rsidP="004C4A2A">
      <w:pPr>
        <w:spacing w:line="360" w:lineRule="auto"/>
      </w:pPr>
      <w:r w:rsidRPr="00310823">
        <w:t>Projects here can design and implement Honeypot/Honeyp</w:t>
      </w:r>
      <w:r w:rsidR="00CB65DF">
        <w:t xml:space="preserve">ot systems and analyse the data </w:t>
      </w:r>
      <w:r w:rsidRPr="00310823">
        <w:t>collected by attacks generated by either the student or from the Internet or both.</w:t>
      </w:r>
    </w:p>
    <w:p w:rsidR="00F545DB" w:rsidRPr="00F545DB" w:rsidRDefault="00F545DB" w:rsidP="00F545DB">
      <w:pPr>
        <w:spacing w:line="360" w:lineRule="auto"/>
        <w:ind w:left="709" w:hanging="709"/>
        <w:rPr>
          <w:b/>
          <w:sz w:val="32"/>
          <w:szCs w:val="32"/>
        </w:rPr>
      </w:pPr>
      <w:r w:rsidRPr="00F545DB">
        <w:rPr>
          <w:b/>
          <w:sz w:val="32"/>
          <w:szCs w:val="32"/>
        </w:rPr>
        <w:t xml:space="preserve">5.4 </w:t>
      </w:r>
      <w:r>
        <w:rPr>
          <w:b/>
          <w:sz w:val="32"/>
          <w:szCs w:val="32"/>
        </w:rPr>
        <w:tab/>
      </w:r>
      <w:r w:rsidRPr="00F545DB">
        <w:rPr>
          <w:b/>
          <w:sz w:val="32"/>
          <w:szCs w:val="32"/>
        </w:rPr>
        <w:t>Penetration Security Testing</w:t>
      </w:r>
    </w:p>
    <w:p w:rsidR="004C4A2A" w:rsidRDefault="00F545DB" w:rsidP="004C4A2A">
      <w:pPr>
        <w:spacing w:line="360" w:lineRule="auto"/>
      </w:pPr>
      <w:r>
        <w:t>Kali Linux, for example, is a penetration testing and security auditing platform with advanced tools to identify, detect and exploit any vulnerabilities in the target networking environment (either Windowed or Linux platforms). You could perform information gathering, discovery, enumeration, social engineering, exploitation, privilege escalation, maintaining access and reporting of any target system.</w:t>
      </w:r>
    </w:p>
    <w:p w:rsidR="00F72DFF" w:rsidRPr="003D097D" w:rsidRDefault="00F72DFF" w:rsidP="00F545DB">
      <w:pPr>
        <w:pStyle w:val="ListParagraph"/>
        <w:numPr>
          <w:ilvl w:val="1"/>
          <w:numId w:val="44"/>
        </w:numPr>
        <w:ind w:left="709" w:hanging="709"/>
        <w:rPr>
          <w:b/>
          <w:sz w:val="32"/>
          <w:szCs w:val="32"/>
        </w:rPr>
      </w:pPr>
      <w:r w:rsidRPr="003D097D">
        <w:rPr>
          <w:b/>
          <w:sz w:val="32"/>
          <w:szCs w:val="32"/>
        </w:rPr>
        <w:t>Online Music Store</w:t>
      </w:r>
    </w:p>
    <w:p w:rsidR="00F72DFF" w:rsidRDefault="00F72DFF" w:rsidP="00F72DFF"/>
    <w:p w:rsidR="00F72DFF" w:rsidRDefault="00F72DFF" w:rsidP="003D097D">
      <w:pPr>
        <w:autoSpaceDE w:val="0"/>
        <w:autoSpaceDN w:val="0"/>
        <w:adjustRightInd w:val="0"/>
        <w:spacing w:line="360" w:lineRule="auto"/>
        <w:rPr>
          <w:b/>
          <w:bCs/>
        </w:rPr>
      </w:pPr>
      <w:r>
        <w:rPr>
          <w:b/>
          <w:bCs/>
        </w:rPr>
        <w:t>Project Description</w:t>
      </w:r>
    </w:p>
    <w:p w:rsidR="00F72DFF" w:rsidRDefault="00F72DFF" w:rsidP="003D097D">
      <w:pPr>
        <w:spacing w:line="360" w:lineRule="auto"/>
      </w:pPr>
      <w:r>
        <w:t>Plan and design an Online Music store that allows visitors register with the application, search for music items by song, album or artist or on multiple combinations of these keywords and view the latest releases and chart toppers. The application will have an administrator’s page that will allow the administrator maintain user details and manage the music items in the inventory.</w:t>
      </w:r>
    </w:p>
    <w:p w:rsidR="00F72DFF" w:rsidRDefault="00F72DFF" w:rsidP="00CB65DF">
      <w:pPr>
        <w:tabs>
          <w:tab w:val="left" w:pos="426"/>
        </w:tabs>
        <w:spacing w:line="360" w:lineRule="auto"/>
      </w:pPr>
    </w:p>
    <w:p w:rsidR="00F72DFF" w:rsidRPr="00A050AA" w:rsidRDefault="00F72DFF" w:rsidP="003D097D">
      <w:pPr>
        <w:spacing w:line="360" w:lineRule="auto"/>
        <w:rPr>
          <w:b/>
        </w:rPr>
      </w:pPr>
      <w:r w:rsidRPr="00A050AA">
        <w:rPr>
          <w:b/>
        </w:rPr>
        <w:t>Technologies</w:t>
      </w:r>
    </w:p>
    <w:p w:rsidR="00F72DFF" w:rsidRDefault="00F72DFF" w:rsidP="003D097D">
      <w:pPr>
        <w:spacing w:line="360" w:lineRule="auto"/>
      </w:pPr>
      <w:r>
        <w:t>JSP, JDBC, Tomcat/Resin, MySQL, SSL</w:t>
      </w:r>
    </w:p>
    <w:p w:rsidR="00F72DFF" w:rsidRDefault="00F72DFF" w:rsidP="00F72DFF"/>
    <w:p w:rsidR="00180E4E" w:rsidRDefault="00180E4E" w:rsidP="00F72DFF"/>
    <w:p w:rsidR="00180E4E" w:rsidRDefault="00180E4E" w:rsidP="00F72DFF"/>
    <w:p w:rsidR="00F72DFF" w:rsidRPr="00CB65DF" w:rsidRDefault="00F72DFF" w:rsidP="00CB65DF">
      <w:pPr>
        <w:pStyle w:val="ListParagraph"/>
        <w:numPr>
          <w:ilvl w:val="1"/>
          <w:numId w:val="44"/>
        </w:numPr>
        <w:tabs>
          <w:tab w:val="left" w:pos="709"/>
        </w:tabs>
        <w:ind w:left="851" w:hanging="851"/>
        <w:rPr>
          <w:b/>
          <w:sz w:val="32"/>
          <w:szCs w:val="32"/>
        </w:rPr>
      </w:pPr>
      <w:r w:rsidRPr="00CB65DF">
        <w:rPr>
          <w:b/>
          <w:sz w:val="32"/>
          <w:szCs w:val="32"/>
        </w:rPr>
        <w:lastRenderedPageBreak/>
        <w:t>Online Banking</w:t>
      </w:r>
    </w:p>
    <w:p w:rsidR="00F72DFF" w:rsidRDefault="00F72DFF" w:rsidP="00F72DFF"/>
    <w:p w:rsidR="00F72DFF" w:rsidRDefault="00F72DFF" w:rsidP="003D097D">
      <w:pPr>
        <w:autoSpaceDE w:val="0"/>
        <w:autoSpaceDN w:val="0"/>
        <w:adjustRightInd w:val="0"/>
        <w:spacing w:line="360" w:lineRule="auto"/>
        <w:rPr>
          <w:b/>
          <w:bCs/>
        </w:rPr>
      </w:pPr>
      <w:r>
        <w:rPr>
          <w:b/>
          <w:bCs/>
        </w:rPr>
        <w:t>Project Description</w:t>
      </w:r>
    </w:p>
    <w:p w:rsidR="00F72DFF" w:rsidRDefault="00F72DFF" w:rsidP="003D097D">
      <w:pPr>
        <w:spacing w:line="360" w:lineRule="auto"/>
      </w:pPr>
      <w:r>
        <w:t>Your system should aim to incorporate the following services into the functionality of a banking application.</w:t>
      </w:r>
    </w:p>
    <w:p w:rsidR="00F72DFF" w:rsidRDefault="00F72DFF" w:rsidP="003D097D">
      <w:pPr>
        <w:spacing w:line="360" w:lineRule="auto"/>
      </w:pPr>
    </w:p>
    <w:p w:rsidR="00F72DFF" w:rsidRDefault="00F72DFF" w:rsidP="003D097D">
      <w:pPr>
        <w:spacing w:line="360" w:lineRule="auto"/>
      </w:pPr>
      <w:r>
        <w:t>Three key types of services will initially be offered:</w:t>
      </w:r>
    </w:p>
    <w:p w:rsidR="00F72DFF" w:rsidRDefault="00F72DFF" w:rsidP="003D097D">
      <w:pPr>
        <w:spacing w:line="360" w:lineRule="auto"/>
      </w:pPr>
    </w:p>
    <w:p w:rsidR="00F72DFF" w:rsidRDefault="00F72DFF" w:rsidP="003D097D">
      <w:pPr>
        <w:numPr>
          <w:ilvl w:val="0"/>
          <w:numId w:val="23"/>
        </w:numPr>
        <w:spacing w:line="360" w:lineRule="auto"/>
      </w:pPr>
      <w:r>
        <w:t>Inquiry Services: These include Balance Updates, viewing lists of transactions and downloading past account history.</w:t>
      </w:r>
    </w:p>
    <w:p w:rsidR="00F72DFF" w:rsidRDefault="00F72DFF" w:rsidP="003D097D">
      <w:pPr>
        <w:numPr>
          <w:ilvl w:val="0"/>
          <w:numId w:val="23"/>
        </w:numPr>
        <w:spacing w:line="360" w:lineRule="auto"/>
      </w:pPr>
      <w:r>
        <w:t>Bill Payment Services: Users will be able to pay bills electronically</w:t>
      </w:r>
    </w:p>
    <w:p w:rsidR="00F72DFF" w:rsidRDefault="00F72DFF" w:rsidP="003D097D">
      <w:pPr>
        <w:numPr>
          <w:ilvl w:val="0"/>
          <w:numId w:val="23"/>
        </w:numPr>
        <w:spacing w:line="360" w:lineRule="auto"/>
      </w:pPr>
      <w:r>
        <w:t>Transaction Services: These include facilities such as money transfers.</w:t>
      </w:r>
    </w:p>
    <w:p w:rsidR="00F72DFF" w:rsidRDefault="00F72DFF" w:rsidP="003D097D">
      <w:pPr>
        <w:spacing w:line="360" w:lineRule="auto"/>
      </w:pPr>
    </w:p>
    <w:p w:rsidR="00F72DFF" w:rsidRDefault="00F72DFF" w:rsidP="003D097D">
      <w:pPr>
        <w:spacing w:line="360" w:lineRule="auto"/>
        <w:rPr>
          <w:lang w:val="en-IE"/>
        </w:rPr>
      </w:pPr>
      <w:r>
        <w:rPr>
          <w:lang w:val="en-IE"/>
        </w:rPr>
        <w:t>A separate mechanism will be requires for administrative functions. The administrator should be able to create new accounts, close accounts, enable online banking for a given customer and cancel bill payment transactions at the account holder’s request.</w:t>
      </w:r>
    </w:p>
    <w:p w:rsidR="00F72DFF" w:rsidRDefault="00F72DFF" w:rsidP="003D097D">
      <w:pPr>
        <w:spacing w:line="360" w:lineRule="auto"/>
        <w:rPr>
          <w:lang w:val="en-IE"/>
        </w:rPr>
      </w:pPr>
    </w:p>
    <w:p w:rsidR="00F72DFF" w:rsidRPr="00A050AA" w:rsidRDefault="00F72DFF" w:rsidP="003D097D">
      <w:pPr>
        <w:spacing w:line="360" w:lineRule="auto"/>
        <w:rPr>
          <w:b/>
          <w:lang w:val="en-IE"/>
        </w:rPr>
      </w:pPr>
      <w:r w:rsidRPr="00A050AA">
        <w:rPr>
          <w:b/>
          <w:lang w:val="en-IE"/>
        </w:rPr>
        <w:t>Technologies</w:t>
      </w:r>
    </w:p>
    <w:p w:rsidR="00F72DFF" w:rsidRDefault="00F72DFF" w:rsidP="003D097D">
      <w:pPr>
        <w:spacing w:line="360" w:lineRule="auto"/>
        <w:rPr>
          <w:lang w:val="en-IE"/>
        </w:rPr>
      </w:pPr>
      <w:r>
        <w:rPr>
          <w:lang w:val="en-IE"/>
        </w:rPr>
        <w:t>JSP, JDBC, Tomcat/Resin, MySQL and SSL</w:t>
      </w: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D097D">
      <w:pPr>
        <w:spacing w:line="360" w:lineRule="auto"/>
        <w:rPr>
          <w:lang w:val="en-IE"/>
        </w:rPr>
      </w:pPr>
    </w:p>
    <w:p w:rsidR="003A5E9B" w:rsidRDefault="003A5E9B" w:rsidP="003A5E9B">
      <w:pPr>
        <w:pStyle w:val="ListParagraph"/>
        <w:numPr>
          <w:ilvl w:val="0"/>
          <w:numId w:val="40"/>
        </w:numPr>
        <w:autoSpaceDE w:val="0"/>
        <w:autoSpaceDN w:val="0"/>
        <w:adjustRightInd w:val="0"/>
        <w:ind w:hanging="720"/>
        <w:rPr>
          <w:b/>
          <w:bCs/>
          <w:sz w:val="36"/>
          <w:szCs w:val="36"/>
        </w:rPr>
      </w:pPr>
      <w:r>
        <w:rPr>
          <w:b/>
          <w:bCs/>
          <w:sz w:val="36"/>
          <w:szCs w:val="36"/>
        </w:rPr>
        <w:lastRenderedPageBreak/>
        <w:t>Mark Cummins</w:t>
      </w:r>
    </w:p>
    <w:p w:rsidR="003A5E9B" w:rsidRPr="003A5E9B" w:rsidRDefault="003A5E9B" w:rsidP="003A5E9B">
      <w:pPr>
        <w:autoSpaceDE w:val="0"/>
        <w:autoSpaceDN w:val="0"/>
        <w:adjustRightInd w:val="0"/>
        <w:rPr>
          <w:b/>
          <w:bCs/>
          <w:sz w:val="32"/>
          <w:szCs w:val="32"/>
        </w:rPr>
      </w:pPr>
    </w:p>
    <w:p w:rsidR="003A5E9B" w:rsidRPr="003A5E9B" w:rsidRDefault="003A5E9B" w:rsidP="003A5E9B">
      <w:pPr>
        <w:pStyle w:val="ListParagraph"/>
        <w:numPr>
          <w:ilvl w:val="1"/>
          <w:numId w:val="40"/>
        </w:numPr>
        <w:ind w:hanging="1080"/>
        <w:rPr>
          <w:b/>
          <w:sz w:val="32"/>
          <w:szCs w:val="32"/>
        </w:rPr>
      </w:pPr>
      <w:r w:rsidRPr="003A5E9B">
        <w:rPr>
          <w:b/>
          <w:sz w:val="32"/>
          <w:szCs w:val="32"/>
        </w:rPr>
        <w:t>Secure app investigation and development</w:t>
      </w:r>
    </w:p>
    <w:p w:rsidR="003A5E9B" w:rsidRPr="003A5E9B" w:rsidRDefault="003A5E9B" w:rsidP="003A5E9B">
      <w:pPr>
        <w:pStyle w:val="ListParagraph"/>
        <w:ind w:left="1080" w:hanging="1080"/>
        <w:rPr>
          <w:b/>
          <w:sz w:val="32"/>
          <w:szCs w:val="32"/>
        </w:rPr>
      </w:pPr>
    </w:p>
    <w:p w:rsidR="003A5E9B" w:rsidRDefault="003A5E9B" w:rsidP="003A5E9B">
      <w:pPr>
        <w:spacing w:line="360" w:lineRule="auto"/>
      </w:pPr>
      <w:r>
        <w:t xml:space="preserve">After all the recent Edward Snowdon revelations there has been a lot of security concern around privacy and fear of government spying etc. This has seen a huge increase in the number of apps claiming to offer secure chat or voice services. This project would involve examining and analysing some of these existing apps with a view to confirming or disproving their security and privacy claims. The second element of the project would be to produce and test your own secure privacy app for either IPhone or Android.  </w:t>
      </w:r>
    </w:p>
    <w:p w:rsidR="003A5E9B" w:rsidRDefault="003A5E9B" w:rsidP="003A5E9B">
      <w:pPr>
        <w:spacing w:line="360" w:lineRule="auto"/>
      </w:pPr>
      <w:r w:rsidRPr="00CA5AE4">
        <w:rPr>
          <w:b/>
        </w:rPr>
        <w:t>Keywords</w:t>
      </w:r>
      <w:r>
        <w:t>: mobile development, cryptography, network forensic, mobile device forensics, privacy</w:t>
      </w:r>
    </w:p>
    <w:p w:rsidR="003A5E9B" w:rsidRDefault="003A5E9B" w:rsidP="003A5E9B"/>
    <w:p w:rsidR="003A5E9B" w:rsidRDefault="003A5E9B" w:rsidP="003A5E9B"/>
    <w:p w:rsidR="003A5E9B" w:rsidRPr="003A5E9B" w:rsidRDefault="003A5E9B" w:rsidP="003A5E9B">
      <w:pPr>
        <w:pStyle w:val="ListParagraph"/>
        <w:numPr>
          <w:ilvl w:val="1"/>
          <w:numId w:val="40"/>
        </w:numPr>
        <w:ind w:hanging="1080"/>
        <w:rPr>
          <w:b/>
          <w:sz w:val="32"/>
          <w:szCs w:val="32"/>
        </w:rPr>
      </w:pPr>
      <w:r w:rsidRPr="003A5E9B">
        <w:rPr>
          <w:b/>
          <w:sz w:val="32"/>
          <w:szCs w:val="32"/>
        </w:rPr>
        <w:t>SMS messaging services over GSM modem.</w:t>
      </w:r>
    </w:p>
    <w:p w:rsidR="003A5E9B" w:rsidRPr="003A5E9B" w:rsidRDefault="003A5E9B" w:rsidP="003A5E9B">
      <w:pPr>
        <w:pStyle w:val="ListParagraph"/>
        <w:ind w:left="1080"/>
        <w:rPr>
          <w:b/>
          <w:sz w:val="32"/>
          <w:szCs w:val="32"/>
        </w:rPr>
      </w:pPr>
    </w:p>
    <w:p w:rsidR="003A5E9B" w:rsidRDefault="003A5E9B" w:rsidP="003A5E9B">
      <w:pPr>
        <w:spacing w:line="360" w:lineRule="auto"/>
      </w:pPr>
      <w:r w:rsidRPr="00315419">
        <w:t>SMS technology is a wide spread technology now. Almost everyone owns a cell phone. SMS can be used very effectively in many scenarios of</w:t>
      </w:r>
      <w:r>
        <w:t xml:space="preserve"> life. One such application (others could be done) would be a student course notification service. </w:t>
      </w:r>
      <w:r w:rsidRPr="00315419">
        <w:t xml:space="preserve"> </w:t>
      </w:r>
      <w:r>
        <w:t>U</w:t>
      </w:r>
      <w:r w:rsidRPr="00315419">
        <w:t>ser</w:t>
      </w:r>
      <w:r>
        <w:t>s</w:t>
      </w:r>
      <w:r w:rsidRPr="00315419">
        <w:t xml:space="preserve"> </w:t>
      </w:r>
      <w:r>
        <w:t>could register for the service by</w:t>
      </w:r>
      <w:r w:rsidRPr="00315419">
        <w:t xml:space="preserve"> send</w:t>
      </w:r>
      <w:r>
        <w:t>ing</w:t>
      </w:r>
      <w:r w:rsidRPr="00315419">
        <w:t xml:space="preserve"> a message in </w:t>
      </w:r>
      <w:r>
        <w:t xml:space="preserve">a </w:t>
      </w:r>
      <w:proofErr w:type="spellStart"/>
      <w:r>
        <w:t>preset</w:t>
      </w:r>
      <w:proofErr w:type="spellEnd"/>
      <w:r>
        <w:t xml:space="preserve"> format giving their course code and year etc. and they would then be registered to receive important course updates such as class cancellations, assignment and exam reminders etc. </w:t>
      </w:r>
      <w:r w:rsidRPr="00315419">
        <w:t xml:space="preserve"> The system receives the messages either using an SMS gateway or a GSM module. Then the message is processed and the user is sent a </w:t>
      </w:r>
      <w:r>
        <w:t xml:space="preserve">confirmation code. Course coordinators could send updates to the system, again in </w:t>
      </w:r>
      <w:proofErr w:type="spellStart"/>
      <w:r>
        <w:t>preset</w:t>
      </w:r>
      <w:proofErr w:type="spellEnd"/>
      <w:r>
        <w:t xml:space="preserve"> formats, for relay onto subscripted students. An additional administration website could also be developed.</w:t>
      </w:r>
    </w:p>
    <w:p w:rsidR="003A5E9B" w:rsidRDefault="003A5E9B" w:rsidP="003A5E9B">
      <w:pPr>
        <w:spacing w:line="360" w:lineRule="auto"/>
      </w:pPr>
      <w:r w:rsidRPr="00CA5AE4">
        <w:rPr>
          <w:b/>
        </w:rPr>
        <w:t>Keywords</w:t>
      </w:r>
      <w:r>
        <w:t xml:space="preserve">: Development, </w:t>
      </w:r>
      <w:r w:rsidRPr="00315419">
        <w:t>SMS gateway</w:t>
      </w:r>
      <w:r>
        <w:t xml:space="preserve">, </w:t>
      </w:r>
      <w:r w:rsidRPr="00315419">
        <w:t>GSM</w:t>
      </w:r>
      <w:r>
        <w:t>, Web development</w:t>
      </w:r>
    </w:p>
    <w:p w:rsidR="003A5E9B" w:rsidRDefault="003A5E9B" w:rsidP="003A5E9B">
      <w:pPr>
        <w:spacing w:line="360" w:lineRule="auto"/>
      </w:pPr>
    </w:p>
    <w:p w:rsidR="003A5E9B" w:rsidRDefault="003A5E9B" w:rsidP="003A5E9B"/>
    <w:p w:rsidR="003A5E9B" w:rsidRPr="003A5E9B" w:rsidRDefault="003A5E9B" w:rsidP="003A5E9B">
      <w:pPr>
        <w:pStyle w:val="ListParagraph"/>
        <w:numPr>
          <w:ilvl w:val="1"/>
          <w:numId w:val="40"/>
        </w:numPr>
        <w:ind w:hanging="1080"/>
        <w:rPr>
          <w:b/>
          <w:sz w:val="32"/>
          <w:szCs w:val="32"/>
        </w:rPr>
      </w:pPr>
      <w:r w:rsidRPr="003A5E9B">
        <w:rPr>
          <w:b/>
          <w:sz w:val="32"/>
          <w:szCs w:val="32"/>
        </w:rPr>
        <w:t>Rogue DHCP detector and analysis</w:t>
      </w:r>
    </w:p>
    <w:p w:rsidR="003A5E9B" w:rsidRPr="003A5E9B" w:rsidRDefault="003A5E9B" w:rsidP="003A5E9B">
      <w:pPr>
        <w:pStyle w:val="ListParagraph"/>
        <w:ind w:left="1080"/>
        <w:rPr>
          <w:b/>
          <w:sz w:val="32"/>
          <w:szCs w:val="32"/>
        </w:rPr>
      </w:pPr>
    </w:p>
    <w:p w:rsidR="003A5E9B" w:rsidRDefault="003A5E9B" w:rsidP="003A5E9B">
      <w:pPr>
        <w:spacing w:line="360" w:lineRule="auto"/>
      </w:pPr>
      <w:r>
        <w:t xml:space="preserve">This project aims to develop a program that detects rogue DHCP servers. It monitors traffic on an Ethernet interface and examines DHCP replies. If it notices a DHCP reply from an Ethernet address that is not in its known list of DHCP servers, it informs the user of the situation by alerting the admin, and reporting some of the DHCP options in the DHCP reply. </w:t>
      </w:r>
    </w:p>
    <w:p w:rsidR="003A5E9B" w:rsidRDefault="003A5E9B" w:rsidP="003A5E9B">
      <w:pPr>
        <w:spacing w:line="360" w:lineRule="auto"/>
      </w:pPr>
      <w:r>
        <w:lastRenderedPageBreak/>
        <w:t xml:space="preserve">Additional features, such as a defensive aggressive mode which would automatically attempt to nullify the rogue server by exhaustion of the address pools.  </w:t>
      </w:r>
    </w:p>
    <w:p w:rsidR="003A5E9B" w:rsidRDefault="003A5E9B" w:rsidP="003A5E9B">
      <w:pPr>
        <w:spacing w:line="360" w:lineRule="auto"/>
      </w:pPr>
      <w:r w:rsidRPr="00CA5AE4">
        <w:rPr>
          <w:b/>
        </w:rPr>
        <w:t>Keywords</w:t>
      </w:r>
      <w:r>
        <w:t xml:space="preserve">: Development, Networking, Security, DHCP, Monitoring </w:t>
      </w:r>
    </w:p>
    <w:p w:rsidR="003A5E9B" w:rsidRDefault="003A5E9B" w:rsidP="003A5E9B">
      <w:pPr>
        <w:spacing w:line="360" w:lineRule="auto"/>
      </w:pPr>
    </w:p>
    <w:p w:rsidR="003A5E9B" w:rsidRDefault="003A5E9B" w:rsidP="003A5E9B"/>
    <w:p w:rsidR="003A5E9B" w:rsidRPr="003A5E9B" w:rsidRDefault="003A5E9B" w:rsidP="003A5E9B">
      <w:pPr>
        <w:rPr>
          <w:sz w:val="32"/>
          <w:szCs w:val="32"/>
        </w:rPr>
      </w:pPr>
    </w:p>
    <w:p w:rsidR="003A5E9B" w:rsidRPr="003A5E9B" w:rsidRDefault="003A5E9B" w:rsidP="003A5E9B">
      <w:pPr>
        <w:pStyle w:val="ListParagraph"/>
        <w:numPr>
          <w:ilvl w:val="1"/>
          <w:numId w:val="40"/>
        </w:numPr>
        <w:ind w:hanging="938"/>
        <w:rPr>
          <w:b/>
          <w:sz w:val="32"/>
          <w:szCs w:val="32"/>
        </w:rPr>
      </w:pPr>
      <w:r w:rsidRPr="003A5E9B">
        <w:rPr>
          <w:b/>
          <w:sz w:val="32"/>
          <w:szCs w:val="32"/>
        </w:rPr>
        <w:t>ARP Counterattack vulnerability research</w:t>
      </w:r>
    </w:p>
    <w:p w:rsidR="003A5E9B" w:rsidRPr="003A5E9B" w:rsidRDefault="003A5E9B" w:rsidP="003A5E9B">
      <w:pPr>
        <w:pStyle w:val="ListParagraph"/>
        <w:ind w:left="1080"/>
        <w:rPr>
          <w:b/>
          <w:sz w:val="32"/>
          <w:szCs w:val="32"/>
        </w:rPr>
      </w:pPr>
    </w:p>
    <w:p w:rsidR="003A5E9B" w:rsidRDefault="003A5E9B" w:rsidP="003A5E9B">
      <w:pPr>
        <w:spacing w:line="360" w:lineRule="auto"/>
      </w:pPr>
      <w:r>
        <w:t>This program aims to detect and remedy "ARP attacks." It monitors traffic on any number of Ethernet interfaces and examines ARP replies and gratuitous ARP requests. If it notices an ARP reply or gratuitous ARP request that is in conflict with its notion of "correct" Ethernet/IP address pairs, it logs the attack and sends out a gratuitous ARP request and a gratuitous ARP reply with the "correct" Ethernet/IP address pair in an attempt to reset the ARP tables of hosts on the local network segment. The tool should be set to notify registered admins of the attempted attack, and network location.</w:t>
      </w:r>
    </w:p>
    <w:p w:rsidR="003A5E9B" w:rsidRDefault="003A5E9B" w:rsidP="003A5E9B">
      <w:pPr>
        <w:rPr>
          <w:b/>
        </w:rPr>
      </w:pPr>
    </w:p>
    <w:p w:rsidR="003A5E9B" w:rsidRDefault="003A5E9B" w:rsidP="003A5E9B">
      <w:pPr>
        <w:rPr>
          <w:b/>
        </w:rPr>
      </w:pPr>
    </w:p>
    <w:p w:rsidR="003A5E9B" w:rsidRPr="003A5E9B" w:rsidRDefault="003A5E9B" w:rsidP="003A5E9B">
      <w:pPr>
        <w:pStyle w:val="ListParagraph"/>
        <w:numPr>
          <w:ilvl w:val="1"/>
          <w:numId w:val="40"/>
        </w:numPr>
        <w:ind w:hanging="938"/>
        <w:rPr>
          <w:b/>
          <w:sz w:val="32"/>
          <w:szCs w:val="32"/>
        </w:rPr>
      </w:pPr>
      <w:r w:rsidRPr="003A5E9B">
        <w:rPr>
          <w:b/>
          <w:sz w:val="32"/>
          <w:szCs w:val="32"/>
        </w:rPr>
        <w:t>Twitter Trends</w:t>
      </w:r>
    </w:p>
    <w:p w:rsidR="003A5E9B" w:rsidRPr="003A5E9B" w:rsidRDefault="003A5E9B" w:rsidP="003A5E9B">
      <w:pPr>
        <w:pStyle w:val="ListParagraph"/>
        <w:ind w:left="1080"/>
        <w:rPr>
          <w:b/>
          <w:sz w:val="32"/>
          <w:szCs w:val="32"/>
        </w:rPr>
      </w:pPr>
    </w:p>
    <w:p w:rsidR="003A5E9B" w:rsidRDefault="003A5E9B" w:rsidP="003A5E9B">
      <w:pPr>
        <w:spacing w:line="360" w:lineRule="auto"/>
      </w:pPr>
      <w:r>
        <w:t xml:space="preserve">What do people tweet? Draw their feelings on a map to discover trends. In this project, you will develop a geographic visualization of twitter data across Ireland. The generated map could </w:t>
      </w:r>
      <w:proofErr w:type="gramStart"/>
      <w:r>
        <w:t>depicts</w:t>
      </w:r>
      <w:proofErr w:type="gramEnd"/>
      <w:r>
        <w:t xml:space="preserve"> how the people in different counties feel about water charges etc. or particular acts on X factor etc.</w:t>
      </w:r>
    </w:p>
    <w:p w:rsidR="003A5E9B" w:rsidRDefault="003A5E9B" w:rsidP="003A5E9B">
      <w:pPr>
        <w:spacing w:line="360" w:lineRule="auto"/>
      </w:pPr>
      <w:r>
        <w:t>Collecting public Twitter posts (tweets) that have been tagged with geographic locations and filtering for those that contain the "</w:t>
      </w:r>
      <w:proofErr w:type="spellStart"/>
      <w:r>
        <w:t>xfactor</w:t>
      </w:r>
      <w:proofErr w:type="spellEnd"/>
      <w:r>
        <w:t xml:space="preserve">" query term, assigning a sentiment (positive or negative) to each tweet, based on all of the words it contains, aggregating tweets by the county with the closest geographic </w:t>
      </w:r>
      <w:proofErr w:type="spellStart"/>
      <w:r>
        <w:t>center</w:t>
      </w:r>
      <w:proofErr w:type="spellEnd"/>
      <w:r>
        <w:t>, and finally colouring each county according to the aggregate sentiment of its tweets. Green means positive sentiment; red means negative etc.</w:t>
      </w:r>
    </w:p>
    <w:p w:rsidR="003A5E9B" w:rsidRDefault="003A5E9B" w:rsidP="003A5E9B">
      <w:pPr>
        <w:spacing w:line="360" w:lineRule="auto"/>
      </w:pPr>
      <w:r>
        <w:t>Other social media profiling or trending options are also possible.</w:t>
      </w:r>
    </w:p>
    <w:p w:rsidR="003A5E9B" w:rsidRDefault="003A5E9B" w:rsidP="003A5E9B">
      <w:pPr>
        <w:spacing w:line="360" w:lineRule="auto"/>
      </w:pPr>
      <w:r w:rsidRPr="00CA5AE4">
        <w:rPr>
          <w:b/>
        </w:rPr>
        <w:t>Keywords</w:t>
      </w:r>
      <w:r>
        <w:t xml:space="preserve">: Development, Social media, Profiling, Twitter, Trending </w:t>
      </w:r>
    </w:p>
    <w:p w:rsidR="003A5E9B" w:rsidRDefault="003A5E9B" w:rsidP="003A5E9B">
      <w:pPr>
        <w:spacing w:line="360" w:lineRule="auto"/>
      </w:pPr>
    </w:p>
    <w:p w:rsidR="003A5E9B" w:rsidRDefault="003A5E9B" w:rsidP="003A5E9B"/>
    <w:p w:rsidR="003A5E9B" w:rsidRDefault="003A5E9B" w:rsidP="003A5E9B"/>
    <w:p w:rsidR="003A5E9B" w:rsidRDefault="003A5E9B" w:rsidP="003A5E9B"/>
    <w:p w:rsidR="003A5E9B" w:rsidRDefault="003A5E9B" w:rsidP="003A5E9B"/>
    <w:p w:rsidR="003A5E9B" w:rsidRDefault="003A5E9B" w:rsidP="003A5E9B"/>
    <w:p w:rsidR="003A5E9B" w:rsidRDefault="003A5E9B" w:rsidP="003A5E9B"/>
    <w:p w:rsidR="003A5E9B" w:rsidRPr="003A5E9B" w:rsidRDefault="003A5E9B" w:rsidP="003A5E9B">
      <w:pPr>
        <w:pStyle w:val="ListParagraph"/>
        <w:numPr>
          <w:ilvl w:val="1"/>
          <w:numId w:val="40"/>
        </w:numPr>
        <w:ind w:hanging="1080"/>
        <w:rPr>
          <w:b/>
          <w:sz w:val="32"/>
          <w:szCs w:val="32"/>
        </w:rPr>
      </w:pPr>
      <w:r w:rsidRPr="003A5E9B">
        <w:rPr>
          <w:b/>
          <w:sz w:val="32"/>
          <w:szCs w:val="32"/>
        </w:rPr>
        <w:lastRenderedPageBreak/>
        <w:t>HTTP Headers usage statics and research</w:t>
      </w:r>
    </w:p>
    <w:p w:rsidR="003A5E9B" w:rsidRDefault="003A5E9B" w:rsidP="003A5E9B"/>
    <w:p w:rsidR="003A5E9B" w:rsidRDefault="003A5E9B" w:rsidP="003A5E9B">
      <w:pPr>
        <w:spacing w:line="360" w:lineRule="auto"/>
      </w:pPr>
      <w:r>
        <w:t xml:space="preserve">Sites such as </w:t>
      </w:r>
      <w:hyperlink r:id="rId9" w:history="1">
        <w:r w:rsidRPr="00934848">
          <w:rPr>
            <w:rStyle w:val="Hyperlink"/>
          </w:rPr>
          <w:t>https://Scans.IO/</w:t>
        </w:r>
      </w:hyperlink>
      <w:r>
        <w:t xml:space="preserve"> record HTTP headers for most web traffic with w</w:t>
      </w:r>
      <w:r w:rsidRPr="000B5E10">
        <w:t>eekly uploads of every internet-facing web server (150m records), including headers and content.</w:t>
      </w:r>
      <w:r>
        <w:t xml:space="preserve"> This data is available for research and could be used to generate some interesting statics and current web server and web page trends. Detailed analysis of the headers would allow us to created detailed statics of the number of vulnerable webpages, vulnerable plugins, insecure cookies etc. Tis project would be a data analysis project with a view to creating detailed reports on the state of security based on capture http header data.</w:t>
      </w:r>
    </w:p>
    <w:p w:rsidR="003A5E9B" w:rsidRDefault="003A5E9B" w:rsidP="003A5E9B">
      <w:pPr>
        <w:spacing w:line="360" w:lineRule="auto"/>
      </w:pPr>
      <w:r w:rsidRPr="00CA5AE4">
        <w:rPr>
          <w:b/>
        </w:rPr>
        <w:t>Keywords</w:t>
      </w:r>
      <w:r>
        <w:t>: HTTP, Data mining, Web, Security, Headers, Statistics</w:t>
      </w:r>
    </w:p>
    <w:p w:rsidR="003A5E9B" w:rsidRDefault="003A5E9B" w:rsidP="003A5E9B"/>
    <w:p w:rsidR="003A5E9B" w:rsidRPr="003A5E9B" w:rsidRDefault="003A5E9B" w:rsidP="003A5E9B">
      <w:pPr>
        <w:autoSpaceDE w:val="0"/>
        <w:autoSpaceDN w:val="0"/>
        <w:adjustRightInd w:val="0"/>
        <w:rPr>
          <w:b/>
          <w:bCs/>
          <w:sz w:val="36"/>
          <w:szCs w:val="36"/>
        </w:rPr>
      </w:pPr>
    </w:p>
    <w:p w:rsidR="003A5E9B" w:rsidRDefault="003A5E9B" w:rsidP="003D097D">
      <w:pPr>
        <w:spacing w:line="360" w:lineRule="auto"/>
        <w:rPr>
          <w:lang w:val="en-IE"/>
        </w:rPr>
      </w:pPr>
      <w:bookmarkStart w:id="0" w:name="_GoBack"/>
      <w:bookmarkEnd w:id="0"/>
    </w:p>
    <w:sectPr w:rsidR="003A5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83D" w:rsidRDefault="00C9783D" w:rsidP="0080775A">
      <w:r>
        <w:separator/>
      </w:r>
    </w:p>
  </w:endnote>
  <w:endnote w:type="continuationSeparator" w:id="0">
    <w:p w:rsidR="00C9783D" w:rsidRDefault="00C9783D" w:rsidP="0080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83D" w:rsidRDefault="00C9783D" w:rsidP="0080775A">
      <w:r>
        <w:separator/>
      </w:r>
    </w:p>
  </w:footnote>
  <w:footnote w:type="continuationSeparator" w:id="0">
    <w:p w:rsidR="00C9783D" w:rsidRDefault="00C9783D" w:rsidP="008077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1">
    <w:nsid w:val="00000002"/>
    <w:multiLevelType w:val="multilevel"/>
    <w:tmpl w:val="00000002"/>
    <w:name w:val="WW8Num2"/>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28B3B89"/>
    <w:multiLevelType w:val="multilevel"/>
    <w:tmpl w:val="7CD0AC70"/>
    <w:lvl w:ilvl="0">
      <w:start w:val="2"/>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8">
    <w:nsid w:val="08FE3214"/>
    <w:multiLevelType w:val="multilevel"/>
    <w:tmpl w:val="EFD6903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4693090"/>
    <w:multiLevelType w:val="hybridMultilevel"/>
    <w:tmpl w:val="D0ACEA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0032237"/>
    <w:multiLevelType w:val="multilevel"/>
    <w:tmpl w:val="C27E1594"/>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31276C57"/>
    <w:multiLevelType w:val="hybridMultilevel"/>
    <w:tmpl w:val="1FDEF6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5A83F5D"/>
    <w:multiLevelType w:val="hybridMultilevel"/>
    <w:tmpl w:val="1896BA9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FC1633"/>
    <w:multiLevelType w:val="hybridMultilevel"/>
    <w:tmpl w:val="B4302444"/>
    <w:lvl w:ilvl="0" w:tplc="9F52AF40">
      <w:start w:val="1"/>
      <w:numFmt w:val="bullet"/>
      <w:lvlText w:val=""/>
      <w:lvlJc w:val="left"/>
      <w:pPr>
        <w:tabs>
          <w:tab w:val="num" w:pos="720"/>
        </w:tabs>
        <w:ind w:left="720" w:hanging="360"/>
      </w:pPr>
      <w:rPr>
        <w:rFonts w:ascii="Wingdings" w:hAnsi="Wingdings" w:hint="default"/>
      </w:rPr>
    </w:lvl>
    <w:lvl w:ilvl="1" w:tplc="C018FA86">
      <w:start w:val="220"/>
      <w:numFmt w:val="bullet"/>
      <w:lvlText w:val=""/>
      <w:lvlJc w:val="left"/>
      <w:pPr>
        <w:tabs>
          <w:tab w:val="num" w:pos="1440"/>
        </w:tabs>
        <w:ind w:left="1440" w:hanging="360"/>
      </w:pPr>
      <w:rPr>
        <w:rFonts w:ascii="Wingdings" w:hAnsi="Wingdings" w:hint="default"/>
      </w:rPr>
    </w:lvl>
    <w:lvl w:ilvl="2" w:tplc="7C16E61E" w:tentative="1">
      <w:start w:val="1"/>
      <w:numFmt w:val="bullet"/>
      <w:lvlText w:val=""/>
      <w:lvlJc w:val="left"/>
      <w:pPr>
        <w:tabs>
          <w:tab w:val="num" w:pos="2160"/>
        </w:tabs>
        <w:ind w:left="2160" w:hanging="360"/>
      </w:pPr>
      <w:rPr>
        <w:rFonts w:ascii="Wingdings" w:hAnsi="Wingdings" w:hint="default"/>
      </w:rPr>
    </w:lvl>
    <w:lvl w:ilvl="3" w:tplc="96AE0F84" w:tentative="1">
      <w:start w:val="1"/>
      <w:numFmt w:val="bullet"/>
      <w:lvlText w:val=""/>
      <w:lvlJc w:val="left"/>
      <w:pPr>
        <w:tabs>
          <w:tab w:val="num" w:pos="2880"/>
        </w:tabs>
        <w:ind w:left="2880" w:hanging="360"/>
      </w:pPr>
      <w:rPr>
        <w:rFonts w:ascii="Wingdings" w:hAnsi="Wingdings" w:hint="default"/>
      </w:rPr>
    </w:lvl>
    <w:lvl w:ilvl="4" w:tplc="95C04DD8" w:tentative="1">
      <w:start w:val="1"/>
      <w:numFmt w:val="bullet"/>
      <w:lvlText w:val=""/>
      <w:lvlJc w:val="left"/>
      <w:pPr>
        <w:tabs>
          <w:tab w:val="num" w:pos="3600"/>
        </w:tabs>
        <w:ind w:left="3600" w:hanging="360"/>
      </w:pPr>
      <w:rPr>
        <w:rFonts w:ascii="Wingdings" w:hAnsi="Wingdings" w:hint="default"/>
      </w:rPr>
    </w:lvl>
    <w:lvl w:ilvl="5" w:tplc="BE566FD4" w:tentative="1">
      <w:start w:val="1"/>
      <w:numFmt w:val="bullet"/>
      <w:lvlText w:val=""/>
      <w:lvlJc w:val="left"/>
      <w:pPr>
        <w:tabs>
          <w:tab w:val="num" w:pos="4320"/>
        </w:tabs>
        <w:ind w:left="4320" w:hanging="360"/>
      </w:pPr>
      <w:rPr>
        <w:rFonts w:ascii="Wingdings" w:hAnsi="Wingdings" w:hint="default"/>
      </w:rPr>
    </w:lvl>
    <w:lvl w:ilvl="6" w:tplc="9BF2FB82" w:tentative="1">
      <w:start w:val="1"/>
      <w:numFmt w:val="bullet"/>
      <w:lvlText w:val=""/>
      <w:lvlJc w:val="left"/>
      <w:pPr>
        <w:tabs>
          <w:tab w:val="num" w:pos="5040"/>
        </w:tabs>
        <w:ind w:left="5040" w:hanging="360"/>
      </w:pPr>
      <w:rPr>
        <w:rFonts w:ascii="Wingdings" w:hAnsi="Wingdings" w:hint="default"/>
      </w:rPr>
    </w:lvl>
    <w:lvl w:ilvl="7" w:tplc="658C427C" w:tentative="1">
      <w:start w:val="1"/>
      <w:numFmt w:val="bullet"/>
      <w:lvlText w:val=""/>
      <w:lvlJc w:val="left"/>
      <w:pPr>
        <w:tabs>
          <w:tab w:val="num" w:pos="5760"/>
        </w:tabs>
        <w:ind w:left="5760" w:hanging="360"/>
      </w:pPr>
      <w:rPr>
        <w:rFonts w:ascii="Wingdings" w:hAnsi="Wingdings" w:hint="default"/>
      </w:rPr>
    </w:lvl>
    <w:lvl w:ilvl="8" w:tplc="1CF07D06" w:tentative="1">
      <w:start w:val="1"/>
      <w:numFmt w:val="bullet"/>
      <w:lvlText w:val=""/>
      <w:lvlJc w:val="left"/>
      <w:pPr>
        <w:tabs>
          <w:tab w:val="num" w:pos="6480"/>
        </w:tabs>
        <w:ind w:left="6480" w:hanging="360"/>
      </w:pPr>
      <w:rPr>
        <w:rFonts w:ascii="Wingdings" w:hAnsi="Wingdings" w:hint="default"/>
      </w:rPr>
    </w:lvl>
  </w:abstractNum>
  <w:abstractNum w:abstractNumId="14">
    <w:nsid w:val="44D32517"/>
    <w:multiLevelType w:val="multilevel"/>
    <w:tmpl w:val="20F84626"/>
    <w:lvl w:ilvl="0">
      <w:start w:val="5"/>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5">
    <w:nsid w:val="478B5A57"/>
    <w:multiLevelType w:val="hybridMultilevel"/>
    <w:tmpl w:val="8446EEE0"/>
    <w:lvl w:ilvl="0" w:tplc="A5566FEE">
      <w:start w:val="2"/>
      <w:numFmt w:val="decimal"/>
      <w:lvlText w:val="%1."/>
      <w:lvlJc w:val="left"/>
      <w:pPr>
        <w:ind w:left="644" w:hanging="360"/>
      </w:pPr>
      <w:rPr>
        <w:rFonts w:hint="default"/>
      </w:rPr>
    </w:lvl>
    <w:lvl w:ilvl="1" w:tplc="18090019">
      <w:start w:val="1"/>
      <w:numFmt w:val="lowerLetter"/>
      <w:lvlText w:val="%2."/>
      <w:lvlJc w:val="left"/>
      <w:pPr>
        <w:ind w:left="1364" w:hanging="360"/>
      </w:pPr>
    </w:lvl>
    <w:lvl w:ilvl="2" w:tplc="1809001B">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6">
    <w:nsid w:val="4D8F26CD"/>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2E72B58"/>
    <w:multiLevelType w:val="multilevel"/>
    <w:tmpl w:val="101EB4D8"/>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48C5725"/>
    <w:multiLevelType w:val="hybridMultilevel"/>
    <w:tmpl w:val="1B86363C"/>
    <w:lvl w:ilvl="0" w:tplc="E80001BE">
      <w:start w:val="1"/>
      <w:numFmt w:val="decimal"/>
      <w:lvlText w:val="%1."/>
      <w:lvlJc w:val="left"/>
      <w:pPr>
        <w:ind w:left="720" w:hanging="360"/>
      </w:pPr>
      <w:rPr>
        <w:rFonts w:asciiTheme="minorHAnsi" w:hAnsiTheme="minorHAnsi" w:cstheme="minorBidi"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5317DF1"/>
    <w:multiLevelType w:val="hybridMultilevel"/>
    <w:tmpl w:val="3018717E"/>
    <w:lvl w:ilvl="0" w:tplc="A52E531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57C5664F"/>
    <w:multiLevelType w:val="multilevel"/>
    <w:tmpl w:val="A38A4C4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D2D6276"/>
    <w:multiLevelType w:val="multilevel"/>
    <w:tmpl w:val="26DE8458"/>
    <w:lvl w:ilvl="0">
      <w:start w:val="6"/>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2">
    <w:nsid w:val="5F7960EA"/>
    <w:multiLevelType w:val="multilevel"/>
    <w:tmpl w:val="8110A3AA"/>
    <w:lvl w:ilvl="0">
      <w:start w:val="5"/>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nsid w:val="60642868"/>
    <w:multiLevelType w:val="multilevel"/>
    <w:tmpl w:val="171C16D0"/>
    <w:lvl w:ilvl="0">
      <w:start w:val="1"/>
      <w:numFmt w:val="decimal"/>
      <w:lvlText w:val="%1"/>
      <w:lvlJc w:val="left"/>
      <w:pPr>
        <w:ind w:left="420" w:hanging="420"/>
      </w:pPr>
      <w:rPr>
        <w:rFonts w:hint="default"/>
        <w:b/>
        <w:sz w:val="36"/>
        <w:szCs w:val="36"/>
      </w:rPr>
    </w:lvl>
    <w:lvl w:ilvl="1">
      <w:start w:val="1"/>
      <w:numFmt w:val="decimal"/>
      <w:lvlText w:val="%1.%2"/>
      <w:lvlJc w:val="left"/>
      <w:pPr>
        <w:ind w:left="420" w:hanging="420"/>
      </w:pPr>
      <w:rPr>
        <w:rFonts w:ascii="Times New Roman" w:hAnsi="Times New Roman" w:cs="Times New Roman" w:hint="default"/>
        <w:b/>
        <w:sz w:val="32"/>
      </w:rPr>
    </w:lvl>
    <w:lvl w:ilvl="2">
      <w:start w:val="1"/>
      <w:numFmt w:val="decimal"/>
      <w:lvlText w:val="%1.%2.%3"/>
      <w:lvlJc w:val="left"/>
      <w:pPr>
        <w:ind w:left="1145"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abstractNum w:abstractNumId="24">
    <w:nsid w:val="614D210F"/>
    <w:multiLevelType w:val="multilevel"/>
    <w:tmpl w:val="8C480AEE"/>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6E690B81"/>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860"/>
        </w:tabs>
        <w:ind w:left="860"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6">
    <w:nsid w:val="70BF1A71"/>
    <w:multiLevelType w:val="multilevel"/>
    <w:tmpl w:val="E1E837D8"/>
    <w:lvl w:ilvl="0">
      <w:start w:val="5"/>
      <w:numFmt w:val="decimal"/>
      <w:lvlText w:val="%1"/>
      <w:lvlJc w:val="left"/>
      <w:pPr>
        <w:ind w:left="360" w:hanging="360"/>
      </w:pPr>
      <w:rPr>
        <w:rFonts w:hint="default"/>
        <w:b w:val="0"/>
        <w:sz w:val="24"/>
      </w:rPr>
    </w:lvl>
    <w:lvl w:ilvl="1">
      <w:start w:val="3"/>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7">
    <w:nsid w:val="759412D1"/>
    <w:multiLevelType w:val="multilevel"/>
    <w:tmpl w:val="3CE474CE"/>
    <w:lvl w:ilvl="0">
      <w:start w:val="6"/>
      <w:numFmt w:val="decimal"/>
      <w:lvlText w:val="%1"/>
      <w:lvlJc w:val="left"/>
      <w:pPr>
        <w:tabs>
          <w:tab w:val="num" w:pos="405"/>
        </w:tabs>
        <w:ind w:left="405" w:hanging="4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8">
    <w:nsid w:val="78965B06"/>
    <w:multiLevelType w:val="multilevel"/>
    <w:tmpl w:val="6622ABA4"/>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3"/>
  </w:num>
  <w:num w:numId="2">
    <w:abstractNumId w:val="0"/>
  </w:num>
  <w:num w:numId="3">
    <w:abstractNumId w:val="2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 w:numId="8">
    <w:abstractNumId w:val="2"/>
  </w:num>
  <w:num w:numId="9">
    <w:abstractNumId w:val="10"/>
  </w:num>
  <w:num w:numId="10">
    <w:abstractNumId w:val="5"/>
  </w:num>
  <w:num w:numId="11">
    <w:abstractNumId w:val="6"/>
  </w:num>
  <w:num w:numId="12">
    <w:abstractNumId w:val="20"/>
  </w:num>
  <w:num w:numId="13">
    <w:abstractNumId w:val="15"/>
  </w:num>
  <w:num w:numId="14">
    <w:abstractNumId w:val="25"/>
    <w:lvlOverride w:ilvl="0">
      <w:startOverride w:val="3"/>
    </w:lvlOverride>
    <w:lvlOverride w:ilvl="1">
      <w:startOverride w:val="2"/>
    </w:lvlOverride>
  </w:num>
  <w:num w:numId="15">
    <w:abstractNumId w:val="25"/>
    <w:lvlOverride w:ilvl="0">
      <w:startOverride w:val="3"/>
    </w:lvlOverride>
    <w:lvlOverride w:ilvl="1">
      <w:startOverride w:val="2"/>
    </w:lvlOverride>
  </w:num>
  <w:num w:numId="16">
    <w:abstractNumId w:val="25"/>
    <w:lvlOverride w:ilvl="0">
      <w:startOverride w:val="3"/>
    </w:lvlOverride>
    <w:lvlOverride w:ilvl="1">
      <w:startOverride w:val="2"/>
    </w:lvlOverride>
  </w:num>
  <w:num w:numId="17">
    <w:abstractNumId w:val="25"/>
    <w:lvlOverride w:ilvl="0">
      <w:startOverride w:val="3"/>
    </w:lvlOverride>
    <w:lvlOverride w:ilvl="1">
      <w:startOverride w:val="3"/>
    </w:lvlOverride>
  </w:num>
  <w:num w:numId="18">
    <w:abstractNumId w:val="25"/>
    <w:lvlOverride w:ilvl="0">
      <w:startOverride w:val="3"/>
    </w:lvlOverride>
    <w:lvlOverride w:ilvl="1">
      <w:startOverride w:val="3"/>
    </w:lvlOverride>
  </w:num>
  <w:num w:numId="19">
    <w:abstractNumId w:val="25"/>
    <w:lvlOverride w:ilvl="0">
      <w:startOverride w:val="3"/>
    </w:lvlOverride>
    <w:lvlOverride w:ilvl="1">
      <w:startOverride w:val="3"/>
    </w:lvlOverride>
  </w:num>
  <w:num w:numId="20">
    <w:abstractNumId w:val="21"/>
  </w:num>
  <w:num w:numId="21">
    <w:abstractNumId w:val="13"/>
  </w:num>
  <w:num w:numId="22">
    <w:abstractNumId w:val="27"/>
  </w:num>
  <w:num w:numId="23">
    <w:abstractNumId w:val="11"/>
  </w:num>
  <w:num w:numId="24">
    <w:abstractNumId w:val="16"/>
  </w:num>
  <w:num w:numId="25">
    <w:abstractNumId w:val="9"/>
  </w:num>
  <w:num w:numId="26">
    <w:abstractNumId w:val="28"/>
  </w:num>
  <w:num w:numId="27">
    <w:abstractNumId w:val="8"/>
  </w:num>
  <w:num w:numId="28">
    <w:abstractNumId w:val="25"/>
    <w:lvlOverride w:ilvl="0">
      <w:startOverride w:val="4"/>
    </w:lvlOverride>
    <w:lvlOverride w:ilvl="1">
      <w:startOverride w:val="2"/>
    </w:lvlOverride>
  </w:num>
  <w:num w:numId="29">
    <w:abstractNumId w:val="25"/>
    <w:lvlOverride w:ilvl="0">
      <w:startOverride w:val="4"/>
    </w:lvlOverride>
    <w:lvlOverride w:ilvl="1">
      <w:startOverride w:val="3"/>
    </w:lvlOverride>
  </w:num>
  <w:num w:numId="30">
    <w:abstractNumId w:val="25"/>
    <w:lvlOverride w:ilvl="0">
      <w:startOverride w:val="4"/>
    </w:lvlOverride>
    <w:lvlOverride w:ilvl="1">
      <w:startOverride w:val="4"/>
    </w:lvlOverride>
  </w:num>
  <w:num w:numId="31">
    <w:abstractNumId w:val="25"/>
    <w:lvlOverride w:ilvl="0">
      <w:startOverride w:val="4"/>
    </w:lvlOverride>
    <w:lvlOverride w:ilvl="1">
      <w:startOverride w:val="4"/>
    </w:lvlOverride>
  </w:num>
  <w:num w:numId="32">
    <w:abstractNumId w:val="25"/>
    <w:lvlOverride w:ilvl="0">
      <w:startOverride w:val="4"/>
    </w:lvlOverride>
    <w:lvlOverride w:ilvl="1">
      <w:startOverride w:val="4"/>
    </w:lvlOverride>
  </w:num>
  <w:num w:numId="33">
    <w:abstractNumId w:val="25"/>
    <w:lvlOverride w:ilvl="0">
      <w:startOverride w:val="4"/>
    </w:lvlOverride>
    <w:lvlOverride w:ilvl="1">
      <w:startOverride w:val="4"/>
    </w:lvlOverride>
  </w:num>
  <w:num w:numId="34">
    <w:abstractNumId w:val="25"/>
    <w:lvlOverride w:ilvl="0">
      <w:startOverride w:val="4"/>
    </w:lvlOverride>
    <w:lvlOverride w:ilvl="1">
      <w:startOverride w:val="4"/>
    </w:lvlOverride>
  </w:num>
  <w:num w:numId="35">
    <w:abstractNumId w:val="25"/>
    <w:lvlOverride w:ilvl="0">
      <w:startOverride w:val="4"/>
    </w:lvlOverride>
    <w:lvlOverride w:ilvl="1">
      <w:startOverride w:val="4"/>
    </w:lvlOverride>
  </w:num>
  <w:num w:numId="36">
    <w:abstractNumId w:val="25"/>
    <w:lvlOverride w:ilvl="0">
      <w:startOverride w:val="4"/>
    </w:lvlOverride>
    <w:lvlOverride w:ilvl="1">
      <w:startOverride w:val="4"/>
    </w:lvlOverride>
  </w:num>
  <w:num w:numId="37">
    <w:abstractNumId w:val="25"/>
    <w:lvlOverride w:ilvl="0">
      <w:startOverride w:val="4"/>
    </w:lvlOverride>
    <w:lvlOverride w:ilvl="1">
      <w:startOverride w:val="3"/>
    </w:lvlOverride>
  </w:num>
  <w:num w:numId="38">
    <w:abstractNumId w:val="25"/>
    <w:lvlOverride w:ilvl="0">
      <w:startOverride w:val="4"/>
    </w:lvlOverride>
    <w:lvlOverride w:ilvl="1">
      <w:startOverride w:val="3"/>
    </w:lvlOverride>
  </w:num>
  <w:num w:numId="39">
    <w:abstractNumId w:val="25"/>
    <w:lvlOverride w:ilvl="0">
      <w:startOverride w:val="4"/>
    </w:lvlOverride>
    <w:lvlOverride w:ilvl="1">
      <w:startOverride w:val="3"/>
    </w:lvlOverride>
  </w:num>
  <w:num w:numId="40">
    <w:abstractNumId w:val="24"/>
  </w:num>
  <w:num w:numId="41">
    <w:abstractNumId w:val="26"/>
  </w:num>
  <w:num w:numId="42">
    <w:abstractNumId w:val="18"/>
  </w:num>
  <w:num w:numId="43">
    <w:abstractNumId w:val="22"/>
  </w:num>
  <w:num w:numId="44">
    <w:abstractNumId w:val="14"/>
  </w:num>
  <w:num w:numId="45">
    <w:abstractNumId w:val="7"/>
  </w:num>
  <w:num w:numId="46">
    <w:abstractNumId w:val="17"/>
  </w:num>
  <w:num w:numId="47">
    <w:abstractNumId w:val="19"/>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63"/>
    <w:rsid w:val="00021736"/>
    <w:rsid w:val="00157E17"/>
    <w:rsid w:val="00180E4E"/>
    <w:rsid w:val="00291E3E"/>
    <w:rsid w:val="0029277C"/>
    <w:rsid w:val="003A5E9B"/>
    <w:rsid w:val="003B5368"/>
    <w:rsid w:val="003D097D"/>
    <w:rsid w:val="004508F5"/>
    <w:rsid w:val="004A4394"/>
    <w:rsid w:val="004C4A2A"/>
    <w:rsid w:val="00572514"/>
    <w:rsid w:val="00590A4B"/>
    <w:rsid w:val="005F29D0"/>
    <w:rsid w:val="0080775A"/>
    <w:rsid w:val="0099768E"/>
    <w:rsid w:val="00A36C8C"/>
    <w:rsid w:val="00B312A6"/>
    <w:rsid w:val="00C77C63"/>
    <w:rsid w:val="00C9783D"/>
    <w:rsid w:val="00CB65DF"/>
    <w:rsid w:val="00D422CB"/>
    <w:rsid w:val="00F545DB"/>
    <w:rsid w:val="00F72D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C63"/>
    <w:pPr>
      <w:spacing w:after="0" w:line="240" w:lineRule="auto"/>
    </w:pPr>
    <w:rPr>
      <w:rFonts w:ascii="Times New Roman" w:eastAsia="SimSun" w:hAnsi="Times New Roman" w:cs="Times New Roman"/>
      <w:sz w:val="24"/>
      <w:szCs w:val="24"/>
      <w:lang w:val="en-GB" w:eastAsia="en-GB"/>
    </w:rPr>
  </w:style>
  <w:style w:type="paragraph" w:styleId="Heading1">
    <w:name w:val="heading 1"/>
    <w:basedOn w:val="Normal"/>
    <w:next w:val="Normal"/>
    <w:link w:val="Heading1Char"/>
    <w:uiPriority w:val="9"/>
    <w:qFormat/>
    <w:rsid w:val="00C77C63"/>
    <w:pPr>
      <w:keepNext/>
      <w:numPr>
        <w:numId w:val="3"/>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uiPriority w:val="9"/>
    <w:qFormat/>
    <w:rsid w:val="00C77C63"/>
    <w:pPr>
      <w:keepNext/>
      <w:numPr>
        <w:ilvl w:val="1"/>
        <w:numId w:val="3"/>
      </w:numPr>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uiPriority w:val="9"/>
    <w:qFormat/>
    <w:rsid w:val="00C77C63"/>
    <w:pPr>
      <w:keepNext/>
      <w:numPr>
        <w:ilvl w:val="2"/>
        <w:numId w:val="3"/>
      </w:numPr>
      <w:spacing w:before="240" w:after="60"/>
      <w:outlineLvl w:val="2"/>
    </w:pPr>
    <w:rPr>
      <w:rFonts w:ascii="Arial" w:hAnsi="Arial" w:cs="Arial"/>
      <w:b/>
      <w:bCs/>
      <w:sz w:val="26"/>
      <w:szCs w:val="26"/>
      <w:lang w:val="en-US" w:eastAsia="en-US"/>
    </w:rPr>
  </w:style>
  <w:style w:type="paragraph" w:styleId="Heading4">
    <w:name w:val="heading 4"/>
    <w:basedOn w:val="Normal"/>
    <w:next w:val="Normal"/>
    <w:link w:val="Heading4Char"/>
    <w:uiPriority w:val="9"/>
    <w:qFormat/>
    <w:rsid w:val="00C77C63"/>
    <w:pPr>
      <w:keepNext/>
      <w:numPr>
        <w:ilvl w:val="3"/>
        <w:numId w:val="3"/>
      </w:numPr>
      <w:spacing w:before="240" w:after="60"/>
      <w:outlineLvl w:val="3"/>
    </w:pPr>
    <w:rPr>
      <w:b/>
      <w:bCs/>
      <w:sz w:val="28"/>
      <w:szCs w:val="28"/>
      <w:lang w:val="en-US" w:eastAsia="en-US"/>
    </w:rPr>
  </w:style>
  <w:style w:type="paragraph" w:styleId="Heading5">
    <w:name w:val="heading 5"/>
    <w:basedOn w:val="Normal"/>
    <w:next w:val="Normal"/>
    <w:link w:val="Heading5Char"/>
    <w:uiPriority w:val="9"/>
    <w:qFormat/>
    <w:rsid w:val="00C77C63"/>
    <w:pPr>
      <w:numPr>
        <w:ilvl w:val="4"/>
        <w:numId w:val="3"/>
      </w:numPr>
      <w:spacing w:before="240" w:after="60"/>
      <w:outlineLvl w:val="4"/>
    </w:pPr>
    <w:rPr>
      <w:b/>
      <w:bCs/>
      <w:i/>
      <w:iCs/>
      <w:sz w:val="26"/>
      <w:szCs w:val="26"/>
      <w:lang w:val="en-US" w:eastAsia="en-US"/>
    </w:rPr>
  </w:style>
  <w:style w:type="paragraph" w:styleId="Heading6">
    <w:name w:val="heading 6"/>
    <w:basedOn w:val="Normal"/>
    <w:next w:val="Normal"/>
    <w:link w:val="Heading6Char"/>
    <w:uiPriority w:val="9"/>
    <w:qFormat/>
    <w:rsid w:val="00C77C63"/>
    <w:pPr>
      <w:numPr>
        <w:ilvl w:val="5"/>
        <w:numId w:val="3"/>
      </w:numPr>
      <w:spacing w:before="240" w:after="60"/>
      <w:outlineLvl w:val="5"/>
    </w:pPr>
    <w:rPr>
      <w:b/>
      <w:bCs/>
      <w:sz w:val="22"/>
      <w:szCs w:val="22"/>
      <w:lang w:val="en-US" w:eastAsia="en-US"/>
    </w:rPr>
  </w:style>
  <w:style w:type="paragraph" w:styleId="Heading7">
    <w:name w:val="heading 7"/>
    <w:basedOn w:val="Normal"/>
    <w:next w:val="Normal"/>
    <w:link w:val="Heading7Char"/>
    <w:uiPriority w:val="9"/>
    <w:qFormat/>
    <w:rsid w:val="00C77C63"/>
    <w:pPr>
      <w:numPr>
        <w:ilvl w:val="6"/>
        <w:numId w:val="3"/>
      </w:numPr>
      <w:spacing w:before="240" w:after="60"/>
      <w:outlineLvl w:val="6"/>
    </w:pPr>
    <w:rPr>
      <w:lang w:val="en-US" w:eastAsia="en-US"/>
    </w:rPr>
  </w:style>
  <w:style w:type="paragraph" w:styleId="Heading8">
    <w:name w:val="heading 8"/>
    <w:basedOn w:val="Normal"/>
    <w:next w:val="Normal"/>
    <w:link w:val="Heading8Char"/>
    <w:uiPriority w:val="9"/>
    <w:qFormat/>
    <w:rsid w:val="00C77C63"/>
    <w:pPr>
      <w:numPr>
        <w:ilvl w:val="7"/>
        <w:numId w:val="3"/>
      </w:numPr>
      <w:spacing w:before="240" w:after="60"/>
      <w:outlineLvl w:val="7"/>
    </w:pPr>
    <w:rPr>
      <w:i/>
      <w:iCs/>
      <w:lang w:val="en-US" w:eastAsia="en-US"/>
    </w:rPr>
  </w:style>
  <w:style w:type="paragraph" w:styleId="Heading9">
    <w:name w:val="heading 9"/>
    <w:basedOn w:val="Normal"/>
    <w:next w:val="Normal"/>
    <w:link w:val="Heading9Char"/>
    <w:uiPriority w:val="9"/>
    <w:qFormat/>
    <w:rsid w:val="00C77C63"/>
    <w:pPr>
      <w:numPr>
        <w:ilvl w:val="8"/>
        <w:numId w:val="3"/>
      </w:numPr>
      <w:spacing w:before="240" w:after="60"/>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1"/>
    <w:uiPriority w:val="99"/>
    <w:qFormat/>
    <w:rsid w:val="00C77C63"/>
    <w:pPr>
      <w:jc w:val="center"/>
    </w:pPr>
    <w:rPr>
      <w:rFonts w:ascii="Arial" w:hAnsi="Arial"/>
      <w:b/>
      <w:sz w:val="32"/>
      <w:szCs w:val="20"/>
      <w:lang w:eastAsia="en-US"/>
    </w:rPr>
  </w:style>
  <w:style w:type="character" w:customStyle="1" w:styleId="TitleChar">
    <w:name w:val="Title Char"/>
    <w:basedOn w:val="DefaultParagraphFont"/>
    <w:uiPriority w:val="10"/>
    <w:rsid w:val="00C77C63"/>
    <w:rPr>
      <w:rFonts w:asciiTheme="majorHAnsi" w:eastAsiaTheme="majorEastAsia" w:hAnsiTheme="majorHAnsi" w:cstheme="majorBidi"/>
      <w:spacing w:val="-10"/>
      <w:kern w:val="28"/>
      <w:sz w:val="56"/>
      <w:szCs w:val="56"/>
      <w:lang w:val="en-GB" w:eastAsia="en-GB"/>
    </w:rPr>
  </w:style>
  <w:style w:type="character" w:customStyle="1" w:styleId="TitleChar1">
    <w:name w:val="Title Char1"/>
    <w:link w:val="Title"/>
    <w:uiPriority w:val="99"/>
    <w:locked/>
    <w:rsid w:val="00C77C63"/>
    <w:rPr>
      <w:rFonts w:ascii="Arial" w:eastAsia="SimSun" w:hAnsi="Arial" w:cs="Times New Roman"/>
      <w:b/>
      <w:sz w:val="32"/>
      <w:szCs w:val="20"/>
      <w:lang w:val="en-GB"/>
    </w:rPr>
  </w:style>
  <w:style w:type="paragraph" w:customStyle="1" w:styleId="Default">
    <w:name w:val="Default"/>
    <w:rsid w:val="00C77C63"/>
    <w:pPr>
      <w:autoSpaceDE w:val="0"/>
      <w:autoSpaceDN w:val="0"/>
      <w:adjustRightInd w:val="0"/>
      <w:spacing w:after="0" w:line="240" w:lineRule="auto"/>
    </w:pPr>
    <w:rPr>
      <w:rFonts w:ascii="Arial" w:eastAsia="SimSun" w:hAnsi="Arial" w:cs="Arial"/>
      <w:color w:val="000000"/>
      <w:sz w:val="24"/>
      <w:szCs w:val="24"/>
      <w:lang w:eastAsia="en-IE"/>
    </w:rPr>
  </w:style>
  <w:style w:type="character" w:styleId="Hyperlink">
    <w:name w:val="Hyperlink"/>
    <w:basedOn w:val="DefaultParagraphFont"/>
    <w:uiPriority w:val="99"/>
    <w:unhideWhenUsed/>
    <w:rsid w:val="00C77C63"/>
    <w:rPr>
      <w:color w:val="0563C1" w:themeColor="hyperlink"/>
      <w:u w:val="single"/>
    </w:rPr>
  </w:style>
  <w:style w:type="character" w:customStyle="1" w:styleId="Heading1Char">
    <w:name w:val="Heading 1 Char"/>
    <w:basedOn w:val="DefaultParagraphFont"/>
    <w:link w:val="Heading1"/>
    <w:uiPriority w:val="9"/>
    <w:rsid w:val="00C77C63"/>
    <w:rPr>
      <w:rFonts w:ascii="Arial" w:eastAsia="SimSun" w:hAnsi="Arial" w:cs="Arial"/>
      <w:b/>
      <w:bCs/>
      <w:kern w:val="32"/>
      <w:sz w:val="32"/>
      <w:szCs w:val="32"/>
      <w:lang w:val="en-US"/>
    </w:rPr>
  </w:style>
  <w:style w:type="character" w:customStyle="1" w:styleId="Heading2Char">
    <w:name w:val="Heading 2 Char"/>
    <w:basedOn w:val="DefaultParagraphFont"/>
    <w:link w:val="Heading2"/>
    <w:uiPriority w:val="9"/>
    <w:rsid w:val="00C77C63"/>
    <w:rPr>
      <w:rFonts w:ascii="Arial" w:eastAsia="SimSun" w:hAnsi="Arial" w:cs="Arial"/>
      <w:b/>
      <w:bCs/>
      <w:i/>
      <w:iCs/>
      <w:sz w:val="28"/>
      <w:szCs w:val="28"/>
      <w:lang w:val="en-US"/>
    </w:rPr>
  </w:style>
  <w:style w:type="character" w:customStyle="1" w:styleId="Heading3Char">
    <w:name w:val="Heading 3 Char"/>
    <w:basedOn w:val="DefaultParagraphFont"/>
    <w:link w:val="Heading3"/>
    <w:uiPriority w:val="9"/>
    <w:rsid w:val="00C77C63"/>
    <w:rPr>
      <w:rFonts w:ascii="Arial" w:eastAsia="SimSun" w:hAnsi="Arial" w:cs="Arial"/>
      <w:b/>
      <w:bCs/>
      <w:sz w:val="26"/>
      <w:szCs w:val="26"/>
      <w:lang w:val="en-US"/>
    </w:rPr>
  </w:style>
  <w:style w:type="character" w:customStyle="1" w:styleId="Heading4Char">
    <w:name w:val="Heading 4 Char"/>
    <w:basedOn w:val="DefaultParagraphFont"/>
    <w:link w:val="Heading4"/>
    <w:uiPriority w:val="9"/>
    <w:rsid w:val="00C77C63"/>
    <w:rPr>
      <w:rFonts w:ascii="Times New Roman" w:eastAsia="SimSun" w:hAnsi="Times New Roman" w:cs="Times New Roman"/>
      <w:b/>
      <w:bCs/>
      <w:sz w:val="28"/>
      <w:szCs w:val="28"/>
      <w:lang w:val="en-US"/>
    </w:rPr>
  </w:style>
  <w:style w:type="character" w:customStyle="1" w:styleId="Heading5Char">
    <w:name w:val="Heading 5 Char"/>
    <w:basedOn w:val="DefaultParagraphFont"/>
    <w:link w:val="Heading5"/>
    <w:uiPriority w:val="9"/>
    <w:rsid w:val="00C77C63"/>
    <w:rPr>
      <w:rFonts w:ascii="Times New Roman" w:eastAsia="SimSun" w:hAnsi="Times New Roman" w:cs="Times New Roman"/>
      <w:b/>
      <w:bCs/>
      <w:i/>
      <w:iCs/>
      <w:sz w:val="26"/>
      <w:szCs w:val="26"/>
      <w:lang w:val="en-US"/>
    </w:rPr>
  </w:style>
  <w:style w:type="character" w:customStyle="1" w:styleId="Heading6Char">
    <w:name w:val="Heading 6 Char"/>
    <w:basedOn w:val="DefaultParagraphFont"/>
    <w:link w:val="Heading6"/>
    <w:uiPriority w:val="9"/>
    <w:rsid w:val="00C77C63"/>
    <w:rPr>
      <w:rFonts w:ascii="Times New Roman" w:eastAsia="SimSun" w:hAnsi="Times New Roman" w:cs="Times New Roman"/>
      <w:b/>
      <w:bCs/>
      <w:lang w:val="en-US"/>
    </w:rPr>
  </w:style>
  <w:style w:type="character" w:customStyle="1" w:styleId="Heading7Char">
    <w:name w:val="Heading 7 Char"/>
    <w:basedOn w:val="DefaultParagraphFont"/>
    <w:link w:val="Heading7"/>
    <w:uiPriority w:val="9"/>
    <w:rsid w:val="00C77C63"/>
    <w:rPr>
      <w:rFonts w:ascii="Times New Roman" w:eastAsia="SimSun" w:hAnsi="Times New Roman" w:cs="Times New Roman"/>
      <w:sz w:val="24"/>
      <w:szCs w:val="24"/>
      <w:lang w:val="en-US"/>
    </w:rPr>
  </w:style>
  <w:style w:type="character" w:customStyle="1" w:styleId="Heading8Char">
    <w:name w:val="Heading 8 Char"/>
    <w:basedOn w:val="DefaultParagraphFont"/>
    <w:link w:val="Heading8"/>
    <w:uiPriority w:val="9"/>
    <w:rsid w:val="00C77C63"/>
    <w:rPr>
      <w:rFonts w:ascii="Times New Roman" w:eastAsia="SimSun" w:hAnsi="Times New Roman" w:cs="Times New Roman"/>
      <w:i/>
      <w:iCs/>
      <w:sz w:val="24"/>
      <w:szCs w:val="24"/>
      <w:lang w:val="en-US"/>
    </w:rPr>
  </w:style>
  <w:style w:type="character" w:customStyle="1" w:styleId="Heading9Char">
    <w:name w:val="Heading 9 Char"/>
    <w:basedOn w:val="DefaultParagraphFont"/>
    <w:link w:val="Heading9"/>
    <w:uiPriority w:val="9"/>
    <w:rsid w:val="00C77C63"/>
    <w:rPr>
      <w:rFonts w:ascii="Arial" w:eastAsia="SimSun" w:hAnsi="Arial" w:cs="Arial"/>
      <w:lang w:val="en-US"/>
    </w:rPr>
  </w:style>
  <w:style w:type="paragraph" w:styleId="BodyText">
    <w:name w:val="Body Text"/>
    <w:basedOn w:val="Normal"/>
    <w:link w:val="BodyTextChar"/>
    <w:uiPriority w:val="99"/>
    <w:semiHidden/>
    <w:rsid w:val="00C77C63"/>
    <w:pPr>
      <w:jc w:val="both"/>
    </w:pPr>
    <w:rPr>
      <w:lang w:val="en-US" w:eastAsia="en-US"/>
    </w:rPr>
  </w:style>
  <w:style w:type="character" w:customStyle="1" w:styleId="BodyTextChar">
    <w:name w:val="Body Text Char"/>
    <w:basedOn w:val="DefaultParagraphFont"/>
    <w:link w:val="BodyText"/>
    <w:uiPriority w:val="99"/>
    <w:semiHidden/>
    <w:rsid w:val="00C77C63"/>
    <w:rPr>
      <w:rFonts w:ascii="Times New Roman" w:eastAsia="SimSun" w:hAnsi="Times New Roman" w:cs="Times New Roman"/>
      <w:sz w:val="24"/>
      <w:szCs w:val="24"/>
      <w:lang w:val="en-US"/>
    </w:rPr>
  </w:style>
  <w:style w:type="paragraph" w:styleId="ListParagraph">
    <w:name w:val="List Paragraph"/>
    <w:basedOn w:val="Normal"/>
    <w:uiPriority w:val="34"/>
    <w:qFormat/>
    <w:rsid w:val="00C77C63"/>
    <w:pPr>
      <w:ind w:left="720"/>
      <w:contextualSpacing/>
    </w:pPr>
  </w:style>
  <w:style w:type="character" w:customStyle="1" w:styleId="apple-style-span">
    <w:name w:val="apple-style-span"/>
    <w:rsid w:val="00F72DFF"/>
  </w:style>
  <w:style w:type="paragraph" w:styleId="BalloonText">
    <w:name w:val="Balloon Text"/>
    <w:basedOn w:val="Normal"/>
    <w:link w:val="BalloonTextChar"/>
    <w:uiPriority w:val="99"/>
    <w:semiHidden/>
    <w:unhideWhenUsed/>
    <w:rsid w:val="004C4A2A"/>
    <w:rPr>
      <w:rFonts w:ascii="Tahoma" w:hAnsi="Tahoma" w:cs="Tahoma"/>
      <w:sz w:val="16"/>
      <w:szCs w:val="16"/>
    </w:rPr>
  </w:style>
  <w:style w:type="character" w:customStyle="1" w:styleId="BalloonTextChar">
    <w:name w:val="Balloon Text Char"/>
    <w:basedOn w:val="DefaultParagraphFont"/>
    <w:link w:val="BalloonText"/>
    <w:uiPriority w:val="99"/>
    <w:semiHidden/>
    <w:rsid w:val="004C4A2A"/>
    <w:rPr>
      <w:rFonts w:ascii="Tahoma" w:eastAsia="SimSun" w:hAnsi="Tahoma" w:cs="Tahoma"/>
      <w:sz w:val="16"/>
      <w:szCs w:val="16"/>
      <w:lang w:val="en-GB" w:eastAsia="en-GB"/>
    </w:rPr>
  </w:style>
  <w:style w:type="character" w:customStyle="1" w:styleId="apple-converted-space">
    <w:name w:val="apple-converted-space"/>
    <w:basedOn w:val="DefaultParagraphFont"/>
    <w:rsid w:val="005F29D0"/>
  </w:style>
  <w:style w:type="paragraph" w:styleId="Header">
    <w:name w:val="header"/>
    <w:basedOn w:val="Normal"/>
    <w:link w:val="HeaderChar"/>
    <w:uiPriority w:val="99"/>
    <w:unhideWhenUsed/>
    <w:rsid w:val="0080775A"/>
    <w:pPr>
      <w:tabs>
        <w:tab w:val="center" w:pos="4513"/>
        <w:tab w:val="right" w:pos="9026"/>
      </w:tabs>
    </w:pPr>
  </w:style>
  <w:style w:type="character" w:customStyle="1" w:styleId="HeaderChar">
    <w:name w:val="Header Char"/>
    <w:basedOn w:val="DefaultParagraphFont"/>
    <w:link w:val="Header"/>
    <w:uiPriority w:val="99"/>
    <w:rsid w:val="0080775A"/>
    <w:rPr>
      <w:rFonts w:ascii="Times New Roman" w:eastAsia="SimSun" w:hAnsi="Times New Roman" w:cs="Times New Roman"/>
      <w:sz w:val="24"/>
      <w:szCs w:val="24"/>
      <w:lang w:val="en-GB" w:eastAsia="en-GB"/>
    </w:rPr>
  </w:style>
  <w:style w:type="paragraph" w:styleId="Footer">
    <w:name w:val="footer"/>
    <w:basedOn w:val="Normal"/>
    <w:link w:val="FooterChar"/>
    <w:uiPriority w:val="99"/>
    <w:unhideWhenUsed/>
    <w:rsid w:val="0080775A"/>
    <w:pPr>
      <w:tabs>
        <w:tab w:val="center" w:pos="4513"/>
        <w:tab w:val="right" w:pos="9026"/>
      </w:tabs>
    </w:pPr>
  </w:style>
  <w:style w:type="character" w:customStyle="1" w:styleId="FooterChar">
    <w:name w:val="Footer Char"/>
    <w:basedOn w:val="DefaultParagraphFont"/>
    <w:link w:val="Footer"/>
    <w:uiPriority w:val="99"/>
    <w:rsid w:val="0080775A"/>
    <w:rPr>
      <w:rFonts w:ascii="Times New Roman" w:eastAsia="SimSu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C63"/>
    <w:pPr>
      <w:spacing w:after="0" w:line="240" w:lineRule="auto"/>
    </w:pPr>
    <w:rPr>
      <w:rFonts w:ascii="Times New Roman" w:eastAsia="SimSun" w:hAnsi="Times New Roman" w:cs="Times New Roman"/>
      <w:sz w:val="24"/>
      <w:szCs w:val="24"/>
      <w:lang w:val="en-GB" w:eastAsia="en-GB"/>
    </w:rPr>
  </w:style>
  <w:style w:type="paragraph" w:styleId="Heading1">
    <w:name w:val="heading 1"/>
    <w:basedOn w:val="Normal"/>
    <w:next w:val="Normal"/>
    <w:link w:val="Heading1Char"/>
    <w:uiPriority w:val="9"/>
    <w:qFormat/>
    <w:rsid w:val="00C77C63"/>
    <w:pPr>
      <w:keepNext/>
      <w:numPr>
        <w:numId w:val="3"/>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uiPriority w:val="9"/>
    <w:qFormat/>
    <w:rsid w:val="00C77C63"/>
    <w:pPr>
      <w:keepNext/>
      <w:numPr>
        <w:ilvl w:val="1"/>
        <w:numId w:val="3"/>
      </w:numPr>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uiPriority w:val="9"/>
    <w:qFormat/>
    <w:rsid w:val="00C77C63"/>
    <w:pPr>
      <w:keepNext/>
      <w:numPr>
        <w:ilvl w:val="2"/>
        <w:numId w:val="3"/>
      </w:numPr>
      <w:spacing w:before="240" w:after="60"/>
      <w:outlineLvl w:val="2"/>
    </w:pPr>
    <w:rPr>
      <w:rFonts w:ascii="Arial" w:hAnsi="Arial" w:cs="Arial"/>
      <w:b/>
      <w:bCs/>
      <w:sz w:val="26"/>
      <w:szCs w:val="26"/>
      <w:lang w:val="en-US" w:eastAsia="en-US"/>
    </w:rPr>
  </w:style>
  <w:style w:type="paragraph" w:styleId="Heading4">
    <w:name w:val="heading 4"/>
    <w:basedOn w:val="Normal"/>
    <w:next w:val="Normal"/>
    <w:link w:val="Heading4Char"/>
    <w:uiPriority w:val="9"/>
    <w:qFormat/>
    <w:rsid w:val="00C77C63"/>
    <w:pPr>
      <w:keepNext/>
      <w:numPr>
        <w:ilvl w:val="3"/>
        <w:numId w:val="3"/>
      </w:numPr>
      <w:spacing w:before="240" w:after="60"/>
      <w:outlineLvl w:val="3"/>
    </w:pPr>
    <w:rPr>
      <w:b/>
      <w:bCs/>
      <w:sz w:val="28"/>
      <w:szCs w:val="28"/>
      <w:lang w:val="en-US" w:eastAsia="en-US"/>
    </w:rPr>
  </w:style>
  <w:style w:type="paragraph" w:styleId="Heading5">
    <w:name w:val="heading 5"/>
    <w:basedOn w:val="Normal"/>
    <w:next w:val="Normal"/>
    <w:link w:val="Heading5Char"/>
    <w:uiPriority w:val="9"/>
    <w:qFormat/>
    <w:rsid w:val="00C77C63"/>
    <w:pPr>
      <w:numPr>
        <w:ilvl w:val="4"/>
        <w:numId w:val="3"/>
      </w:numPr>
      <w:spacing w:before="240" w:after="60"/>
      <w:outlineLvl w:val="4"/>
    </w:pPr>
    <w:rPr>
      <w:b/>
      <w:bCs/>
      <w:i/>
      <w:iCs/>
      <w:sz w:val="26"/>
      <w:szCs w:val="26"/>
      <w:lang w:val="en-US" w:eastAsia="en-US"/>
    </w:rPr>
  </w:style>
  <w:style w:type="paragraph" w:styleId="Heading6">
    <w:name w:val="heading 6"/>
    <w:basedOn w:val="Normal"/>
    <w:next w:val="Normal"/>
    <w:link w:val="Heading6Char"/>
    <w:uiPriority w:val="9"/>
    <w:qFormat/>
    <w:rsid w:val="00C77C63"/>
    <w:pPr>
      <w:numPr>
        <w:ilvl w:val="5"/>
        <w:numId w:val="3"/>
      </w:numPr>
      <w:spacing w:before="240" w:after="60"/>
      <w:outlineLvl w:val="5"/>
    </w:pPr>
    <w:rPr>
      <w:b/>
      <w:bCs/>
      <w:sz w:val="22"/>
      <w:szCs w:val="22"/>
      <w:lang w:val="en-US" w:eastAsia="en-US"/>
    </w:rPr>
  </w:style>
  <w:style w:type="paragraph" w:styleId="Heading7">
    <w:name w:val="heading 7"/>
    <w:basedOn w:val="Normal"/>
    <w:next w:val="Normal"/>
    <w:link w:val="Heading7Char"/>
    <w:uiPriority w:val="9"/>
    <w:qFormat/>
    <w:rsid w:val="00C77C63"/>
    <w:pPr>
      <w:numPr>
        <w:ilvl w:val="6"/>
        <w:numId w:val="3"/>
      </w:numPr>
      <w:spacing w:before="240" w:after="60"/>
      <w:outlineLvl w:val="6"/>
    </w:pPr>
    <w:rPr>
      <w:lang w:val="en-US" w:eastAsia="en-US"/>
    </w:rPr>
  </w:style>
  <w:style w:type="paragraph" w:styleId="Heading8">
    <w:name w:val="heading 8"/>
    <w:basedOn w:val="Normal"/>
    <w:next w:val="Normal"/>
    <w:link w:val="Heading8Char"/>
    <w:uiPriority w:val="9"/>
    <w:qFormat/>
    <w:rsid w:val="00C77C63"/>
    <w:pPr>
      <w:numPr>
        <w:ilvl w:val="7"/>
        <w:numId w:val="3"/>
      </w:numPr>
      <w:spacing w:before="240" w:after="60"/>
      <w:outlineLvl w:val="7"/>
    </w:pPr>
    <w:rPr>
      <w:i/>
      <w:iCs/>
      <w:lang w:val="en-US" w:eastAsia="en-US"/>
    </w:rPr>
  </w:style>
  <w:style w:type="paragraph" w:styleId="Heading9">
    <w:name w:val="heading 9"/>
    <w:basedOn w:val="Normal"/>
    <w:next w:val="Normal"/>
    <w:link w:val="Heading9Char"/>
    <w:uiPriority w:val="9"/>
    <w:qFormat/>
    <w:rsid w:val="00C77C63"/>
    <w:pPr>
      <w:numPr>
        <w:ilvl w:val="8"/>
        <w:numId w:val="3"/>
      </w:numPr>
      <w:spacing w:before="240" w:after="60"/>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1"/>
    <w:uiPriority w:val="99"/>
    <w:qFormat/>
    <w:rsid w:val="00C77C63"/>
    <w:pPr>
      <w:jc w:val="center"/>
    </w:pPr>
    <w:rPr>
      <w:rFonts w:ascii="Arial" w:hAnsi="Arial"/>
      <w:b/>
      <w:sz w:val="32"/>
      <w:szCs w:val="20"/>
      <w:lang w:eastAsia="en-US"/>
    </w:rPr>
  </w:style>
  <w:style w:type="character" w:customStyle="1" w:styleId="TitleChar">
    <w:name w:val="Title Char"/>
    <w:basedOn w:val="DefaultParagraphFont"/>
    <w:uiPriority w:val="10"/>
    <w:rsid w:val="00C77C63"/>
    <w:rPr>
      <w:rFonts w:asciiTheme="majorHAnsi" w:eastAsiaTheme="majorEastAsia" w:hAnsiTheme="majorHAnsi" w:cstheme="majorBidi"/>
      <w:spacing w:val="-10"/>
      <w:kern w:val="28"/>
      <w:sz w:val="56"/>
      <w:szCs w:val="56"/>
      <w:lang w:val="en-GB" w:eastAsia="en-GB"/>
    </w:rPr>
  </w:style>
  <w:style w:type="character" w:customStyle="1" w:styleId="TitleChar1">
    <w:name w:val="Title Char1"/>
    <w:link w:val="Title"/>
    <w:uiPriority w:val="99"/>
    <w:locked/>
    <w:rsid w:val="00C77C63"/>
    <w:rPr>
      <w:rFonts w:ascii="Arial" w:eastAsia="SimSun" w:hAnsi="Arial" w:cs="Times New Roman"/>
      <w:b/>
      <w:sz w:val="32"/>
      <w:szCs w:val="20"/>
      <w:lang w:val="en-GB"/>
    </w:rPr>
  </w:style>
  <w:style w:type="paragraph" w:customStyle="1" w:styleId="Default">
    <w:name w:val="Default"/>
    <w:rsid w:val="00C77C63"/>
    <w:pPr>
      <w:autoSpaceDE w:val="0"/>
      <w:autoSpaceDN w:val="0"/>
      <w:adjustRightInd w:val="0"/>
      <w:spacing w:after="0" w:line="240" w:lineRule="auto"/>
    </w:pPr>
    <w:rPr>
      <w:rFonts w:ascii="Arial" w:eastAsia="SimSun" w:hAnsi="Arial" w:cs="Arial"/>
      <w:color w:val="000000"/>
      <w:sz w:val="24"/>
      <w:szCs w:val="24"/>
      <w:lang w:eastAsia="en-IE"/>
    </w:rPr>
  </w:style>
  <w:style w:type="character" w:styleId="Hyperlink">
    <w:name w:val="Hyperlink"/>
    <w:basedOn w:val="DefaultParagraphFont"/>
    <w:uiPriority w:val="99"/>
    <w:unhideWhenUsed/>
    <w:rsid w:val="00C77C63"/>
    <w:rPr>
      <w:color w:val="0563C1" w:themeColor="hyperlink"/>
      <w:u w:val="single"/>
    </w:rPr>
  </w:style>
  <w:style w:type="character" w:customStyle="1" w:styleId="Heading1Char">
    <w:name w:val="Heading 1 Char"/>
    <w:basedOn w:val="DefaultParagraphFont"/>
    <w:link w:val="Heading1"/>
    <w:uiPriority w:val="9"/>
    <w:rsid w:val="00C77C63"/>
    <w:rPr>
      <w:rFonts w:ascii="Arial" w:eastAsia="SimSun" w:hAnsi="Arial" w:cs="Arial"/>
      <w:b/>
      <w:bCs/>
      <w:kern w:val="32"/>
      <w:sz w:val="32"/>
      <w:szCs w:val="32"/>
      <w:lang w:val="en-US"/>
    </w:rPr>
  </w:style>
  <w:style w:type="character" w:customStyle="1" w:styleId="Heading2Char">
    <w:name w:val="Heading 2 Char"/>
    <w:basedOn w:val="DefaultParagraphFont"/>
    <w:link w:val="Heading2"/>
    <w:uiPriority w:val="9"/>
    <w:rsid w:val="00C77C63"/>
    <w:rPr>
      <w:rFonts w:ascii="Arial" w:eastAsia="SimSun" w:hAnsi="Arial" w:cs="Arial"/>
      <w:b/>
      <w:bCs/>
      <w:i/>
      <w:iCs/>
      <w:sz w:val="28"/>
      <w:szCs w:val="28"/>
      <w:lang w:val="en-US"/>
    </w:rPr>
  </w:style>
  <w:style w:type="character" w:customStyle="1" w:styleId="Heading3Char">
    <w:name w:val="Heading 3 Char"/>
    <w:basedOn w:val="DefaultParagraphFont"/>
    <w:link w:val="Heading3"/>
    <w:uiPriority w:val="9"/>
    <w:rsid w:val="00C77C63"/>
    <w:rPr>
      <w:rFonts w:ascii="Arial" w:eastAsia="SimSun" w:hAnsi="Arial" w:cs="Arial"/>
      <w:b/>
      <w:bCs/>
      <w:sz w:val="26"/>
      <w:szCs w:val="26"/>
      <w:lang w:val="en-US"/>
    </w:rPr>
  </w:style>
  <w:style w:type="character" w:customStyle="1" w:styleId="Heading4Char">
    <w:name w:val="Heading 4 Char"/>
    <w:basedOn w:val="DefaultParagraphFont"/>
    <w:link w:val="Heading4"/>
    <w:uiPriority w:val="9"/>
    <w:rsid w:val="00C77C63"/>
    <w:rPr>
      <w:rFonts w:ascii="Times New Roman" w:eastAsia="SimSun" w:hAnsi="Times New Roman" w:cs="Times New Roman"/>
      <w:b/>
      <w:bCs/>
      <w:sz w:val="28"/>
      <w:szCs w:val="28"/>
      <w:lang w:val="en-US"/>
    </w:rPr>
  </w:style>
  <w:style w:type="character" w:customStyle="1" w:styleId="Heading5Char">
    <w:name w:val="Heading 5 Char"/>
    <w:basedOn w:val="DefaultParagraphFont"/>
    <w:link w:val="Heading5"/>
    <w:uiPriority w:val="9"/>
    <w:rsid w:val="00C77C63"/>
    <w:rPr>
      <w:rFonts w:ascii="Times New Roman" w:eastAsia="SimSun" w:hAnsi="Times New Roman" w:cs="Times New Roman"/>
      <w:b/>
      <w:bCs/>
      <w:i/>
      <w:iCs/>
      <w:sz w:val="26"/>
      <w:szCs w:val="26"/>
      <w:lang w:val="en-US"/>
    </w:rPr>
  </w:style>
  <w:style w:type="character" w:customStyle="1" w:styleId="Heading6Char">
    <w:name w:val="Heading 6 Char"/>
    <w:basedOn w:val="DefaultParagraphFont"/>
    <w:link w:val="Heading6"/>
    <w:uiPriority w:val="9"/>
    <w:rsid w:val="00C77C63"/>
    <w:rPr>
      <w:rFonts w:ascii="Times New Roman" w:eastAsia="SimSun" w:hAnsi="Times New Roman" w:cs="Times New Roman"/>
      <w:b/>
      <w:bCs/>
      <w:lang w:val="en-US"/>
    </w:rPr>
  </w:style>
  <w:style w:type="character" w:customStyle="1" w:styleId="Heading7Char">
    <w:name w:val="Heading 7 Char"/>
    <w:basedOn w:val="DefaultParagraphFont"/>
    <w:link w:val="Heading7"/>
    <w:uiPriority w:val="9"/>
    <w:rsid w:val="00C77C63"/>
    <w:rPr>
      <w:rFonts w:ascii="Times New Roman" w:eastAsia="SimSun" w:hAnsi="Times New Roman" w:cs="Times New Roman"/>
      <w:sz w:val="24"/>
      <w:szCs w:val="24"/>
      <w:lang w:val="en-US"/>
    </w:rPr>
  </w:style>
  <w:style w:type="character" w:customStyle="1" w:styleId="Heading8Char">
    <w:name w:val="Heading 8 Char"/>
    <w:basedOn w:val="DefaultParagraphFont"/>
    <w:link w:val="Heading8"/>
    <w:uiPriority w:val="9"/>
    <w:rsid w:val="00C77C63"/>
    <w:rPr>
      <w:rFonts w:ascii="Times New Roman" w:eastAsia="SimSun" w:hAnsi="Times New Roman" w:cs="Times New Roman"/>
      <w:i/>
      <w:iCs/>
      <w:sz w:val="24"/>
      <w:szCs w:val="24"/>
      <w:lang w:val="en-US"/>
    </w:rPr>
  </w:style>
  <w:style w:type="character" w:customStyle="1" w:styleId="Heading9Char">
    <w:name w:val="Heading 9 Char"/>
    <w:basedOn w:val="DefaultParagraphFont"/>
    <w:link w:val="Heading9"/>
    <w:uiPriority w:val="9"/>
    <w:rsid w:val="00C77C63"/>
    <w:rPr>
      <w:rFonts w:ascii="Arial" w:eastAsia="SimSun" w:hAnsi="Arial" w:cs="Arial"/>
      <w:lang w:val="en-US"/>
    </w:rPr>
  </w:style>
  <w:style w:type="paragraph" w:styleId="BodyText">
    <w:name w:val="Body Text"/>
    <w:basedOn w:val="Normal"/>
    <w:link w:val="BodyTextChar"/>
    <w:uiPriority w:val="99"/>
    <w:semiHidden/>
    <w:rsid w:val="00C77C63"/>
    <w:pPr>
      <w:jc w:val="both"/>
    </w:pPr>
    <w:rPr>
      <w:lang w:val="en-US" w:eastAsia="en-US"/>
    </w:rPr>
  </w:style>
  <w:style w:type="character" w:customStyle="1" w:styleId="BodyTextChar">
    <w:name w:val="Body Text Char"/>
    <w:basedOn w:val="DefaultParagraphFont"/>
    <w:link w:val="BodyText"/>
    <w:uiPriority w:val="99"/>
    <w:semiHidden/>
    <w:rsid w:val="00C77C63"/>
    <w:rPr>
      <w:rFonts w:ascii="Times New Roman" w:eastAsia="SimSun" w:hAnsi="Times New Roman" w:cs="Times New Roman"/>
      <w:sz w:val="24"/>
      <w:szCs w:val="24"/>
      <w:lang w:val="en-US"/>
    </w:rPr>
  </w:style>
  <w:style w:type="paragraph" w:styleId="ListParagraph">
    <w:name w:val="List Paragraph"/>
    <w:basedOn w:val="Normal"/>
    <w:uiPriority w:val="34"/>
    <w:qFormat/>
    <w:rsid w:val="00C77C63"/>
    <w:pPr>
      <w:ind w:left="720"/>
      <w:contextualSpacing/>
    </w:pPr>
  </w:style>
  <w:style w:type="character" w:customStyle="1" w:styleId="apple-style-span">
    <w:name w:val="apple-style-span"/>
    <w:rsid w:val="00F72DFF"/>
  </w:style>
  <w:style w:type="paragraph" w:styleId="BalloonText">
    <w:name w:val="Balloon Text"/>
    <w:basedOn w:val="Normal"/>
    <w:link w:val="BalloonTextChar"/>
    <w:uiPriority w:val="99"/>
    <w:semiHidden/>
    <w:unhideWhenUsed/>
    <w:rsid w:val="004C4A2A"/>
    <w:rPr>
      <w:rFonts w:ascii="Tahoma" w:hAnsi="Tahoma" w:cs="Tahoma"/>
      <w:sz w:val="16"/>
      <w:szCs w:val="16"/>
    </w:rPr>
  </w:style>
  <w:style w:type="character" w:customStyle="1" w:styleId="BalloonTextChar">
    <w:name w:val="Balloon Text Char"/>
    <w:basedOn w:val="DefaultParagraphFont"/>
    <w:link w:val="BalloonText"/>
    <w:uiPriority w:val="99"/>
    <w:semiHidden/>
    <w:rsid w:val="004C4A2A"/>
    <w:rPr>
      <w:rFonts w:ascii="Tahoma" w:eastAsia="SimSun" w:hAnsi="Tahoma" w:cs="Tahoma"/>
      <w:sz w:val="16"/>
      <w:szCs w:val="16"/>
      <w:lang w:val="en-GB" w:eastAsia="en-GB"/>
    </w:rPr>
  </w:style>
  <w:style w:type="character" w:customStyle="1" w:styleId="apple-converted-space">
    <w:name w:val="apple-converted-space"/>
    <w:basedOn w:val="DefaultParagraphFont"/>
    <w:rsid w:val="005F29D0"/>
  </w:style>
  <w:style w:type="paragraph" w:styleId="Header">
    <w:name w:val="header"/>
    <w:basedOn w:val="Normal"/>
    <w:link w:val="HeaderChar"/>
    <w:uiPriority w:val="99"/>
    <w:unhideWhenUsed/>
    <w:rsid w:val="0080775A"/>
    <w:pPr>
      <w:tabs>
        <w:tab w:val="center" w:pos="4513"/>
        <w:tab w:val="right" w:pos="9026"/>
      </w:tabs>
    </w:pPr>
  </w:style>
  <w:style w:type="character" w:customStyle="1" w:styleId="HeaderChar">
    <w:name w:val="Header Char"/>
    <w:basedOn w:val="DefaultParagraphFont"/>
    <w:link w:val="Header"/>
    <w:uiPriority w:val="99"/>
    <w:rsid w:val="0080775A"/>
    <w:rPr>
      <w:rFonts w:ascii="Times New Roman" w:eastAsia="SimSun" w:hAnsi="Times New Roman" w:cs="Times New Roman"/>
      <w:sz w:val="24"/>
      <w:szCs w:val="24"/>
      <w:lang w:val="en-GB" w:eastAsia="en-GB"/>
    </w:rPr>
  </w:style>
  <w:style w:type="paragraph" w:styleId="Footer">
    <w:name w:val="footer"/>
    <w:basedOn w:val="Normal"/>
    <w:link w:val="FooterChar"/>
    <w:uiPriority w:val="99"/>
    <w:unhideWhenUsed/>
    <w:rsid w:val="0080775A"/>
    <w:pPr>
      <w:tabs>
        <w:tab w:val="center" w:pos="4513"/>
        <w:tab w:val="right" w:pos="9026"/>
      </w:tabs>
    </w:pPr>
  </w:style>
  <w:style w:type="character" w:customStyle="1" w:styleId="FooterChar">
    <w:name w:val="Footer Char"/>
    <w:basedOn w:val="DefaultParagraphFont"/>
    <w:link w:val="Footer"/>
    <w:uiPriority w:val="99"/>
    <w:rsid w:val="0080775A"/>
    <w:rPr>
      <w:rFonts w:ascii="Times New Roman" w:eastAsia="SimSu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3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an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23</Pages>
  <Words>5056</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Institute of Technology Blanchardstown</Company>
  <LinksUpToDate>false</LinksUpToDate>
  <CharactersWithSpaces>33809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O'Donnell, Michael</dc:creator>
  <cp:lastModifiedBy>Mick</cp:lastModifiedBy>
  <cp:revision>8</cp:revision>
  <dcterms:created xsi:type="dcterms:W3CDTF">2014-09-19T19:26:00Z</dcterms:created>
  <dcterms:modified xsi:type="dcterms:W3CDTF">2014-09-25T10:42:00Z</dcterms:modified>
</cp:coreProperties>
</file>